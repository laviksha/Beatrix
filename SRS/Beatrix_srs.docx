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904" w:rsidRDefault="00413904" w:rsidP="00EE2960">
      <w:pPr>
        <w:spacing w:line="360" w:lineRule="auto"/>
        <w:ind w:left="2880"/>
        <w:jc w:val="both"/>
        <w:rPr>
          <w:rFonts w:ascii="Times New Roman" w:hAnsi="Times New Roman" w:cs="Times New Roman"/>
          <w:b/>
          <w:sz w:val="24"/>
          <w:szCs w:val="24"/>
        </w:rPr>
      </w:pPr>
    </w:p>
    <w:p w:rsidR="00C20165" w:rsidRPr="00F20FA6" w:rsidRDefault="00146504" w:rsidP="00EE2960">
      <w:pPr>
        <w:spacing w:line="360" w:lineRule="auto"/>
        <w:ind w:left="2880"/>
        <w:jc w:val="both"/>
        <w:rPr>
          <w:rFonts w:ascii="Times New Roman" w:hAnsi="Times New Roman" w:cs="Times New Roman"/>
          <w:b/>
          <w:sz w:val="24"/>
          <w:szCs w:val="24"/>
        </w:rPr>
      </w:pPr>
      <w:r w:rsidRPr="00F20FA6">
        <w:rPr>
          <w:rFonts w:ascii="Times New Roman" w:hAnsi="Times New Roman" w:cs="Times New Roman"/>
          <w:b/>
          <w:sz w:val="24"/>
          <w:szCs w:val="24"/>
        </w:rPr>
        <w:t xml:space="preserve">      </w:t>
      </w:r>
      <w:r w:rsidR="00C20165" w:rsidRPr="00F20FA6">
        <w:rPr>
          <w:rFonts w:ascii="Times New Roman" w:hAnsi="Times New Roman" w:cs="Times New Roman"/>
          <w:b/>
          <w:sz w:val="24"/>
          <w:szCs w:val="24"/>
        </w:rPr>
        <w:t>Table of Contents</w:t>
      </w:r>
    </w:p>
    <w:p w:rsidR="00146504" w:rsidRPr="00EE2960" w:rsidRDefault="00146504" w:rsidP="00EE2960">
      <w:pPr>
        <w:spacing w:line="360" w:lineRule="auto"/>
        <w:jc w:val="both"/>
        <w:rPr>
          <w:rFonts w:cs="Times New Roman"/>
          <w:b/>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Acknowledgement                                                                                                                    </w:t>
      </w:r>
      <w:proofErr w:type="spellStart"/>
      <w:r w:rsidRPr="00EE2960">
        <w:rPr>
          <w:rFonts w:cs="Times New Roman"/>
          <w:sz w:val="24"/>
          <w:szCs w:val="24"/>
        </w:rPr>
        <w:t>i</w:t>
      </w:r>
      <w:proofErr w:type="spellEnd"/>
    </w:p>
    <w:p w:rsidR="00C20165" w:rsidRPr="00EE2960" w:rsidRDefault="00C20165" w:rsidP="00EE2960">
      <w:pPr>
        <w:pStyle w:val="NoSpacing"/>
        <w:jc w:val="both"/>
        <w:rPr>
          <w:rFonts w:cs="Times New Roman"/>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Abstract                                                                                                                                    ii</w:t>
      </w:r>
    </w:p>
    <w:p w:rsidR="00C20165" w:rsidRPr="00EE2960" w:rsidRDefault="00C20165" w:rsidP="00EE2960">
      <w:pPr>
        <w:pStyle w:val="NoSpacing"/>
        <w:jc w:val="both"/>
        <w:rPr>
          <w:rFonts w:cs="Times New Roman"/>
          <w:sz w:val="24"/>
          <w:szCs w:val="24"/>
        </w:rPr>
      </w:pPr>
    </w:p>
    <w:p w:rsidR="00C20165" w:rsidRPr="00EE2960" w:rsidRDefault="00C20165" w:rsidP="00EE2960">
      <w:pPr>
        <w:pStyle w:val="NoSpacing"/>
        <w:jc w:val="both"/>
        <w:rPr>
          <w:rFonts w:cs="Times New Roman"/>
          <w:b/>
          <w:sz w:val="24"/>
          <w:szCs w:val="24"/>
        </w:rPr>
      </w:pPr>
      <w:r w:rsidRPr="00EE2960">
        <w:rPr>
          <w:rFonts w:cs="Times New Roman"/>
          <w:b/>
          <w:sz w:val="24"/>
          <w:szCs w:val="24"/>
        </w:rPr>
        <w:t>1. Intro</w:t>
      </w:r>
      <w:r w:rsidR="00EE2960">
        <w:rPr>
          <w:rFonts w:cs="Times New Roman"/>
          <w:b/>
          <w:sz w:val="24"/>
          <w:szCs w:val="24"/>
        </w:rPr>
        <w:t>duction...................</w:t>
      </w:r>
      <w:r w:rsidRPr="00EE2960">
        <w:rPr>
          <w:rFonts w:cs="Times New Roman"/>
          <w:b/>
          <w:sz w:val="24"/>
          <w:szCs w:val="24"/>
        </w:rPr>
        <w:t>...............................................................................................2</w:t>
      </w:r>
    </w:p>
    <w:p w:rsidR="00C20165" w:rsidRPr="00EE2960" w:rsidRDefault="00C20165" w:rsidP="00EE2960">
      <w:pPr>
        <w:pStyle w:val="NoSpacing"/>
        <w:jc w:val="both"/>
        <w:rPr>
          <w:rFonts w:cs="Times New Roman"/>
          <w:b/>
          <w:sz w:val="24"/>
          <w:szCs w:val="24"/>
        </w:rPr>
      </w:pPr>
    </w:p>
    <w:p w:rsidR="00C20165" w:rsidRPr="00EE2960" w:rsidRDefault="00C20165" w:rsidP="00EE2960">
      <w:pPr>
        <w:pStyle w:val="NoSpacing"/>
        <w:jc w:val="both"/>
        <w:rPr>
          <w:rFonts w:cs="Times New Roman"/>
          <w:sz w:val="24"/>
          <w:szCs w:val="24"/>
        </w:rPr>
      </w:pPr>
      <w:r w:rsidRPr="00EE2960">
        <w:rPr>
          <w:rFonts w:cs="Times New Roman"/>
          <w:b/>
          <w:sz w:val="24"/>
          <w:szCs w:val="24"/>
        </w:rPr>
        <w:t xml:space="preserve">     </w:t>
      </w:r>
      <w:r w:rsidRPr="00EE2960">
        <w:rPr>
          <w:rFonts w:cs="Times New Roman"/>
          <w:sz w:val="24"/>
          <w:szCs w:val="24"/>
        </w:rPr>
        <w:t>1.1Purpose......................</w:t>
      </w:r>
      <w:r w:rsidR="00EE2960">
        <w:rPr>
          <w:rFonts w:cs="Times New Roman"/>
          <w:sz w:val="24"/>
          <w:szCs w:val="24"/>
        </w:rPr>
        <w:t>.</w:t>
      </w:r>
      <w:r w:rsidRPr="00EE2960">
        <w:rPr>
          <w:rFonts w:cs="Times New Roman"/>
          <w:sz w:val="24"/>
          <w:szCs w:val="24"/>
        </w:rPr>
        <w:t>....................................................................................................2</w:t>
      </w: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w:t>
      </w: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1.2Scope...........................</w:t>
      </w:r>
      <w:r w:rsidR="00EE2960">
        <w:rPr>
          <w:rFonts w:cs="Times New Roman"/>
          <w:sz w:val="24"/>
          <w:szCs w:val="24"/>
        </w:rPr>
        <w:t>.</w:t>
      </w:r>
      <w:r w:rsidRPr="00EE2960">
        <w:rPr>
          <w:rFonts w:cs="Times New Roman"/>
          <w:sz w:val="24"/>
          <w:szCs w:val="24"/>
        </w:rPr>
        <w:t>..................................................................................................2</w:t>
      </w:r>
    </w:p>
    <w:p w:rsidR="00C20165" w:rsidRPr="00EE2960" w:rsidRDefault="00C20165" w:rsidP="00EE2960">
      <w:pPr>
        <w:pStyle w:val="NoSpacing"/>
        <w:jc w:val="both"/>
        <w:rPr>
          <w:rFonts w:cs="Times New Roman"/>
          <w:sz w:val="24"/>
          <w:szCs w:val="24"/>
        </w:rPr>
      </w:pPr>
    </w:p>
    <w:p w:rsidR="00C20165" w:rsidRPr="00EE2960" w:rsidRDefault="00D328EC" w:rsidP="00EE2960">
      <w:pPr>
        <w:pStyle w:val="NoSpacing"/>
        <w:jc w:val="both"/>
        <w:rPr>
          <w:rFonts w:cs="Times New Roman"/>
          <w:sz w:val="24"/>
          <w:szCs w:val="24"/>
        </w:rPr>
      </w:pPr>
      <w:r w:rsidRPr="00EE2960">
        <w:rPr>
          <w:rFonts w:cs="Times New Roman"/>
          <w:sz w:val="24"/>
          <w:szCs w:val="24"/>
        </w:rPr>
        <w:t xml:space="preserve">     1.3</w:t>
      </w:r>
      <w:r w:rsidR="00C20165" w:rsidRPr="00EE2960">
        <w:rPr>
          <w:rFonts w:cs="Times New Roman"/>
          <w:sz w:val="24"/>
          <w:szCs w:val="24"/>
        </w:rPr>
        <w:t>Technologies Used.......</w:t>
      </w:r>
      <w:r w:rsidR="00EE2960">
        <w:rPr>
          <w:rFonts w:cs="Times New Roman"/>
          <w:sz w:val="24"/>
          <w:szCs w:val="24"/>
        </w:rPr>
        <w:t>.</w:t>
      </w:r>
      <w:r w:rsidR="00C20165" w:rsidRPr="00EE2960">
        <w:rPr>
          <w:rFonts w:cs="Times New Roman"/>
          <w:sz w:val="24"/>
          <w:szCs w:val="24"/>
        </w:rPr>
        <w:t>.................................................................................................4</w:t>
      </w:r>
    </w:p>
    <w:p w:rsidR="00C20165" w:rsidRPr="00EE2960" w:rsidRDefault="00C20165" w:rsidP="00EE2960">
      <w:pPr>
        <w:pStyle w:val="NoSpacing"/>
        <w:jc w:val="both"/>
        <w:rPr>
          <w:rFonts w:cs="Times New Roman"/>
          <w:sz w:val="24"/>
          <w:szCs w:val="24"/>
        </w:rPr>
      </w:pPr>
    </w:p>
    <w:p w:rsidR="00C20165" w:rsidRPr="00EE2960" w:rsidRDefault="00D328EC" w:rsidP="00EE2960">
      <w:pPr>
        <w:pStyle w:val="NoSpacing"/>
        <w:jc w:val="both"/>
        <w:rPr>
          <w:rFonts w:cs="Times New Roman"/>
          <w:sz w:val="24"/>
          <w:szCs w:val="24"/>
        </w:rPr>
      </w:pPr>
      <w:r w:rsidRPr="00EE2960">
        <w:rPr>
          <w:rFonts w:cs="Times New Roman"/>
          <w:sz w:val="24"/>
          <w:szCs w:val="24"/>
        </w:rPr>
        <w:t xml:space="preserve">     1.4</w:t>
      </w:r>
      <w:r w:rsidR="00C20165" w:rsidRPr="00EE2960">
        <w:rPr>
          <w:rFonts w:cs="Times New Roman"/>
          <w:sz w:val="24"/>
          <w:szCs w:val="24"/>
        </w:rPr>
        <w:t>Overview.......................</w:t>
      </w:r>
      <w:r w:rsidR="00EE2960">
        <w:rPr>
          <w:rFonts w:cs="Times New Roman"/>
          <w:sz w:val="24"/>
          <w:szCs w:val="24"/>
        </w:rPr>
        <w:t>.</w:t>
      </w:r>
      <w:r w:rsidR="00C20165" w:rsidRPr="00EE2960">
        <w:rPr>
          <w:rFonts w:cs="Times New Roman"/>
          <w:sz w:val="24"/>
          <w:szCs w:val="24"/>
        </w:rPr>
        <w:t>................................................................................................5</w:t>
      </w:r>
    </w:p>
    <w:p w:rsidR="00C20165" w:rsidRPr="00EE2960" w:rsidRDefault="00C20165" w:rsidP="00EE2960">
      <w:pPr>
        <w:pStyle w:val="NoSpacing"/>
        <w:jc w:val="both"/>
        <w:rPr>
          <w:rFonts w:cs="Times New Roman"/>
          <w:b/>
          <w:sz w:val="24"/>
          <w:szCs w:val="24"/>
        </w:rPr>
      </w:pPr>
    </w:p>
    <w:p w:rsidR="00C20165" w:rsidRPr="00EE2960" w:rsidRDefault="00C20165" w:rsidP="00EE2960">
      <w:pPr>
        <w:pStyle w:val="NoSpacing"/>
        <w:jc w:val="both"/>
        <w:rPr>
          <w:rFonts w:cs="Times New Roman"/>
          <w:b/>
          <w:sz w:val="24"/>
          <w:szCs w:val="24"/>
        </w:rPr>
      </w:pPr>
      <w:r w:rsidRPr="00EE2960">
        <w:rPr>
          <w:rFonts w:cs="Times New Roman"/>
          <w:b/>
          <w:sz w:val="24"/>
          <w:szCs w:val="24"/>
        </w:rPr>
        <w:t>2. Overall Descrip</w:t>
      </w:r>
      <w:r w:rsidR="00EE2960">
        <w:rPr>
          <w:rFonts w:cs="Times New Roman"/>
          <w:b/>
          <w:sz w:val="24"/>
          <w:szCs w:val="24"/>
        </w:rPr>
        <w:t>tion.........</w:t>
      </w:r>
      <w:r w:rsidRPr="00EE2960">
        <w:rPr>
          <w:rFonts w:cs="Times New Roman"/>
          <w:b/>
          <w:sz w:val="24"/>
          <w:szCs w:val="24"/>
        </w:rPr>
        <w:t>..............................................................................................6</w:t>
      </w:r>
    </w:p>
    <w:p w:rsidR="00C20165" w:rsidRPr="00EE2960" w:rsidRDefault="00C20165" w:rsidP="00EE2960">
      <w:pPr>
        <w:pStyle w:val="NoSpacing"/>
        <w:jc w:val="both"/>
        <w:rPr>
          <w:rFonts w:cs="Times New Roman"/>
          <w:b/>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2.1ProductFeatures................................................................</w:t>
      </w:r>
      <w:r w:rsidR="00EE2960">
        <w:rPr>
          <w:rFonts w:cs="Times New Roman"/>
          <w:sz w:val="24"/>
          <w:szCs w:val="24"/>
        </w:rPr>
        <w:t>...............................</w:t>
      </w:r>
      <w:r w:rsidRPr="00EE2960">
        <w:rPr>
          <w:rFonts w:cs="Times New Roman"/>
          <w:sz w:val="24"/>
          <w:szCs w:val="24"/>
        </w:rPr>
        <w:t>.............6</w:t>
      </w:r>
    </w:p>
    <w:p w:rsidR="00C20165" w:rsidRPr="00EE2960" w:rsidRDefault="00C20165" w:rsidP="00EE2960">
      <w:pPr>
        <w:pStyle w:val="NoSpacing"/>
        <w:jc w:val="both"/>
        <w:rPr>
          <w:rFonts w:cs="Times New Roman"/>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2.2Operating Environment...................................................</w:t>
      </w:r>
      <w:r w:rsidR="00EE2960">
        <w:rPr>
          <w:rFonts w:cs="Times New Roman"/>
          <w:sz w:val="24"/>
          <w:szCs w:val="24"/>
        </w:rPr>
        <w:t>...............................</w:t>
      </w:r>
      <w:r w:rsidRPr="00EE2960">
        <w:rPr>
          <w:rFonts w:cs="Times New Roman"/>
          <w:sz w:val="24"/>
          <w:szCs w:val="24"/>
        </w:rPr>
        <w:t>..............6</w:t>
      </w:r>
    </w:p>
    <w:p w:rsidR="00C20165" w:rsidRPr="00EE2960" w:rsidRDefault="00C20165" w:rsidP="00EE2960">
      <w:pPr>
        <w:pStyle w:val="NoSpacing"/>
        <w:jc w:val="both"/>
        <w:rPr>
          <w:rFonts w:cs="Times New Roman"/>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2.3Design and Implementation Constraints........................</w:t>
      </w:r>
      <w:r w:rsidR="00EE2960">
        <w:rPr>
          <w:rFonts w:cs="Times New Roman"/>
          <w:sz w:val="24"/>
          <w:szCs w:val="24"/>
        </w:rPr>
        <w:t>..............................</w:t>
      </w:r>
      <w:r w:rsidRPr="00EE2960">
        <w:rPr>
          <w:rFonts w:cs="Times New Roman"/>
          <w:sz w:val="24"/>
          <w:szCs w:val="24"/>
        </w:rPr>
        <w:t>................7</w:t>
      </w:r>
    </w:p>
    <w:p w:rsidR="00C20165" w:rsidRPr="00EE2960" w:rsidRDefault="00C20165" w:rsidP="00EE2960">
      <w:pPr>
        <w:pStyle w:val="NoSpacing"/>
        <w:jc w:val="both"/>
        <w:rPr>
          <w:rFonts w:cs="Times New Roman"/>
          <w:b/>
          <w:sz w:val="24"/>
          <w:szCs w:val="24"/>
        </w:rPr>
      </w:pPr>
    </w:p>
    <w:p w:rsidR="00C20165" w:rsidRPr="00EE2960" w:rsidRDefault="00C20165" w:rsidP="00EE2960">
      <w:pPr>
        <w:pStyle w:val="NoSpacing"/>
        <w:jc w:val="both"/>
        <w:rPr>
          <w:rFonts w:cs="Times New Roman"/>
          <w:b/>
          <w:sz w:val="24"/>
          <w:szCs w:val="24"/>
        </w:rPr>
      </w:pPr>
      <w:r w:rsidRPr="00EE2960">
        <w:rPr>
          <w:rFonts w:cs="Times New Roman"/>
          <w:b/>
          <w:sz w:val="24"/>
          <w:szCs w:val="24"/>
        </w:rPr>
        <w:t>3. Functional Requirement................................................</w:t>
      </w:r>
      <w:r w:rsidR="00EE2960">
        <w:rPr>
          <w:rFonts w:cs="Times New Roman"/>
          <w:b/>
          <w:sz w:val="24"/>
          <w:szCs w:val="24"/>
        </w:rPr>
        <w:t>...........................</w:t>
      </w:r>
      <w:r w:rsidRPr="00EE2960">
        <w:rPr>
          <w:rFonts w:cs="Times New Roman"/>
          <w:b/>
          <w:sz w:val="24"/>
          <w:szCs w:val="24"/>
        </w:rPr>
        <w:t>....................8</w:t>
      </w:r>
    </w:p>
    <w:p w:rsidR="00C20165" w:rsidRPr="00EE2960" w:rsidRDefault="00C20165" w:rsidP="00EE2960">
      <w:pPr>
        <w:pStyle w:val="NoSpacing"/>
        <w:jc w:val="both"/>
        <w:rPr>
          <w:rFonts w:cs="Times New Roman"/>
          <w:b/>
          <w:sz w:val="24"/>
          <w:szCs w:val="24"/>
        </w:rPr>
      </w:pPr>
    </w:p>
    <w:p w:rsidR="00C20165" w:rsidRPr="00EE2960" w:rsidRDefault="00C20165" w:rsidP="00EE2960">
      <w:pPr>
        <w:pStyle w:val="NoSpacing"/>
        <w:jc w:val="both"/>
        <w:rPr>
          <w:rFonts w:cs="Times New Roman"/>
          <w:b/>
          <w:sz w:val="24"/>
          <w:szCs w:val="24"/>
        </w:rPr>
      </w:pPr>
      <w:r w:rsidRPr="00EE2960">
        <w:rPr>
          <w:rFonts w:cs="Times New Roman"/>
          <w:b/>
          <w:sz w:val="24"/>
          <w:szCs w:val="24"/>
        </w:rPr>
        <w:t>4. External Requirement..............................................</w:t>
      </w:r>
      <w:r w:rsidR="00EE2960">
        <w:rPr>
          <w:rFonts w:cs="Times New Roman"/>
          <w:b/>
          <w:sz w:val="24"/>
          <w:szCs w:val="24"/>
        </w:rPr>
        <w:t>..........................</w:t>
      </w:r>
      <w:r w:rsidRPr="00EE2960">
        <w:rPr>
          <w:rFonts w:cs="Times New Roman"/>
          <w:b/>
          <w:sz w:val="24"/>
          <w:szCs w:val="24"/>
        </w:rPr>
        <w:t>..........................9</w:t>
      </w:r>
    </w:p>
    <w:p w:rsidR="00C20165" w:rsidRPr="00EE2960" w:rsidRDefault="00C20165" w:rsidP="00EE2960">
      <w:pPr>
        <w:pStyle w:val="NoSpacing"/>
        <w:jc w:val="both"/>
        <w:rPr>
          <w:rFonts w:cs="Times New Roman"/>
          <w:b/>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4.1User Interfaces..................................................</w:t>
      </w:r>
      <w:r w:rsidR="00EE2960">
        <w:rPr>
          <w:rFonts w:cs="Times New Roman"/>
          <w:sz w:val="24"/>
          <w:szCs w:val="24"/>
        </w:rPr>
        <w:t>.............................</w:t>
      </w:r>
      <w:r w:rsidRPr="00EE2960">
        <w:rPr>
          <w:rFonts w:cs="Times New Roman"/>
          <w:sz w:val="24"/>
          <w:szCs w:val="24"/>
        </w:rPr>
        <w:t>..............................9</w:t>
      </w:r>
    </w:p>
    <w:p w:rsidR="00C20165" w:rsidRPr="00EE2960" w:rsidRDefault="00C20165" w:rsidP="00EE2960">
      <w:pPr>
        <w:pStyle w:val="NoSpacing"/>
        <w:jc w:val="both"/>
        <w:rPr>
          <w:rFonts w:cs="Times New Roman"/>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w:t>
      </w:r>
      <w:r w:rsidR="00884847" w:rsidRPr="00EE2960">
        <w:rPr>
          <w:rFonts w:cs="Times New Roman"/>
          <w:sz w:val="24"/>
          <w:szCs w:val="24"/>
        </w:rPr>
        <w:t xml:space="preserve"> 4.2Hardware Requirement..................</w:t>
      </w:r>
      <w:r w:rsidRPr="00EE2960">
        <w:rPr>
          <w:rFonts w:cs="Times New Roman"/>
          <w:sz w:val="24"/>
          <w:szCs w:val="24"/>
        </w:rPr>
        <w:t>...............</w:t>
      </w:r>
      <w:r w:rsidR="00EE2960">
        <w:rPr>
          <w:rFonts w:cs="Times New Roman"/>
          <w:sz w:val="24"/>
          <w:szCs w:val="24"/>
        </w:rPr>
        <w:t>............................</w:t>
      </w:r>
      <w:r w:rsidRPr="00EE2960">
        <w:rPr>
          <w:rFonts w:cs="Times New Roman"/>
          <w:sz w:val="24"/>
          <w:szCs w:val="24"/>
        </w:rPr>
        <w:t>..................................9</w:t>
      </w:r>
    </w:p>
    <w:p w:rsidR="00C20165" w:rsidRPr="00EE2960" w:rsidRDefault="00C20165" w:rsidP="00EE2960">
      <w:pPr>
        <w:pStyle w:val="NoSpacing"/>
        <w:jc w:val="both"/>
        <w:rPr>
          <w:rFonts w:cs="Times New Roman"/>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w:t>
      </w:r>
      <w:r w:rsidR="00884847" w:rsidRPr="00EE2960">
        <w:rPr>
          <w:rFonts w:cs="Times New Roman"/>
          <w:sz w:val="24"/>
          <w:szCs w:val="24"/>
        </w:rPr>
        <w:t>4.3Software Requirement….</w:t>
      </w:r>
      <w:r w:rsidRPr="00EE2960">
        <w:rPr>
          <w:rFonts w:cs="Times New Roman"/>
          <w:sz w:val="24"/>
          <w:szCs w:val="24"/>
        </w:rPr>
        <w:t>...........................</w:t>
      </w:r>
      <w:r w:rsidR="00EE2960">
        <w:rPr>
          <w:rFonts w:cs="Times New Roman"/>
          <w:sz w:val="24"/>
          <w:szCs w:val="24"/>
        </w:rPr>
        <w:t>..............................</w:t>
      </w:r>
      <w:r w:rsidRPr="00EE2960">
        <w:rPr>
          <w:rFonts w:cs="Times New Roman"/>
          <w:sz w:val="24"/>
          <w:szCs w:val="24"/>
        </w:rPr>
        <w:t>....................................9</w:t>
      </w:r>
    </w:p>
    <w:p w:rsidR="00C20165" w:rsidRPr="00EE2960" w:rsidRDefault="00C20165" w:rsidP="00EE2960">
      <w:pPr>
        <w:pStyle w:val="NoSpacing"/>
        <w:jc w:val="both"/>
        <w:rPr>
          <w:rFonts w:cs="Times New Roman"/>
          <w:b/>
          <w:sz w:val="24"/>
          <w:szCs w:val="24"/>
        </w:rPr>
      </w:pPr>
    </w:p>
    <w:p w:rsidR="00C20165" w:rsidRPr="00EE2960" w:rsidRDefault="00C20165" w:rsidP="00EE2960">
      <w:pPr>
        <w:pStyle w:val="NoSpacing"/>
        <w:jc w:val="both"/>
        <w:rPr>
          <w:rFonts w:cs="Times New Roman"/>
          <w:b/>
          <w:sz w:val="24"/>
          <w:szCs w:val="24"/>
        </w:rPr>
      </w:pPr>
      <w:r w:rsidRPr="00EE2960">
        <w:rPr>
          <w:rFonts w:cs="Times New Roman"/>
          <w:b/>
          <w:sz w:val="24"/>
          <w:szCs w:val="24"/>
        </w:rPr>
        <w:t xml:space="preserve">5. </w:t>
      </w:r>
      <w:r w:rsidR="00034D89">
        <w:rPr>
          <w:rFonts w:cs="Times New Roman"/>
          <w:b/>
          <w:sz w:val="24"/>
          <w:szCs w:val="24"/>
        </w:rPr>
        <w:t>Others</w:t>
      </w:r>
      <w:r w:rsidRPr="00EE2960">
        <w:rPr>
          <w:rFonts w:cs="Times New Roman"/>
          <w:b/>
          <w:sz w:val="24"/>
          <w:szCs w:val="24"/>
        </w:rPr>
        <w:t xml:space="preserve"> Non-Functional Requirements.........</w:t>
      </w:r>
      <w:r w:rsidR="00EE2960">
        <w:rPr>
          <w:rFonts w:cs="Times New Roman"/>
          <w:b/>
          <w:sz w:val="24"/>
          <w:szCs w:val="24"/>
        </w:rPr>
        <w:t>...........................</w:t>
      </w:r>
      <w:r w:rsidRPr="00EE2960">
        <w:rPr>
          <w:rFonts w:cs="Times New Roman"/>
          <w:b/>
          <w:sz w:val="24"/>
          <w:szCs w:val="24"/>
        </w:rPr>
        <w:t>......................................11</w:t>
      </w:r>
    </w:p>
    <w:p w:rsidR="00F262C6" w:rsidRPr="00EE2960" w:rsidRDefault="00F262C6" w:rsidP="00EE2960">
      <w:pPr>
        <w:pStyle w:val="NoSpacing"/>
        <w:jc w:val="both"/>
        <w:rPr>
          <w:rFonts w:cs="Times New Roman"/>
          <w:b/>
          <w:sz w:val="24"/>
          <w:szCs w:val="24"/>
        </w:rPr>
      </w:pPr>
    </w:p>
    <w:p w:rsidR="00F262C6" w:rsidRPr="00EE2960" w:rsidRDefault="00F262C6" w:rsidP="00EE2960">
      <w:pPr>
        <w:pStyle w:val="NoSpacing"/>
        <w:jc w:val="both"/>
        <w:rPr>
          <w:rFonts w:cs="Times New Roman"/>
          <w:sz w:val="24"/>
          <w:szCs w:val="24"/>
        </w:rPr>
      </w:pPr>
      <w:r w:rsidRPr="00EE2960">
        <w:rPr>
          <w:rFonts w:cs="Times New Roman"/>
          <w:sz w:val="24"/>
          <w:szCs w:val="24"/>
        </w:rPr>
        <w:t xml:space="preserve">     5.1 Usability:……….………...........................................................</w:t>
      </w:r>
      <w:r w:rsidR="00EE2960">
        <w:rPr>
          <w:rFonts w:cs="Times New Roman"/>
          <w:sz w:val="24"/>
          <w:szCs w:val="24"/>
        </w:rPr>
        <w:t>.....</w:t>
      </w:r>
      <w:r w:rsidRPr="00EE2960">
        <w:rPr>
          <w:rFonts w:cs="Times New Roman"/>
          <w:sz w:val="24"/>
          <w:szCs w:val="24"/>
        </w:rPr>
        <w:t>...................................11</w:t>
      </w:r>
    </w:p>
    <w:p w:rsidR="00F262C6" w:rsidRPr="00EE2960" w:rsidRDefault="00F262C6" w:rsidP="00EE2960">
      <w:pPr>
        <w:pStyle w:val="NoSpacing"/>
        <w:jc w:val="both"/>
        <w:rPr>
          <w:rFonts w:cs="Times New Roman"/>
          <w:sz w:val="24"/>
          <w:szCs w:val="24"/>
        </w:rPr>
      </w:pPr>
    </w:p>
    <w:p w:rsidR="00F262C6" w:rsidRPr="00EE2960" w:rsidRDefault="00F262C6" w:rsidP="00EE2960">
      <w:pPr>
        <w:pStyle w:val="NoSpacing"/>
        <w:jc w:val="both"/>
        <w:rPr>
          <w:rFonts w:cs="Times New Roman"/>
          <w:sz w:val="24"/>
          <w:szCs w:val="24"/>
        </w:rPr>
      </w:pPr>
      <w:r w:rsidRPr="00EE2960">
        <w:rPr>
          <w:rFonts w:cs="Times New Roman"/>
          <w:sz w:val="24"/>
          <w:szCs w:val="24"/>
        </w:rPr>
        <w:t xml:space="preserve">     5.2 Reliability……….…....................................................................</w:t>
      </w:r>
      <w:r w:rsidR="00EE2960">
        <w:rPr>
          <w:rFonts w:cs="Times New Roman"/>
          <w:sz w:val="24"/>
          <w:szCs w:val="24"/>
        </w:rPr>
        <w:t>...</w:t>
      </w:r>
      <w:r w:rsidRPr="00EE2960">
        <w:rPr>
          <w:rFonts w:cs="Times New Roman"/>
          <w:sz w:val="24"/>
          <w:szCs w:val="24"/>
        </w:rPr>
        <w:t>.................................11</w:t>
      </w:r>
    </w:p>
    <w:p w:rsidR="00F262C6" w:rsidRPr="00EE2960" w:rsidRDefault="00F262C6" w:rsidP="00EE2960">
      <w:pPr>
        <w:pStyle w:val="NoSpacing"/>
        <w:jc w:val="both"/>
        <w:rPr>
          <w:rFonts w:cs="Times New Roman"/>
          <w:sz w:val="24"/>
          <w:szCs w:val="24"/>
        </w:rPr>
      </w:pPr>
    </w:p>
    <w:p w:rsidR="00F262C6" w:rsidRPr="00EE2960" w:rsidRDefault="00F262C6" w:rsidP="00EE2960">
      <w:pPr>
        <w:pStyle w:val="NoSpacing"/>
        <w:jc w:val="both"/>
        <w:rPr>
          <w:rFonts w:cs="Times New Roman"/>
          <w:sz w:val="24"/>
          <w:szCs w:val="24"/>
        </w:rPr>
      </w:pPr>
      <w:r w:rsidRPr="00EE2960">
        <w:rPr>
          <w:rFonts w:cs="Times New Roman"/>
          <w:sz w:val="24"/>
          <w:szCs w:val="24"/>
        </w:rPr>
        <w:t xml:space="preserve">     5.3 Performance…..</w:t>
      </w:r>
      <w:proofErr w:type="gramStart"/>
      <w:r w:rsidRPr="00EE2960">
        <w:rPr>
          <w:rFonts w:cs="Times New Roman"/>
          <w:sz w:val="24"/>
          <w:szCs w:val="24"/>
        </w:rPr>
        <w:t>……....................................................................</w:t>
      </w:r>
      <w:r w:rsidR="00EE2960">
        <w:rPr>
          <w:rFonts w:cs="Times New Roman"/>
          <w:sz w:val="24"/>
          <w:szCs w:val="24"/>
        </w:rPr>
        <w:t>.</w:t>
      </w:r>
      <w:r w:rsidRPr="00EE2960">
        <w:rPr>
          <w:rFonts w:cs="Times New Roman"/>
          <w:sz w:val="24"/>
          <w:szCs w:val="24"/>
        </w:rPr>
        <w:t>................................</w:t>
      </w:r>
      <w:proofErr w:type="gramEnd"/>
      <w:r w:rsidRPr="00EE2960">
        <w:rPr>
          <w:rFonts w:cs="Times New Roman"/>
          <w:sz w:val="24"/>
          <w:szCs w:val="24"/>
        </w:rPr>
        <w:t>12</w:t>
      </w:r>
    </w:p>
    <w:p w:rsidR="00F262C6" w:rsidRPr="00EE2960" w:rsidRDefault="00F262C6" w:rsidP="00EE2960">
      <w:pPr>
        <w:pStyle w:val="NoSpacing"/>
        <w:jc w:val="both"/>
        <w:rPr>
          <w:rFonts w:cs="Times New Roman"/>
          <w:sz w:val="24"/>
          <w:szCs w:val="24"/>
        </w:rPr>
      </w:pPr>
    </w:p>
    <w:p w:rsidR="00F262C6" w:rsidRPr="00EE2960" w:rsidRDefault="00F262C6" w:rsidP="00EE2960">
      <w:pPr>
        <w:pStyle w:val="NoSpacing"/>
        <w:jc w:val="both"/>
        <w:rPr>
          <w:rFonts w:cs="Times New Roman"/>
          <w:sz w:val="24"/>
          <w:szCs w:val="24"/>
        </w:rPr>
      </w:pPr>
      <w:r w:rsidRPr="00EE2960">
        <w:rPr>
          <w:rFonts w:cs="Times New Roman"/>
          <w:sz w:val="24"/>
          <w:szCs w:val="24"/>
        </w:rPr>
        <w:t xml:space="preserve">     5.4 User Interface.............................................</w:t>
      </w:r>
      <w:r w:rsidR="00EE2960">
        <w:rPr>
          <w:rFonts w:cs="Times New Roman"/>
          <w:sz w:val="24"/>
          <w:szCs w:val="24"/>
        </w:rPr>
        <w:t>...........................................................</w:t>
      </w:r>
      <w:r w:rsidRPr="00EE2960">
        <w:rPr>
          <w:rFonts w:cs="Times New Roman"/>
          <w:sz w:val="24"/>
          <w:szCs w:val="24"/>
        </w:rPr>
        <w:t>...12</w:t>
      </w:r>
    </w:p>
    <w:p w:rsidR="00F262C6" w:rsidRPr="00EE2960" w:rsidRDefault="00F262C6" w:rsidP="00EE2960">
      <w:pPr>
        <w:pStyle w:val="NoSpacing"/>
        <w:jc w:val="both"/>
        <w:rPr>
          <w:rFonts w:cs="Times New Roman"/>
          <w:sz w:val="24"/>
          <w:szCs w:val="24"/>
        </w:rPr>
      </w:pPr>
      <w:r w:rsidRPr="00EE2960">
        <w:rPr>
          <w:rFonts w:cs="Times New Roman"/>
          <w:sz w:val="24"/>
          <w:szCs w:val="24"/>
        </w:rPr>
        <w:t xml:space="preserve">    </w:t>
      </w:r>
    </w:p>
    <w:p w:rsidR="00F262C6" w:rsidRPr="00EE2960" w:rsidRDefault="00F262C6" w:rsidP="00EE2960">
      <w:pPr>
        <w:pStyle w:val="NoSpacing"/>
        <w:jc w:val="both"/>
        <w:rPr>
          <w:rFonts w:cs="Times New Roman"/>
          <w:sz w:val="24"/>
          <w:szCs w:val="24"/>
        </w:rPr>
      </w:pPr>
      <w:r w:rsidRPr="00EE2960">
        <w:rPr>
          <w:rFonts w:cs="Times New Roman"/>
          <w:sz w:val="24"/>
          <w:szCs w:val="24"/>
        </w:rPr>
        <w:t xml:space="preserve">    5.5 Operation………………………………………………………………………………</w:t>
      </w:r>
      <w:r w:rsidR="00EE2960">
        <w:rPr>
          <w:rFonts w:cs="Times New Roman"/>
          <w:sz w:val="24"/>
          <w:szCs w:val="24"/>
        </w:rPr>
        <w:t>…………………………….</w:t>
      </w:r>
      <w:r w:rsidRPr="00EE2960">
        <w:rPr>
          <w:rFonts w:cs="Times New Roman"/>
          <w:sz w:val="24"/>
          <w:szCs w:val="24"/>
        </w:rPr>
        <w:t>.12</w:t>
      </w:r>
    </w:p>
    <w:p w:rsidR="00F262C6" w:rsidRPr="00EE2960" w:rsidRDefault="00F262C6" w:rsidP="00EE2960">
      <w:pPr>
        <w:pStyle w:val="NoSpacing"/>
        <w:jc w:val="both"/>
        <w:rPr>
          <w:rFonts w:cs="Times New Roman"/>
          <w:sz w:val="24"/>
          <w:szCs w:val="24"/>
        </w:rPr>
      </w:pPr>
    </w:p>
    <w:p w:rsidR="00F262C6" w:rsidRPr="00EE2960" w:rsidRDefault="00F262C6" w:rsidP="00EE2960">
      <w:pPr>
        <w:pStyle w:val="NoSpacing"/>
        <w:jc w:val="both"/>
        <w:rPr>
          <w:rFonts w:cs="Times New Roman"/>
          <w:sz w:val="24"/>
          <w:szCs w:val="24"/>
        </w:rPr>
      </w:pPr>
      <w:r w:rsidRPr="00EE2960">
        <w:rPr>
          <w:rFonts w:cs="Times New Roman"/>
          <w:sz w:val="24"/>
          <w:szCs w:val="24"/>
        </w:rPr>
        <w:t xml:space="preserve">    5.6 Supportability…………………………………………………………………………</w:t>
      </w:r>
      <w:r w:rsidR="00EE2960">
        <w:rPr>
          <w:rFonts w:cs="Times New Roman"/>
          <w:sz w:val="24"/>
          <w:szCs w:val="24"/>
        </w:rPr>
        <w:t>…………………………….</w:t>
      </w:r>
      <w:r w:rsidRPr="00EE2960">
        <w:rPr>
          <w:rFonts w:cs="Times New Roman"/>
          <w:sz w:val="24"/>
          <w:szCs w:val="24"/>
        </w:rPr>
        <w:t>12</w:t>
      </w:r>
    </w:p>
    <w:p w:rsidR="00F262C6" w:rsidRPr="00EE2960" w:rsidRDefault="00F262C6" w:rsidP="00EE2960">
      <w:pPr>
        <w:pStyle w:val="NoSpacing"/>
        <w:jc w:val="both"/>
        <w:rPr>
          <w:rFonts w:cs="Times New Roman"/>
          <w:sz w:val="24"/>
          <w:szCs w:val="24"/>
        </w:rPr>
      </w:pPr>
    </w:p>
    <w:p w:rsidR="00F262C6" w:rsidRPr="00EE2960" w:rsidRDefault="00F262C6" w:rsidP="00EE2960">
      <w:pPr>
        <w:pStyle w:val="NoSpacing"/>
        <w:jc w:val="both"/>
        <w:rPr>
          <w:rFonts w:cs="Times New Roman"/>
          <w:sz w:val="24"/>
          <w:szCs w:val="24"/>
        </w:rPr>
      </w:pPr>
      <w:r w:rsidRPr="00EE2960">
        <w:rPr>
          <w:rFonts w:cs="Times New Roman"/>
          <w:sz w:val="24"/>
          <w:szCs w:val="24"/>
        </w:rPr>
        <w:t xml:space="preserve">    5.7 Implementation………………………………………………………………………...</w:t>
      </w:r>
      <w:r w:rsidR="00EE2960">
        <w:rPr>
          <w:rFonts w:cs="Times New Roman"/>
          <w:sz w:val="24"/>
          <w:szCs w:val="24"/>
        </w:rPr>
        <w:t>...........................</w:t>
      </w:r>
      <w:r w:rsidRPr="00EE2960">
        <w:rPr>
          <w:rFonts w:cs="Times New Roman"/>
          <w:sz w:val="24"/>
          <w:szCs w:val="24"/>
        </w:rPr>
        <w:t>13</w:t>
      </w:r>
    </w:p>
    <w:p w:rsidR="00F262C6" w:rsidRPr="00EE2960" w:rsidRDefault="00F262C6" w:rsidP="00EE2960">
      <w:pPr>
        <w:pStyle w:val="NoSpacing"/>
        <w:jc w:val="both"/>
        <w:rPr>
          <w:rFonts w:cs="Times New Roman"/>
          <w:sz w:val="24"/>
          <w:szCs w:val="24"/>
        </w:rPr>
      </w:pPr>
    </w:p>
    <w:p w:rsidR="00C20165" w:rsidRPr="00EE2960" w:rsidRDefault="00EE2960" w:rsidP="00EE2960">
      <w:pPr>
        <w:pStyle w:val="NoSpacing"/>
        <w:jc w:val="both"/>
        <w:rPr>
          <w:rFonts w:cs="Times New Roman"/>
          <w:b/>
          <w:sz w:val="24"/>
          <w:szCs w:val="24"/>
        </w:rPr>
      </w:pPr>
      <w:proofErr w:type="gramStart"/>
      <w:r>
        <w:rPr>
          <w:rFonts w:cs="Times New Roman"/>
          <w:b/>
          <w:sz w:val="24"/>
          <w:szCs w:val="24"/>
        </w:rPr>
        <w:t>6.Design</w:t>
      </w:r>
      <w:proofErr w:type="gramEnd"/>
      <w:r>
        <w:rPr>
          <w:rFonts w:cs="Times New Roman"/>
          <w:b/>
          <w:sz w:val="24"/>
          <w:szCs w:val="24"/>
        </w:rPr>
        <w:t xml:space="preserve"> </w:t>
      </w:r>
      <w:r w:rsidR="00C20165" w:rsidRPr="00EE2960">
        <w:rPr>
          <w:rFonts w:cs="Times New Roman"/>
          <w:b/>
          <w:sz w:val="24"/>
          <w:szCs w:val="24"/>
        </w:rPr>
        <w:t>Details........................................................................</w:t>
      </w:r>
      <w:r>
        <w:rPr>
          <w:rFonts w:cs="Times New Roman"/>
          <w:b/>
          <w:sz w:val="24"/>
          <w:szCs w:val="24"/>
        </w:rPr>
        <w:t>..........</w:t>
      </w:r>
      <w:r w:rsidR="00C20165" w:rsidRPr="00EE2960">
        <w:rPr>
          <w:rFonts w:cs="Times New Roman"/>
          <w:b/>
          <w:sz w:val="24"/>
          <w:szCs w:val="24"/>
        </w:rPr>
        <w:t>..........................13</w:t>
      </w:r>
    </w:p>
    <w:p w:rsidR="00C20165" w:rsidRPr="00EE2960" w:rsidRDefault="00C20165" w:rsidP="00EE2960">
      <w:pPr>
        <w:pStyle w:val="NoSpacing"/>
        <w:jc w:val="both"/>
        <w:rPr>
          <w:rFonts w:cs="Times New Roman"/>
          <w:b/>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6.1 Class diagram.............................................</w:t>
      </w:r>
      <w:r w:rsidR="00EE2960">
        <w:rPr>
          <w:rFonts w:cs="Times New Roman"/>
          <w:sz w:val="24"/>
          <w:szCs w:val="24"/>
        </w:rPr>
        <w:t>...........................</w:t>
      </w:r>
      <w:r w:rsidRPr="00EE2960">
        <w:rPr>
          <w:rFonts w:cs="Times New Roman"/>
          <w:sz w:val="24"/>
          <w:szCs w:val="24"/>
        </w:rPr>
        <w:t>.................................13</w:t>
      </w:r>
    </w:p>
    <w:p w:rsidR="00C20165" w:rsidRPr="00EE2960" w:rsidRDefault="00C20165" w:rsidP="00EE2960">
      <w:pPr>
        <w:pStyle w:val="NoSpacing"/>
        <w:jc w:val="both"/>
        <w:rPr>
          <w:rFonts w:cs="Times New Roman"/>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6.2 Use Case Diagram........................................</w:t>
      </w:r>
      <w:r w:rsidR="00EE2960">
        <w:rPr>
          <w:rFonts w:cs="Times New Roman"/>
          <w:sz w:val="24"/>
          <w:szCs w:val="24"/>
        </w:rPr>
        <w:t>....................</w:t>
      </w:r>
      <w:r w:rsidRPr="00EE2960">
        <w:rPr>
          <w:rFonts w:cs="Times New Roman"/>
          <w:sz w:val="24"/>
          <w:szCs w:val="24"/>
        </w:rPr>
        <w:t>......................................15</w:t>
      </w:r>
    </w:p>
    <w:p w:rsidR="00C20165" w:rsidRPr="00EE2960" w:rsidRDefault="00C20165" w:rsidP="00EE2960">
      <w:pPr>
        <w:pStyle w:val="NoSpacing"/>
        <w:jc w:val="both"/>
        <w:rPr>
          <w:rFonts w:cs="Times New Roman"/>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6.3 Sequence Diagram...........................</w:t>
      </w:r>
      <w:r w:rsidR="00EE2960">
        <w:rPr>
          <w:rFonts w:cs="Times New Roman"/>
          <w:sz w:val="24"/>
          <w:szCs w:val="24"/>
        </w:rPr>
        <w:t>..........................</w:t>
      </w:r>
      <w:r w:rsidRPr="00EE2960">
        <w:rPr>
          <w:rFonts w:cs="Times New Roman"/>
          <w:sz w:val="24"/>
          <w:szCs w:val="24"/>
        </w:rPr>
        <w:t>............................................17</w:t>
      </w:r>
    </w:p>
    <w:p w:rsidR="00C20165" w:rsidRPr="00EE2960" w:rsidRDefault="00C20165" w:rsidP="00EE2960">
      <w:pPr>
        <w:pStyle w:val="NoSpacing"/>
        <w:jc w:val="both"/>
        <w:rPr>
          <w:rFonts w:cs="Times New Roman"/>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6.4Activity Diagram.............................</w:t>
      </w:r>
      <w:r w:rsidR="00EE2960">
        <w:rPr>
          <w:rFonts w:cs="Times New Roman"/>
          <w:sz w:val="24"/>
          <w:szCs w:val="24"/>
        </w:rPr>
        <w:t>........................</w:t>
      </w:r>
      <w:r w:rsidRPr="00EE2960">
        <w:rPr>
          <w:rFonts w:cs="Times New Roman"/>
          <w:sz w:val="24"/>
          <w:szCs w:val="24"/>
        </w:rPr>
        <w:t>................................................19</w:t>
      </w:r>
    </w:p>
    <w:p w:rsidR="00C20165" w:rsidRPr="00EE2960" w:rsidRDefault="00C20165" w:rsidP="00EE2960">
      <w:pPr>
        <w:pStyle w:val="NoSpacing"/>
        <w:jc w:val="both"/>
        <w:rPr>
          <w:rFonts w:cs="Times New Roman"/>
          <w:sz w:val="24"/>
          <w:szCs w:val="24"/>
        </w:rPr>
      </w:pPr>
    </w:p>
    <w:p w:rsidR="00C20165" w:rsidRPr="00EE2960" w:rsidRDefault="00C20165" w:rsidP="00EE2960">
      <w:pPr>
        <w:pStyle w:val="NoSpacing"/>
        <w:jc w:val="both"/>
        <w:rPr>
          <w:rFonts w:cs="Times New Roman"/>
          <w:sz w:val="24"/>
          <w:szCs w:val="24"/>
        </w:rPr>
      </w:pPr>
      <w:r w:rsidRPr="00EE2960">
        <w:rPr>
          <w:rFonts w:cs="Times New Roman"/>
          <w:sz w:val="24"/>
          <w:szCs w:val="24"/>
        </w:rPr>
        <w:t xml:space="preserve">       6.5E –R Diagram..........................</w:t>
      </w:r>
      <w:r w:rsidR="00EE2960">
        <w:rPr>
          <w:rFonts w:cs="Times New Roman"/>
          <w:sz w:val="24"/>
          <w:szCs w:val="24"/>
        </w:rPr>
        <w:t>............................</w:t>
      </w:r>
      <w:r w:rsidRPr="00EE2960">
        <w:rPr>
          <w:rFonts w:cs="Times New Roman"/>
          <w:sz w:val="24"/>
          <w:szCs w:val="24"/>
        </w:rPr>
        <w:t>.....................................................21</w:t>
      </w:r>
    </w:p>
    <w:p w:rsidR="00C20165" w:rsidRPr="00EE2960" w:rsidRDefault="00C20165" w:rsidP="00EE2960">
      <w:pPr>
        <w:pStyle w:val="NoSpacing"/>
        <w:jc w:val="both"/>
        <w:rPr>
          <w:rFonts w:cs="Times New Roman"/>
          <w:b/>
          <w:sz w:val="24"/>
          <w:szCs w:val="24"/>
        </w:rPr>
      </w:pPr>
    </w:p>
    <w:p w:rsidR="00C20165" w:rsidRPr="00EE2960" w:rsidRDefault="00A25F3F" w:rsidP="00EE2960">
      <w:pPr>
        <w:pStyle w:val="NoSpacing"/>
        <w:jc w:val="both"/>
        <w:rPr>
          <w:rFonts w:cs="Times New Roman"/>
          <w:b/>
          <w:sz w:val="24"/>
          <w:szCs w:val="24"/>
        </w:rPr>
      </w:pPr>
      <w:r>
        <w:rPr>
          <w:rFonts w:cs="Times New Roman"/>
          <w:b/>
          <w:sz w:val="24"/>
          <w:szCs w:val="24"/>
        </w:rPr>
        <w:t>7</w:t>
      </w:r>
      <w:r w:rsidR="00C20165" w:rsidRPr="00EE2960">
        <w:rPr>
          <w:rFonts w:cs="Times New Roman"/>
          <w:b/>
          <w:sz w:val="24"/>
          <w:szCs w:val="24"/>
        </w:rPr>
        <w:t>.References...........................</w:t>
      </w:r>
      <w:r w:rsidR="00EE2960">
        <w:rPr>
          <w:rFonts w:cs="Times New Roman"/>
          <w:b/>
          <w:sz w:val="24"/>
          <w:szCs w:val="24"/>
        </w:rPr>
        <w:t>......................</w:t>
      </w:r>
      <w:r w:rsidR="00C20165" w:rsidRPr="00EE2960">
        <w:rPr>
          <w:rFonts w:cs="Times New Roman"/>
          <w:b/>
          <w:sz w:val="24"/>
          <w:szCs w:val="24"/>
        </w:rPr>
        <w:t>...............................................................34</w:t>
      </w:r>
    </w:p>
    <w:p w:rsidR="00C20165" w:rsidRPr="00EE2960" w:rsidRDefault="00C20165" w:rsidP="00EE2960">
      <w:pPr>
        <w:jc w:val="both"/>
        <w:rPr>
          <w:sz w:val="24"/>
          <w:szCs w:val="24"/>
        </w:rPr>
      </w:pPr>
    </w:p>
    <w:p w:rsidR="00C20165" w:rsidRPr="00EE2960" w:rsidRDefault="00C20165" w:rsidP="00EE2960">
      <w:pPr>
        <w:jc w:val="both"/>
        <w:rPr>
          <w:b/>
          <w:sz w:val="24"/>
          <w:szCs w:val="24"/>
        </w:rPr>
      </w:pPr>
    </w:p>
    <w:p w:rsidR="00756B25" w:rsidRPr="00EE2960" w:rsidRDefault="00756B25" w:rsidP="00EE2960">
      <w:pPr>
        <w:jc w:val="both"/>
        <w:rPr>
          <w:b/>
          <w:sz w:val="24"/>
          <w:szCs w:val="24"/>
        </w:rPr>
      </w:pPr>
    </w:p>
    <w:p w:rsidR="00756B25" w:rsidRPr="00EE2960" w:rsidRDefault="00756B25" w:rsidP="00EE2960">
      <w:pPr>
        <w:jc w:val="both"/>
        <w:rPr>
          <w:b/>
          <w:sz w:val="24"/>
          <w:szCs w:val="24"/>
        </w:rPr>
      </w:pPr>
    </w:p>
    <w:p w:rsidR="00756B25" w:rsidRPr="00EE2960" w:rsidRDefault="00756B25" w:rsidP="00EE2960">
      <w:pPr>
        <w:jc w:val="both"/>
        <w:rPr>
          <w:b/>
          <w:sz w:val="24"/>
          <w:szCs w:val="24"/>
        </w:rPr>
      </w:pPr>
    </w:p>
    <w:p w:rsidR="00EE2960" w:rsidRDefault="00EE2960" w:rsidP="00EE2960">
      <w:pPr>
        <w:jc w:val="both"/>
        <w:rPr>
          <w:b/>
          <w:sz w:val="24"/>
          <w:szCs w:val="24"/>
        </w:rPr>
      </w:pPr>
    </w:p>
    <w:p w:rsidR="00EE2960" w:rsidRDefault="00EE2960" w:rsidP="00EE2960">
      <w:pPr>
        <w:jc w:val="both"/>
        <w:rPr>
          <w:b/>
          <w:sz w:val="24"/>
          <w:szCs w:val="24"/>
        </w:rPr>
      </w:pPr>
    </w:p>
    <w:p w:rsidR="00EE2960" w:rsidRDefault="00EE2960" w:rsidP="00EE2960">
      <w:pPr>
        <w:jc w:val="both"/>
        <w:rPr>
          <w:b/>
          <w:sz w:val="24"/>
          <w:szCs w:val="24"/>
        </w:rPr>
      </w:pPr>
    </w:p>
    <w:p w:rsidR="00F20FA6" w:rsidRDefault="00F20FA6" w:rsidP="00F20FA6">
      <w:pPr>
        <w:rPr>
          <w:b/>
          <w:sz w:val="24"/>
          <w:szCs w:val="24"/>
        </w:rPr>
      </w:pPr>
    </w:p>
    <w:p w:rsidR="009B2BDB" w:rsidRDefault="009B2BDB" w:rsidP="00F20FA6">
      <w:pPr>
        <w:jc w:val="right"/>
        <w:rPr>
          <w:rFonts w:ascii="Times New Roman" w:hAnsi="Times New Roman" w:cs="Times New Roman"/>
          <w:b/>
          <w:sz w:val="28"/>
          <w:szCs w:val="28"/>
        </w:rPr>
      </w:pPr>
    </w:p>
    <w:p w:rsidR="009B2BDB" w:rsidRDefault="009B2BDB" w:rsidP="00F20FA6">
      <w:pPr>
        <w:jc w:val="right"/>
        <w:rPr>
          <w:rFonts w:ascii="Times New Roman" w:hAnsi="Times New Roman" w:cs="Times New Roman"/>
          <w:b/>
          <w:sz w:val="28"/>
          <w:szCs w:val="28"/>
        </w:rPr>
      </w:pPr>
    </w:p>
    <w:p w:rsidR="00F20FA6" w:rsidRPr="00F20FA6" w:rsidRDefault="00F20FA6" w:rsidP="00F20FA6">
      <w:pPr>
        <w:jc w:val="right"/>
        <w:rPr>
          <w:rFonts w:ascii="Times New Roman" w:hAnsi="Times New Roman" w:cs="Times New Roman"/>
          <w:b/>
          <w:sz w:val="28"/>
          <w:szCs w:val="28"/>
        </w:rPr>
      </w:pPr>
      <w:r w:rsidRPr="00F20FA6">
        <w:rPr>
          <w:rFonts w:ascii="Times New Roman" w:hAnsi="Times New Roman" w:cs="Times New Roman"/>
          <w:b/>
          <w:sz w:val="28"/>
          <w:szCs w:val="28"/>
        </w:rPr>
        <w:lastRenderedPageBreak/>
        <w:t>CHAPTER 1</w:t>
      </w:r>
    </w:p>
    <w:p w:rsidR="00756B25" w:rsidRPr="00F20FA6" w:rsidRDefault="00030683" w:rsidP="00F20FA6">
      <w:pPr>
        <w:jc w:val="center"/>
        <w:rPr>
          <w:rFonts w:ascii="Times New Roman" w:hAnsi="Times New Roman" w:cs="Times New Roman"/>
          <w:b/>
          <w:sz w:val="28"/>
          <w:szCs w:val="28"/>
        </w:rPr>
      </w:pPr>
      <w:r>
        <w:rPr>
          <w:rFonts w:ascii="Times New Roman" w:hAnsi="Times New Roman" w:cs="Times New Roman"/>
          <w:b/>
          <w:sz w:val="28"/>
          <w:szCs w:val="28"/>
        </w:rPr>
        <w:t xml:space="preserve">Introduction </w:t>
      </w:r>
    </w:p>
    <w:p w:rsidR="00030683" w:rsidRDefault="00030683" w:rsidP="00EE2960">
      <w:pPr>
        <w:jc w:val="both"/>
        <w:rPr>
          <w:rFonts w:ascii="Times New Roman" w:eastAsia="Calibri" w:hAnsi="Times New Roman" w:cs="Times New Roman"/>
          <w:sz w:val="24"/>
          <w:szCs w:val="24"/>
        </w:rPr>
      </w:pPr>
    </w:p>
    <w:p w:rsidR="00B04C2C" w:rsidRPr="00F20FA6" w:rsidRDefault="00B04C2C" w:rsidP="00EE2960">
      <w:pPr>
        <w:jc w:val="both"/>
        <w:rPr>
          <w:rFonts w:ascii="Times New Roman" w:eastAsia="Calibri" w:hAnsi="Times New Roman" w:cs="Times New Roman"/>
          <w:sz w:val="24"/>
          <w:szCs w:val="24"/>
        </w:rPr>
      </w:pPr>
      <w:r w:rsidRPr="00F20FA6">
        <w:rPr>
          <w:rFonts w:ascii="Times New Roman" w:eastAsia="Calibri" w:hAnsi="Times New Roman" w:cs="Times New Roman"/>
          <w:sz w:val="24"/>
          <w:szCs w:val="24"/>
        </w:rPr>
        <w:t>We have three roles in t</w:t>
      </w:r>
      <w:r w:rsidR="005F733D">
        <w:rPr>
          <w:rFonts w:ascii="Times New Roman" w:eastAsia="Calibri" w:hAnsi="Times New Roman" w:cs="Times New Roman"/>
          <w:sz w:val="24"/>
          <w:szCs w:val="24"/>
        </w:rPr>
        <w:t xml:space="preserve">his </w:t>
      </w:r>
      <w:proofErr w:type="gramStart"/>
      <w:r w:rsidR="005F733D">
        <w:rPr>
          <w:rFonts w:ascii="Times New Roman" w:eastAsia="Calibri" w:hAnsi="Times New Roman" w:cs="Times New Roman"/>
          <w:sz w:val="24"/>
          <w:szCs w:val="24"/>
        </w:rPr>
        <w:t>system  administrator</w:t>
      </w:r>
      <w:proofErr w:type="gramEnd"/>
      <w:r w:rsidR="005F733D">
        <w:rPr>
          <w:rFonts w:ascii="Times New Roman" w:eastAsia="Calibri" w:hAnsi="Times New Roman" w:cs="Times New Roman"/>
          <w:sz w:val="24"/>
          <w:szCs w:val="24"/>
        </w:rPr>
        <w:t>, critics and user. A</w:t>
      </w:r>
      <w:r w:rsidRPr="00F20FA6">
        <w:rPr>
          <w:rFonts w:ascii="Times New Roman" w:eastAsia="Calibri" w:hAnsi="Times New Roman" w:cs="Times New Roman"/>
          <w:sz w:val="24"/>
          <w:szCs w:val="24"/>
        </w:rPr>
        <w:t xml:space="preserve">dministrator logs into this system, and can register a </w:t>
      </w:r>
      <w:r w:rsidR="005F733D">
        <w:rPr>
          <w:rFonts w:ascii="Times New Roman" w:eastAsia="Calibri" w:hAnsi="Times New Roman" w:cs="Times New Roman"/>
          <w:sz w:val="24"/>
          <w:szCs w:val="24"/>
        </w:rPr>
        <w:t>critic</w:t>
      </w:r>
      <w:r w:rsidRPr="00F20FA6">
        <w:rPr>
          <w:rFonts w:ascii="Times New Roman" w:eastAsia="Calibri" w:hAnsi="Times New Roman" w:cs="Times New Roman"/>
          <w:sz w:val="24"/>
          <w:szCs w:val="24"/>
        </w:rPr>
        <w:t xml:space="preserve"> who belongs to that </w:t>
      </w:r>
      <w:r w:rsidR="005F733D">
        <w:rPr>
          <w:rFonts w:ascii="Times New Roman" w:eastAsia="Calibri" w:hAnsi="Times New Roman" w:cs="Times New Roman"/>
          <w:sz w:val="24"/>
          <w:szCs w:val="24"/>
        </w:rPr>
        <w:t>genre of field</w:t>
      </w:r>
      <w:r w:rsidRPr="00F20FA6">
        <w:rPr>
          <w:rFonts w:ascii="Times New Roman" w:eastAsia="Calibri" w:hAnsi="Times New Roman" w:cs="Times New Roman"/>
          <w:sz w:val="24"/>
          <w:szCs w:val="24"/>
        </w:rPr>
        <w:t>.</w:t>
      </w:r>
      <w:r w:rsidR="005F733D">
        <w:rPr>
          <w:rFonts w:ascii="Times New Roman" w:eastAsia="Calibri" w:hAnsi="Times New Roman" w:cs="Times New Roman"/>
          <w:sz w:val="24"/>
          <w:szCs w:val="24"/>
        </w:rPr>
        <w:t xml:space="preserve"> </w:t>
      </w:r>
      <w:proofErr w:type="gramStart"/>
      <w:r w:rsidR="005F733D">
        <w:rPr>
          <w:rFonts w:ascii="Times New Roman" w:eastAsia="Calibri" w:hAnsi="Times New Roman" w:cs="Times New Roman"/>
          <w:sz w:val="24"/>
          <w:szCs w:val="24"/>
        </w:rPr>
        <w:t>User check</w:t>
      </w:r>
      <w:proofErr w:type="gramEnd"/>
      <w:r w:rsidR="005F733D">
        <w:rPr>
          <w:rFonts w:ascii="Times New Roman" w:eastAsia="Calibri" w:hAnsi="Times New Roman" w:cs="Times New Roman"/>
          <w:sz w:val="24"/>
          <w:szCs w:val="24"/>
        </w:rPr>
        <w:t xml:space="preserve"> in this system and listen to the latest tracks</w:t>
      </w:r>
      <w:r w:rsidR="005F733D">
        <w:rPr>
          <w:rFonts w:ascii="Times New Roman" w:hAnsi="Times New Roman" w:cs="Times New Roman"/>
          <w:sz w:val="24"/>
          <w:szCs w:val="24"/>
        </w:rPr>
        <w:t>.</w:t>
      </w:r>
    </w:p>
    <w:p w:rsidR="005F733D" w:rsidRDefault="005F733D" w:rsidP="00EE2960">
      <w:pPr>
        <w:jc w:val="both"/>
        <w:rPr>
          <w:rFonts w:ascii="Times New Roman" w:eastAsia="Calibri" w:hAnsi="Times New Roman" w:cs="Times New Roman"/>
          <w:sz w:val="24"/>
          <w:szCs w:val="24"/>
        </w:rPr>
      </w:pPr>
      <w:r>
        <w:rPr>
          <w:rFonts w:ascii="Times New Roman" w:eastAsia="Calibri" w:hAnsi="Times New Roman" w:cs="Times New Roman"/>
          <w:sz w:val="24"/>
          <w:szCs w:val="24"/>
        </w:rPr>
        <w:t>Critics rate the tracks, which are made available by the administrator according to the in-built algorithm and newly released tracks. These tracks are then ranked according to these rating and showcased on the system</w:t>
      </w:r>
      <w:r w:rsidR="008242D2">
        <w:rPr>
          <w:rFonts w:ascii="Times New Roman" w:eastAsia="Calibri" w:hAnsi="Times New Roman" w:cs="Times New Roman"/>
          <w:sz w:val="24"/>
          <w:szCs w:val="24"/>
        </w:rPr>
        <w:t xml:space="preserve"> w</w:t>
      </w:r>
      <w:r w:rsidR="00034D89">
        <w:rPr>
          <w:rFonts w:ascii="Times New Roman" w:eastAsia="Calibri" w:hAnsi="Times New Roman" w:cs="Times New Roman"/>
          <w:sz w:val="24"/>
          <w:szCs w:val="24"/>
        </w:rPr>
        <w:t>here</w:t>
      </w:r>
      <w:r w:rsidR="008242D2">
        <w:rPr>
          <w:rFonts w:ascii="Times New Roman" w:eastAsia="Calibri" w:hAnsi="Times New Roman" w:cs="Times New Roman"/>
          <w:sz w:val="24"/>
          <w:szCs w:val="24"/>
        </w:rPr>
        <w:t xml:space="preserve"> any user can see the ranking of the song and will know w</w:t>
      </w:r>
      <w:r w:rsidR="00E0283E">
        <w:rPr>
          <w:rFonts w:ascii="Times New Roman" w:eastAsia="Calibri" w:hAnsi="Times New Roman" w:cs="Times New Roman"/>
          <w:sz w:val="24"/>
          <w:szCs w:val="24"/>
        </w:rPr>
        <w:t>h</w:t>
      </w:r>
      <w:r w:rsidR="00034D89">
        <w:rPr>
          <w:rFonts w:ascii="Times New Roman" w:eastAsia="Calibri" w:hAnsi="Times New Roman" w:cs="Times New Roman"/>
          <w:sz w:val="24"/>
          <w:szCs w:val="24"/>
        </w:rPr>
        <w:t>er</w:t>
      </w:r>
      <w:r w:rsidR="008242D2">
        <w:rPr>
          <w:rFonts w:ascii="Times New Roman" w:eastAsia="Calibri" w:hAnsi="Times New Roman" w:cs="Times New Roman"/>
          <w:sz w:val="24"/>
          <w:szCs w:val="24"/>
        </w:rPr>
        <w:t>e it stands.</w:t>
      </w:r>
    </w:p>
    <w:p w:rsidR="003370D8" w:rsidRPr="00F20FA6" w:rsidRDefault="00B04C2C" w:rsidP="00EE2960">
      <w:pPr>
        <w:jc w:val="both"/>
        <w:rPr>
          <w:rFonts w:ascii="Times New Roman" w:hAnsi="Times New Roman" w:cs="Times New Roman"/>
          <w:sz w:val="24"/>
          <w:szCs w:val="24"/>
        </w:rPr>
      </w:pPr>
      <w:r w:rsidRPr="00F20FA6">
        <w:rPr>
          <w:rFonts w:ascii="Times New Roman" w:eastAsia="Calibri" w:hAnsi="Times New Roman" w:cs="Times New Roman"/>
          <w:sz w:val="24"/>
          <w:szCs w:val="24"/>
        </w:rPr>
        <w:t xml:space="preserve">In the same system the </w:t>
      </w:r>
      <w:r w:rsidR="008242D2">
        <w:rPr>
          <w:rFonts w:ascii="Times New Roman" w:eastAsia="Calibri" w:hAnsi="Times New Roman" w:cs="Times New Roman"/>
          <w:sz w:val="24"/>
          <w:szCs w:val="24"/>
        </w:rPr>
        <w:t>user</w:t>
      </w:r>
      <w:r w:rsidRPr="00F20FA6">
        <w:rPr>
          <w:rFonts w:ascii="Times New Roman" w:eastAsia="Calibri" w:hAnsi="Times New Roman" w:cs="Times New Roman"/>
          <w:sz w:val="24"/>
          <w:szCs w:val="24"/>
        </w:rPr>
        <w:t xml:space="preserve"> </w:t>
      </w:r>
      <w:r w:rsidR="008242D2">
        <w:rPr>
          <w:rFonts w:ascii="Times New Roman" w:eastAsia="Calibri" w:hAnsi="Times New Roman" w:cs="Times New Roman"/>
          <w:sz w:val="24"/>
          <w:szCs w:val="24"/>
        </w:rPr>
        <w:t>can access to the song i.e. they can play it, get the</w:t>
      </w:r>
      <w:r w:rsidR="00554794">
        <w:rPr>
          <w:rFonts w:ascii="Times New Roman" w:eastAsia="Calibri" w:hAnsi="Times New Roman" w:cs="Times New Roman"/>
          <w:sz w:val="24"/>
          <w:szCs w:val="24"/>
        </w:rPr>
        <w:t xml:space="preserve"> information of its singer, albums, ranking and much more</w:t>
      </w:r>
      <w:r w:rsidRPr="00F20FA6">
        <w:rPr>
          <w:rFonts w:ascii="Times New Roman" w:eastAsia="Calibri" w:hAnsi="Times New Roman" w:cs="Times New Roman"/>
          <w:sz w:val="24"/>
          <w:szCs w:val="24"/>
        </w:rPr>
        <w:t>.</w:t>
      </w:r>
    </w:p>
    <w:p w:rsidR="00B4607F" w:rsidRPr="00EE2960" w:rsidRDefault="00B4607F" w:rsidP="00EE2960">
      <w:pPr>
        <w:jc w:val="both"/>
        <w:rPr>
          <w:sz w:val="24"/>
          <w:szCs w:val="24"/>
        </w:rPr>
      </w:pPr>
    </w:p>
    <w:p w:rsidR="00B4607F" w:rsidRPr="00F20FA6" w:rsidRDefault="003370D8" w:rsidP="00EE2960">
      <w:pPr>
        <w:pStyle w:val="ListParagraph"/>
        <w:numPr>
          <w:ilvl w:val="1"/>
          <w:numId w:val="7"/>
        </w:numPr>
        <w:jc w:val="both"/>
        <w:rPr>
          <w:rFonts w:ascii="Times New Roman" w:hAnsi="Times New Roman" w:cs="Times New Roman"/>
          <w:b/>
          <w:sz w:val="24"/>
          <w:szCs w:val="24"/>
        </w:rPr>
      </w:pPr>
      <w:r w:rsidRPr="00F20FA6">
        <w:rPr>
          <w:rFonts w:ascii="Times New Roman" w:hAnsi="Times New Roman" w:cs="Times New Roman"/>
          <w:b/>
          <w:sz w:val="24"/>
          <w:szCs w:val="24"/>
        </w:rPr>
        <w:t>Purpose :</w:t>
      </w:r>
    </w:p>
    <w:p w:rsidR="003370D8" w:rsidRPr="00F20FA6" w:rsidRDefault="00B4607F" w:rsidP="00EE2960">
      <w:pPr>
        <w:pStyle w:val="ListParagraph"/>
        <w:numPr>
          <w:ilvl w:val="0"/>
          <w:numId w:val="11"/>
        </w:numPr>
        <w:jc w:val="both"/>
        <w:rPr>
          <w:rFonts w:ascii="Times New Roman" w:hAnsi="Times New Roman" w:cs="Times New Roman"/>
          <w:sz w:val="24"/>
          <w:szCs w:val="24"/>
        </w:rPr>
      </w:pPr>
      <w:r w:rsidRPr="00F20FA6">
        <w:rPr>
          <w:rFonts w:ascii="Times New Roman" w:hAnsi="Times New Roman" w:cs="Times New Roman"/>
          <w:sz w:val="24"/>
          <w:szCs w:val="24"/>
        </w:rPr>
        <w:t xml:space="preserve">This Web Application provides </w:t>
      </w:r>
      <w:r w:rsidR="00554794">
        <w:rPr>
          <w:rFonts w:ascii="Times New Roman" w:hAnsi="Times New Roman" w:cs="Times New Roman"/>
          <w:sz w:val="24"/>
          <w:szCs w:val="24"/>
        </w:rPr>
        <w:t xml:space="preserve">chart containing top songs of </w:t>
      </w:r>
      <w:proofErr w:type="gramStart"/>
      <w:r w:rsidR="00554794">
        <w:rPr>
          <w:rFonts w:ascii="Times New Roman" w:hAnsi="Times New Roman" w:cs="Times New Roman"/>
          <w:sz w:val="24"/>
          <w:szCs w:val="24"/>
        </w:rPr>
        <w:t>all the</w:t>
      </w:r>
      <w:proofErr w:type="gramEnd"/>
      <w:r w:rsidR="00554794">
        <w:rPr>
          <w:rFonts w:ascii="Times New Roman" w:hAnsi="Times New Roman" w:cs="Times New Roman"/>
          <w:sz w:val="24"/>
          <w:szCs w:val="24"/>
        </w:rPr>
        <w:t xml:space="preserve"> genre</w:t>
      </w:r>
      <w:r w:rsidRPr="00F20FA6">
        <w:rPr>
          <w:rFonts w:ascii="Times New Roman" w:hAnsi="Times New Roman" w:cs="Times New Roman"/>
          <w:sz w:val="24"/>
          <w:szCs w:val="24"/>
        </w:rPr>
        <w:t>.</w:t>
      </w:r>
    </w:p>
    <w:p w:rsidR="00B4607F" w:rsidRPr="00F20FA6" w:rsidRDefault="00B4607F" w:rsidP="00EE2960">
      <w:pPr>
        <w:pStyle w:val="ListParagraph"/>
        <w:numPr>
          <w:ilvl w:val="0"/>
          <w:numId w:val="11"/>
        </w:numPr>
        <w:jc w:val="both"/>
        <w:rPr>
          <w:rFonts w:ascii="Times New Roman" w:hAnsi="Times New Roman" w:cs="Times New Roman"/>
          <w:sz w:val="24"/>
          <w:szCs w:val="24"/>
        </w:rPr>
      </w:pPr>
      <w:r w:rsidRPr="00F20FA6">
        <w:rPr>
          <w:rFonts w:ascii="Times New Roman" w:hAnsi="Times New Roman" w:cs="Times New Roman"/>
          <w:sz w:val="24"/>
          <w:szCs w:val="24"/>
        </w:rPr>
        <w:t xml:space="preserve">It saves time as it allows </w:t>
      </w:r>
      <w:r w:rsidR="00554794">
        <w:rPr>
          <w:rFonts w:ascii="Times New Roman" w:hAnsi="Times New Roman" w:cs="Times New Roman"/>
          <w:sz w:val="24"/>
          <w:szCs w:val="24"/>
        </w:rPr>
        <w:t>all type of genre</w:t>
      </w:r>
      <w:r w:rsidR="00034D89">
        <w:rPr>
          <w:rFonts w:ascii="Times New Roman" w:hAnsi="Times New Roman" w:cs="Times New Roman"/>
          <w:sz w:val="24"/>
          <w:szCs w:val="24"/>
        </w:rPr>
        <w:t xml:space="preserve"> </w:t>
      </w:r>
      <w:r w:rsidR="00554794">
        <w:rPr>
          <w:rFonts w:ascii="Times New Roman" w:hAnsi="Times New Roman" w:cs="Times New Roman"/>
          <w:sz w:val="24"/>
          <w:szCs w:val="24"/>
        </w:rPr>
        <w:t>in a single system so user doesn’t need to browse all over the web in search for best music.</w:t>
      </w:r>
    </w:p>
    <w:p w:rsidR="00B4607F" w:rsidRPr="00F20FA6" w:rsidRDefault="00554794" w:rsidP="00EE296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Administrator has</w:t>
      </w:r>
      <w:r w:rsidR="00B4607F" w:rsidRPr="00F20FA6">
        <w:rPr>
          <w:rFonts w:ascii="Times New Roman" w:hAnsi="Times New Roman" w:cs="Times New Roman"/>
          <w:sz w:val="24"/>
          <w:szCs w:val="24"/>
        </w:rPr>
        <w:t xml:space="preserve"> privilege</w:t>
      </w:r>
      <w:r>
        <w:rPr>
          <w:rFonts w:ascii="Times New Roman" w:hAnsi="Times New Roman" w:cs="Times New Roman"/>
          <w:sz w:val="24"/>
          <w:szCs w:val="24"/>
        </w:rPr>
        <w:t>s</w:t>
      </w:r>
      <w:r w:rsidR="00B4607F" w:rsidRPr="00F20FA6">
        <w:rPr>
          <w:rFonts w:ascii="Times New Roman" w:hAnsi="Times New Roman" w:cs="Times New Roman"/>
          <w:sz w:val="24"/>
          <w:szCs w:val="24"/>
        </w:rPr>
        <w:t xml:space="preserve"> to </w:t>
      </w:r>
      <w:r>
        <w:rPr>
          <w:rFonts w:ascii="Times New Roman" w:hAnsi="Times New Roman" w:cs="Times New Roman"/>
          <w:sz w:val="24"/>
          <w:szCs w:val="24"/>
        </w:rPr>
        <w:t>selec</w:t>
      </w:r>
      <w:r w:rsidR="00584EBD">
        <w:rPr>
          <w:rFonts w:ascii="Times New Roman" w:hAnsi="Times New Roman" w:cs="Times New Roman"/>
          <w:sz w:val="24"/>
          <w:szCs w:val="24"/>
        </w:rPr>
        <w:t>t the kind of content</w:t>
      </w:r>
      <w:r w:rsidR="00B4607F" w:rsidRPr="00F20FA6">
        <w:rPr>
          <w:rFonts w:ascii="Times New Roman" w:hAnsi="Times New Roman" w:cs="Times New Roman"/>
          <w:sz w:val="24"/>
          <w:szCs w:val="24"/>
        </w:rPr>
        <w:t>.</w:t>
      </w:r>
      <w:r w:rsidR="00584EBD">
        <w:rPr>
          <w:rFonts w:ascii="Times New Roman" w:hAnsi="Times New Roman" w:cs="Times New Roman"/>
          <w:sz w:val="24"/>
          <w:szCs w:val="24"/>
        </w:rPr>
        <w:t xml:space="preserve"> It includes songs, comments of user and critic to maintain the quality of the application.</w:t>
      </w:r>
    </w:p>
    <w:p w:rsidR="00B4607F" w:rsidRPr="00F20FA6" w:rsidRDefault="00B4607F" w:rsidP="00EE2960">
      <w:pPr>
        <w:pStyle w:val="ListParagraph"/>
        <w:numPr>
          <w:ilvl w:val="0"/>
          <w:numId w:val="11"/>
        </w:numPr>
        <w:jc w:val="both"/>
        <w:rPr>
          <w:rFonts w:ascii="Times New Roman" w:hAnsi="Times New Roman" w:cs="Times New Roman"/>
          <w:sz w:val="24"/>
          <w:szCs w:val="24"/>
        </w:rPr>
      </w:pPr>
      <w:r w:rsidRPr="00F20FA6">
        <w:rPr>
          <w:rFonts w:ascii="Times New Roman" w:hAnsi="Times New Roman" w:cs="Times New Roman"/>
          <w:sz w:val="24"/>
          <w:szCs w:val="24"/>
        </w:rPr>
        <w:t>User</w:t>
      </w:r>
      <w:r w:rsidR="00584EBD">
        <w:rPr>
          <w:rFonts w:ascii="Times New Roman" w:hAnsi="Times New Roman" w:cs="Times New Roman"/>
          <w:sz w:val="24"/>
          <w:szCs w:val="24"/>
        </w:rPr>
        <w:t>s</w:t>
      </w:r>
      <w:r w:rsidRPr="00F20FA6">
        <w:rPr>
          <w:rFonts w:ascii="Times New Roman" w:hAnsi="Times New Roman" w:cs="Times New Roman"/>
          <w:sz w:val="24"/>
          <w:szCs w:val="24"/>
        </w:rPr>
        <w:t xml:space="preserve"> can </w:t>
      </w:r>
      <w:r w:rsidR="00584EBD">
        <w:rPr>
          <w:rFonts w:ascii="Times New Roman" w:hAnsi="Times New Roman" w:cs="Times New Roman"/>
          <w:sz w:val="24"/>
          <w:szCs w:val="24"/>
        </w:rPr>
        <w:t>find it easy to access top songs from many from one platform</w:t>
      </w:r>
      <w:r w:rsidRPr="00F20FA6">
        <w:rPr>
          <w:rFonts w:ascii="Times New Roman" w:hAnsi="Times New Roman" w:cs="Times New Roman"/>
          <w:sz w:val="24"/>
          <w:szCs w:val="24"/>
        </w:rPr>
        <w:t>.</w:t>
      </w:r>
    </w:p>
    <w:p w:rsidR="00B4607F" w:rsidRPr="00F20FA6" w:rsidRDefault="00B4607F" w:rsidP="00EE2960">
      <w:pPr>
        <w:pStyle w:val="ListParagraph"/>
        <w:jc w:val="both"/>
        <w:rPr>
          <w:rFonts w:ascii="Times New Roman" w:hAnsi="Times New Roman" w:cs="Times New Roman"/>
          <w:sz w:val="24"/>
          <w:szCs w:val="24"/>
        </w:rPr>
      </w:pPr>
    </w:p>
    <w:p w:rsidR="00BC4695" w:rsidRPr="00F20FA6" w:rsidRDefault="00BC4695" w:rsidP="00EE2960">
      <w:pPr>
        <w:pStyle w:val="ListParagraph"/>
        <w:numPr>
          <w:ilvl w:val="1"/>
          <w:numId w:val="7"/>
        </w:numPr>
        <w:jc w:val="both"/>
        <w:rPr>
          <w:rFonts w:ascii="Times New Roman" w:hAnsi="Times New Roman" w:cs="Times New Roman"/>
          <w:b/>
          <w:sz w:val="24"/>
          <w:szCs w:val="24"/>
        </w:rPr>
      </w:pPr>
      <w:r w:rsidRPr="00F20FA6">
        <w:rPr>
          <w:rFonts w:ascii="Times New Roman" w:hAnsi="Times New Roman" w:cs="Times New Roman"/>
          <w:b/>
          <w:sz w:val="24"/>
          <w:szCs w:val="24"/>
        </w:rPr>
        <w:t>Scope</w:t>
      </w:r>
      <w:r w:rsidR="00EE2960" w:rsidRPr="00F20FA6">
        <w:rPr>
          <w:rFonts w:ascii="Times New Roman" w:hAnsi="Times New Roman" w:cs="Times New Roman"/>
          <w:b/>
          <w:sz w:val="24"/>
          <w:szCs w:val="24"/>
        </w:rPr>
        <w:t xml:space="preserve"> :</w:t>
      </w:r>
    </w:p>
    <w:p w:rsidR="00B4607F" w:rsidRPr="00F20FA6" w:rsidRDefault="00B4607F" w:rsidP="00EE2960">
      <w:pPr>
        <w:jc w:val="both"/>
        <w:rPr>
          <w:rFonts w:ascii="Times New Roman" w:eastAsia="Verdana" w:hAnsi="Times New Roman" w:cs="Times New Roman"/>
          <w:sz w:val="24"/>
          <w:szCs w:val="24"/>
        </w:rPr>
      </w:pPr>
      <w:r w:rsidRPr="00F20FA6">
        <w:rPr>
          <w:rFonts w:ascii="Times New Roman" w:eastAsia="Verdana" w:hAnsi="Times New Roman" w:cs="Times New Roman"/>
          <w:sz w:val="24"/>
          <w:szCs w:val="24"/>
        </w:rPr>
        <w:t xml:space="preserve">The scope of this project is developing a web-based system. And the developed web-based system manages </w:t>
      </w:r>
      <w:r w:rsidR="00584EBD">
        <w:rPr>
          <w:rFonts w:ascii="Times New Roman" w:eastAsia="Verdana" w:hAnsi="Times New Roman" w:cs="Times New Roman"/>
          <w:sz w:val="24"/>
          <w:szCs w:val="24"/>
        </w:rPr>
        <w:t>the activity of “Critics rating</w:t>
      </w:r>
      <w:r w:rsidRPr="00F20FA6">
        <w:rPr>
          <w:rFonts w:ascii="Times New Roman" w:eastAsia="Verdana" w:hAnsi="Times New Roman" w:cs="Times New Roman"/>
          <w:sz w:val="24"/>
          <w:szCs w:val="24"/>
        </w:rPr>
        <w:t xml:space="preserve"> Management” and “Online </w:t>
      </w:r>
      <w:r w:rsidR="00584EBD">
        <w:rPr>
          <w:rFonts w:ascii="Times New Roman" w:eastAsia="Verdana" w:hAnsi="Times New Roman" w:cs="Times New Roman"/>
          <w:sz w:val="24"/>
          <w:szCs w:val="24"/>
        </w:rPr>
        <w:t>Showcasing top songs</w:t>
      </w:r>
      <w:r w:rsidRPr="00F20FA6">
        <w:rPr>
          <w:rFonts w:ascii="Times New Roman" w:eastAsia="Verdana" w:hAnsi="Times New Roman" w:cs="Times New Roman"/>
          <w:sz w:val="24"/>
          <w:szCs w:val="24"/>
        </w:rPr>
        <w:t>”. ”</w:t>
      </w:r>
      <w:r w:rsidR="00161903">
        <w:rPr>
          <w:rFonts w:ascii="Times New Roman" w:eastAsia="Verdana" w:hAnsi="Times New Roman" w:cs="Times New Roman"/>
          <w:sz w:val="24"/>
          <w:szCs w:val="24"/>
        </w:rPr>
        <w:t>Beatrix</w:t>
      </w:r>
      <w:r w:rsidRPr="00F20FA6">
        <w:rPr>
          <w:rFonts w:ascii="Times New Roman" w:eastAsia="Verdana" w:hAnsi="Times New Roman" w:cs="Times New Roman"/>
          <w:sz w:val="24"/>
          <w:szCs w:val="24"/>
        </w:rPr>
        <w:t>” system will manage the database and maintain a list of all s</w:t>
      </w:r>
      <w:r w:rsidR="00584EBD">
        <w:rPr>
          <w:rFonts w:ascii="Times New Roman" w:eastAsia="Verdana" w:hAnsi="Times New Roman" w:cs="Times New Roman"/>
          <w:sz w:val="24"/>
          <w:szCs w:val="24"/>
        </w:rPr>
        <w:t>ongs</w:t>
      </w:r>
      <w:r w:rsidRPr="00F20FA6">
        <w:rPr>
          <w:rFonts w:ascii="Times New Roman" w:eastAsia="Verdana" w:hAnsi="Times New Roman" w:cs="Times New Roman"/>
          <w:sz w:val="24"/>
          <w:szCs w:val="24"/>
        </w:rPr>
        <w:t xml:space="preserve"> that have on this site</w:t>
      </w:r>
      <w:r w:rsidR="00584EBD">
        <w:rPr>
          <w:rFonts w:ascii="Times New Roman" w:eastAsia="Verdana" w:hAnsi="Times New Roman" w:cs="Times New Roman"/>
          <w:sz w:val="24"/>
          <w:szCs w:val="24"/>
        </w:rPr>
        <w:t xml:space="preserve"> or currently released.</w:t>
      </w:r>
      <w:r w:rsidRPr="00F20FA6">
        <w:rPr>
          <w:rFonts w:ascii="Times New Roman" w:eastAsia="Verdana" w:hAnsi="Times New Roman" w:cs="Times New Roman"/>
          <w:sz w:val="24"/>
          <w:szCs w:val="24"/>
        </w:rPr>
        <w:t xml:space="preserve"> </w:t>
      </w:r>
      <w:r w:rsidR="00584EBD">
        <w:rPr>
          <w:rFonts w:ascii="Times New Roman" w:eastAsia="Verdana" w:hAnsi="Times New Roman" w:cs="Times New Roman"/>
          <w:sz w:val="24"/>
          <w:szCs w:val="24"/>
        </w:rPr>
        <w:t xml:space="preserve">System can efficiently perform all the processing, which include recently released songs. The chart </w:t>
      </w:r>
      <w:r w:rsidR="00A87248">
        <w:rPr>
          <w:rFonts w:ascii="Times New Roman" w:eastAsia="Verdana" w:hAnsi="Times New Roman" w:cs="Times New Roman"/>
          <w:sz w:val="24"/>
          <w:szCs w:val="24"/>
        </w:rPr>
        <w:t xml:space="preserve">thus </w:t>
      </w:r>
      <w:proofErr w:type="gramStart"/>
      <w:r w:rsidR="00A87248">
        <w:rPr>
          <w:rFonts w:ascii="Times New Roman" w:eastAsia="Verdana" w:hAnsi="Times New Roman" w:cs="Times New Roman"/>
          <w:sz w:val="24"/>
          <w:szCs w:val="24"/>
        </w:rPr>
        <w:t>produce  presents</w:t>
      </w:r>
      <w:proofErr w:type="gramEnd"/>
      <w:r w:rsidR="00A87248">
        <w:rPr>
          <w:rFonts w:ascii="Times New Roman" w:eastAsia="Verdana" w:hAnsi="Times New Roman" w:cs="Times New Roman"/>
          <w:sz w:val="24"/>
          <w:szCs w:val="24"/>
        </w:rPr>
        <w:t xml:space="preserve"> the most quality tracks </w:t>
      </w:r>
      <w:proofErr w:type="spellStart"/>
      <w:r w:rsidR="00A87248">
        <w:rPr>
          <w:rFonts w:ascii="Times New Roman" w:eastAsia="Verdana" w:hAnsi="Times New Roman" w:cs="Times New Roman"/>
          <w:sz w:val="24"/>
          <w:szCs w:val="24"/>
        </w:rPr>
        <w:t>ow</w:t>
      </w:r>
      <w:proofErr w:type="spellEnd"/>
      <w:r w:rsidR="00A87248">
        <w:rPr>
          <w:rFonts w:ascii="Times New Roman" w:eastAsia="Verdana" w:hAnsi="Times New Roman" w:cs="Times New Roman"/>
          <w:sz w:val="24"/>
          <w:szCs w:val="24"/>
        </w:rPr>
        <w:t xml:space="preserve"> the week. </w:t>
      </w:r>
      <w:r w:rsidR="00584EBD">
        <w:rPr>
          <w:rFonts w:ascii="Times New Roman" w:eastAsia="Verdana" w:hAnsi="Times New Roman" w:cs="Times New Roman"/>
          <w:sz w:val="24"/>
          <w:szCs w:val="24"/>
        </w:rPr>
        <w:t xml:space="preserve">   </w:t>
      </w:r>
    </w:p>
    <w:p w:rsidR="00BC4695" w:rsidRDefault="00BC4695" w:rsidP="00EE2960">
      <w:pPr>
        <w:jc w:val="both"/>
        <w:rPr>
          <w:sz w:val="24"/>
          <w:szCs w:val="24"/>
        </w:rPr>
      </w:pPr>
    </w:p>
    <w:p w:rsidR="00B4607F" w:rsidRPr="00F20FA6" w:rsidRDefault="00D328EC" w:rsidP="00EE2960">
      <w:pPr>
        <w:pStyle w:val="ListParagraph"/>
        <w:numPr>
          <w:ilvl w:val="1"/>
          <w:numId w:val="7"/>
        </w:numPr>
        <w:jc w:val="both"/>
        <w:rPr>
          <w:rFonts w:ascii="Times New Roman" w:hAnsi="Times New Roman" w:cs="Times New Roman"/>
          <w:b/>
          <w:sz w:val="24"/>
          <w:szCs w:val="24"/>
        </w:rPr>
      </w:pPr>
      <w:r w:rsidRPr="00F20FA6">
        <w:rPr>
          <w:rFonts w:ascii="Times New Roman" w:hAnsi="Times New Roman" w:cs="Times New Roman"/>
          <w:b/>
          <w:sz w:val="24"/>
          <w:szCs w:val="24"/>
        </w:rPr>
        <w:t>Technology Used</w:t>
      </w:r>
      <w:r w:rsidR="00B4607F" w:rsidRPr="00F20FA6">
        <w:rPr>
          <w:rFonts w:ascii="Times New Roman" w:hAnsi="Times New Roman" w:cs="Times New Roman"/>
          <w:b/>
          <w:sz w:val="24"/>
          <w:szCs w:val="24"/>
        </w:rPr>
        <w:t xml:space="preserve"> :</w:t>
      </w:r>
    </w:p>
    <w:p w:rsidR="00D328EC" w:rsidRPr="00F20FA6" w:rsidRDefault="00D328EC" w:rsidP="00EE2960">
      <w:pPr>
        <w:jc w:val="both"/>
        <w:rPr>
          <w:rFonts w:ascii="Times New Roman" w:hAnsi="Times New Roman" w:cs="Times New Roman"/>
          <w:b/>
          <w:sz w:val="24"/>
          <w:szCs w:val="24"/>
        </w:rPr>
      </w:pPr>
      <w:r w:rsidRPr="00F20FA6">
        <w:rPr>
          <w:rFonts w:ascii="Times New Roman" w:hAnsi="Times New Roman" w:cs="Times New Roman"/>
          <w:b/>
          <w:sz w:val="24"/>
          <w:szCs w:val="24"/>
        </w:rPr>
        <w:t xml:space="preserve">Front – </w:t>
      </w:r>
      <w:proofErr w:type="gramStart"/>
      <w:r w:rsidRPr="00F20FA6">
        <w:rPr>
          <w:rFonts w:ascii="Times New Roman" w:hAnsi="Times New Roman" w:cs="Times New Roman"/>
          <w:b/>
          <w:sz w:val="24"/>
          <w:szCs w:val="24"/>
        </w:rPr>
        <w:t>End  :</w:t>
      </w:r>
      <w:proofErr w:type="gramEnd"/>
      <w:r w:rsidRPr="00F20FA6">
        <w:rPr>
          <w:rFonts w:ascii="Times New Roman" w:hAnsi="Times New Roman" w:cs="Times New Roman"/>
          <w:b/>
          <w:sz w:val="24"/>
          <w:szCs w:val="24"/>
        </w:rPr>
        <w:t xml:space="preserve">- </w:t>
      </w:r>
    </w:p>
    <w:p w:rsidR="00D328EC" w:rsidRPr="00F20FA6" w:rsidRDefault="00D328EC" w:rsidP="00EE2960">
      <w:pPr>
        <w:pStyle w:val="ListParagraph"/>
        <w:numPr>
          <w:ilvl w:val="0"/>
          <w:numId w:val="12"/>
        </w:numPr>
        <w:jc w:val="both"/>
        <w:rPr>
          <w:rFonts w:ascii="Times New Roman" w:hAnsi="Times New Roman" w:cs="Times New Roman"/>
          <w:sz w:val="24"/>
          <w:szCs w:val="24"/>
        </w:rPr>
      </w:pPr>
      <w:r w:rsidRPr="00F20FA6">
        <w:rPr>
          <w:rFonts w:ascii="Times New Roman" w:hAnsi="Times New Roman" w:cs="Times New Roman"/>
          <w:sz w:val="24"/>
          <w:szCs w:val="24"/>
        </w:rPr>
        <w:t>HTML</w:t>
      </w:r>
    </w:p>
    <w:p w:rsidR="00D328EC" w:rsidRPr="00F20FA6" w:rsidRDefault="00D328EC" w:rsidP="00EE2960">
      <w:pPr>
        <w:pStyle w:val="ListParagraph"/>
        <w:numPr>
          <w:ilvl w:val="0"/>
          <w:numId w:val="12"/>
        </w:numPr>
        <w:jc w:val="both"/>
        <w:rPr>
          <w:rFonts w:ascii="Times New Roman" w:hAnsi="Times New Roman" w:cs="Times New Roman"/>
          <w:sz w:val="24"/>
          <w:szCs w:val="24"/>
        </w:rPr>
      </w:pPr>
      <w:r w:rsidRPr="00F20FA6">
        <w:rPr>
          <w:rFonts w:ascii="Times New Roman" w:hAnsi="Times New Roman" w:cs="Times New Roman"/>
          <w:sz w:val="24"/>
          <w:szCs w:val="24"/>
        </w:rPr>
        <w:t xml:space="preserve">CSS </w:t>
      </w:r>
    </w:p>
    <w:p w:rsidR="00D328EC" w:rsidRDefault="00D328EC" w:rsidP="00EE2960">
      <w:pPr>
        <w:pStyle w:val="ListParagraph"/>
        <w:numPr>
          <w:ilvl w:val="0"/>
          <w:numId w:val="12"/>
        </w:numPr>
        <w:jc w:val="both"/>
        <w:rPr>
          <w:rFonts w:ascii="Times New Roman" w:hAnsi="Times New Roman" w:cs="Times New Roman"/>
          <w:sz w:val="24"/>
          <w:szCs w:val="24"/>
        </w:rPr>
      </w:pPr>
      <w:r w:rsidRPr="00F20FA6">
        <w:rPr>
          <w:rFonts w:ascii="Times New Roman" w:hAnsi="Times New Roman" w:cs="Times New Roman"/>
          <w:sz w:val="24"/>
          <w:szCs w:val="24"/>
        </w:rPr>
        <w:lastRenderedPageBreak/>
        <w:t>JavaScript</w:t>
      </w:r>
    </w:p>
    <w:p w:rsidR="000E7BFB" w:rsidRPr="00F20FA6" w:rsidRDefault="000E7BFB" w:rsidP="00EE296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Bootstrap</w:t>
      </w:r>
    </w:p>
    <w:p w:rsidR="00D328EC" w:rsidRPr="00F20FA6" w:rsidRDefault="00D328EC" w:rsidP="00EE2960">
      <w:pPr>
        <w:jc w:val="both"/>
        <w:rPr>
          <w:rFonts w:ascii="Times New Roman" w:hAnsi="Times New Roman" w:cs="Times New Roman"/>
          <w:b/>
          <w:sz w:val="24"/>
          <w:szCs w:val="24"/>
        </w:rPr>
      </w:pPr>
      <w:r w:rsidRPr="00F20FA6">
        <w:rPr>
          <w:rFonts w:ascii="Times New Roman" w:hAnsi="Times New Roman" w:cs="Times New Roman"/>
          <w:b/>
          <w:sz w:val="24"/>
          <w:szCs w:val="24"/>
        </w:rPr>
        <w:t xml:space="preserve">Back – </w:t>
      </w:r>
      <w:proofErr w:type="gramStart"/>
      <w:r w:rsidRPr="00F20FA6">
        <w:rPr>
          <w:rFonts w:ascii="Times New Roman" w:hAnsi="Times New Roman" w:cs="Times New Roman"/>
          <w:b/>
          <w:sz w:val="24"/>
          <w:szCs w:val="24"/>
        </w:rPr>
        <w:t>End  :</w:t>
      </w:r>
      <w:proofErr w:type="gramEnd"/>
      <w:r w:rsidRPr="00F20FA6">
        <w:rPr>
          <w:rFonts w:ascii="Times New Roman" w:hAnsi="Times New Roman" w:cs="Times New Roman"/>
          <w:b/>
          <w:sz w:val="24"/>
          <w:szCs w:val="24"/>
        </w:rPr>
        <w:t>-</w:t>
      </w:r>
    </w:p>
    <w:p w:rsidR="00D328EC" w:rsidRPr="004D75A7" w:rsidRDefault="00D328EC" w:rsidP="00EE2960">
      <w:pPr>
        <w:pStyle w:val="ListParagraph"/>
        <w:numPr>
          <w:ilvl w:val="0"/>
          <w:numId w:val="13"/>
        </w:numPr>
        <w:jc w:val="both"/>
        <w:rPr>
          <w:rFonts w:ascii="Times New Roman" w:hAnsi="Times New Roman" w:cs="Times New Roman"/>
          <w:sz w:val="24"/>
          <w:szCs w:val="24"/>
        </w:rPr>
      </w:pPr>
      <w:proofErr w:type="spellStart"/>
      <w:r w:rsidRPr="00F20FA6">
        <w:rPr>
          <w:rFonts w:ascii="Times New Roman" w:hAnsi="Times New Roman" w:cs="Times New Roman"/>
          <w:color w:val="222222"/>
          <w:sz w:val="24"/>
          <w:szCs w:val="24"/>
          <w:shd w:val="clear" w:color="auto" w:fill="FFFFFF"/>
        </w:rPr>
        <w:t>JavaServer</w:t>
      </w:r>
      <w:proofErr w:type="spellEnd"/>
      <w:r w:rsidRPr="00F20FA6">
        <w:rPr>
          <w:rFonts w:ascii="Times New Roman" w:hAnsi="Times New Roman" w:cs="Times New Roman"/>
          <w:color w:val="222222"/>
          <w:sz w:val="24"/>
          <w:szCs w:val="24"/>
          <w:shd w:val="clear" w:color="auto" w:fill="FFFFFF"/>
        </w:rPr>
        <w:t xml:space="preserve"> Pages</w:t>
      </w:r>
    </w:p>
    <w:p w:rsidR="004D75A7" w:rsidRPr="00F20FA6" w:rsidRDefault="004D75A7" w:rsidP="00EE2960">
      <w:pPr>
        <w:pStyle w:val="ListParagraph"/>
        <w:numPr>
          <w:ilvl w:val="0"/>
          <w:numId w:val="13"/>
        </w:num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MySQL</w:t>
      </w:r>
    </w:p>
    <w:p w:rsidR="004D75A7" w:rsidRDefault="004D75A7" w:rsidP="004D75A7">
      <w:pPr>
        <w:ind w:firstLine="360"/>
        <w:jc w:val="both"/>
        <w:rPr>
          <w:rFonts w:ascii="Times New Roman" w:hAnsi="Times New Roman"/>
          <w:b/>
          <w:sz w:val="24"/>
          <w:szCs w:val="24"/>
        </w:rPr>
      </w:pPr>
    </w:p>
    <w:p w:rsidR="004D75A7" w:rsidRPr="0008235A" w:rsidRDefault="004D75A7" w:rsidP="004D75A7">
      <w:pPr>
        <w:ind w:firstLine="360"/>
        <w:jc w:val="both"/>
        <w:rPr>
          <w:rFonts w:ascii="Times New Roman" w:hAnsi="Times New Roman"/>
          <w:b/>
          <w:sz w:val="24"/>
          <w:szCs w:val="24"/>
        </w:rPr>
      </w:pPr>
      <w:proofErr w:type="gramStart"/>
      <w:r w:rsidRPr="0008235A">
        <w:rPr>
          <w:rFonts w:ascii="Times New Roman" w:hAnsi="Times New Roman"/>
          <w:b/>
          <w:sz w:val="24"/>
          <w:szCs w:val="24"/>
        </w:rPr>
        <w:t>HTML :</w:t>
      </w:r>
      <w:proofErr w:type="gramEnd"/>
      <w:r w:rsidRPr="0008235A">
        <w:rPr>
          <w:rFonts w:ascii="Times New Roman" w:hAnsi="Times New Roman"/>
          <w:b/>
          <w:sz w:val="24"/>
          <w:szCs w:val="24"/>
        </w:rPr>
        <w:t>-</w:t>
      </w:r>
    </w:p>
    <w:p w:rsidR="004D75A7" w:rsidRDefault="004D75A7" w:rsidP="004D75A7">
      <w:pPr>
        <w:ind w:left="360"/>
        <w:jc w:val="both"/>
        <w:rPr>
          <w:rFonts w:ascii="Times New Roman" w:hAnsi="Times New Roman" w:cs="Times New Roman"/>
          <w:sz w:val="24"/>
          <w:szCs w:val="24"/>
        </w:rPr>
      </w:pPr>
      <w:r w:rsidRPr="001C49F1">
        <w:rPr>
          <w:rFonts w:ascii="Times New Roman" w:hAnsi="Times New Roman" w:cs="Times New Roman"/>
          <w:sz w:val="24"/>
          <w:szCs w:val="24"/>
        </w:rPr>
        <w:t>“</w:t>
      </w:r>
      <w:proofErr w:type="spellStart"/>
      <w:r w:rsidRPr="001C49F1">
        <w:rPr>
          <w:rFonts w:ascii="Times New Roman" w:hAnsi="Times New Roman" w:cs="Times New Roman"/>
          <w:b/>
          <w:sz w:val="24"/>
          <w:szCs w:val="24"/>
        </w:rPr>
        <w:t>HyperText</w:t>
      </w:r>
      <w:proofErr w:type="spellEnd"/>
      <w:r w:rsidRPr="001C49F1">
        <w:rPr>
          <w:rFonts w:ascii="Times New Roman" w:hAnsi="Times New Roman" w:cs="Times New Roman"/>
          <w:b/>
          <w:sz w:val="24"/>
          <w:szCs w:val="24"/>
        </w:rPr>
        <w:t xml:space="preserve"> Markup Language</w:t>
      </w:r>
      <w:r w:rsidRPr="001C49F1">
        <w:rPr>
          <w:rFonts w:ascii="Times New Roman" w:hAnsi="Times New Roman" w:cs="Times New Roman"/>
          <w:sz w:val="24"/>
          <w:szCs w:val="24"/>
        </w:rPr>
        <w:t>”, is a Universal language which allows an individua</w:t>
      </w:r>
      <w:r>
        <w:rPr>
          <w:rFonts w:ascii="Times New Roman" w:hAnsi="Times New Roman" w:cs="Times New Roman"/>
          <w:sz w:val="24"/>
          <w:szCs w:val="24"/>
        </w:rPr>
        <w:t xml:space="preserve">l      </w:t>
      </w:r>
      <w:r w:rsidRPr="001C49F1">
        <w:rPr>
          <w:rFonts w:ascii="Times New Roman" w:hAnsi="Times New Roman" w:cs="Times New Roman"/>
          <w:sz w:val="24"/>
          <w:szCs w:val="24"/>
        </w:rPr>
        <w:t>using special code to create web pages to be viewed on the internet.</w:t>
      </w:r>
    </w:p>
    <w:p w:rsidR="004D75A7" w:rsidRDefault="004D75A7" w:rsidP="004D75A7">
      <w:pPr>
        <w:ind w:left="360"/>
        <w:jc w:val="both"/>
        <w:rPr>
          <w:rFonts w:ascii="Times New Roman" w:hAnsi="Times New Roman" w:cs="Times New Roman"/>
          <w:color w:val="000000"/>
          <w:sz w:val="24"/>
          <w:szCs w:val="24"/>
          <w:shd w:val="clear" w:color="auto" w:fill="FFFFFF"/>
        </w:rPr>
      </w:pPr>
      <w:r w:rsidRPr="00F47594">
        <w:rPr>
          <w:rFonts w:ascii="Times New Roman" w:hAnsi="Times New Roman" w:cs="Times New Roman"/>
          <w:color w:val="000000"/>
          <w:sz w:val="24"/>
          <w:szCs w:val="24"/>
          <w:shd w:val="clear" w:color="auto" w:fill="FFFFFF"/>
        </w:rPr>
        <w:t>HTML was created by Berners-Lee in late 1991 but "HTML 2.0" was the first standard HTML specification which was publi</w:t>
      </w:r>
      <w:r w:rsidR="00034D89">
        <w:rPr>
          <w:rFonts w:ascii="Times New Roman" w:hAnsi="Times New Roman" w:cs="Times New Roman"/>
          <w:color w:val="000000"/>
          <w:sz w:val="24"/>
          <w:szCs w:val="24"/>
          <w:shd w:val="clear" w:color="auto" w:fill="FFFFFF"/>
        </w:rPr>
        <w:t>s</w:t>
      </w:r>
      <w:r w:rsidR="00E0283E">
        <w:rPr>
          <w:rFonts w:ascii="Times New Roman" w:hAnsi="Times New Roman" w:cs="Times New Roman"/>
          <w:color w:val="000000"/>
          <w:sz w:val="24"/>
          <w:szCs w:val="24"/>
          <w:shd w:val="clear" w:color="auto" w:fill="FFFFFF"/>
        </w:rPr>
        <w:t>he</w:t>
      </w:r>
      <w:r w:rsidRPr="00F47594">
        <w:rPr>
          <w:rFonts w:ascii="Times New Roman" w:hAnsi="Times New Roman" w:cs="Times New Roman"/>
          <w:color w:val="000000"/>
          <w:sz w:val="24"/>
          <w:szCs w:val="24"/>
          <w:shd w:val="clear" w:color="auto" w:fill="FFFFFF"/>
        </w:rPr>
        <w:t>d in 1995. HTML 4.01 was a major version of HTML and it was publi</w:t>
      </w:r>
      <w:r w:rsidR="00034D89">
        <w:rPr>
          <w:rFonts w:ascii="Times New Roman" w:hAnsi="Times New Roman" w:cs="Times New Roman"/>
          <w:color w:val="000000"/>
          <w:sz w:val="24"/>
          <w:szCs w:val="24"/>
          <w:shd w:val="clear" w:color="auto" w:fill="FFFFFF"/>
        </w:rPr>
        <w:t>s</w:t>
      </w:r>
      <w:r w:rsidR="00E0283E">
        <w:rPr>
          <w:rFonts w:ascii="Times New Roman" w:hAnsi="Times New Roman" w:cs="Times New Roman"/>
          <w:color w:val="000000"/>
          <w:sz w:val="24"/>
          <w:szCs w:val="24"/>
          <w:shd w:val="clear" w:color="auto" w:fill="FFFFFF"/>
        </w:rPr>
        <w:t>he</w:t>
      </w:r>
      <w:r w:rsidRPr="00F47594">
        <w:rPr>
          <w:rFonts w:ascii="Times New Roman" w:hAnsi="Times New Roman" w:cs="Times New Roman"/>
          <w:color w:val="000000"/>
          <w:sz w:val="24"/>
          <w:szCs w:val="24"/>
          <w:shd w:val="clear" w:color="auto" w:fill="FFFFFF"/>
        </w:rPr>
        <w:t>d in late 1999. Though HTML 4.01 version is widely used but currently we are having HTML-5 version which is an extension to HTML 4.01, and this version was publi</w:t>
      </w:r>
      <w:r w:rsidR="00034D89">
        <w:rPr>
          <w:rFonts w:ascii="Times New Roman" w:hAnsi="Times New Roman" w:cs="Times New Roman"/>
          <w:color w:val="000000"/>
          <w:sz w:val="24"/>
          <w:szCs w:val="24"/>
          <w:shd w:val="clear" w:color="auto" w:fill="FFFFFF"/>
        </w:rPr>
        <w:t>s</w:t>
      </w:r>
      <w:r w:rsidR="00E0283E">
        <w:rPr>
          <w:rFonts w:ascii="Times New Roman" w:hAnsi="Times New Roman" w:cs="Times New Roman"/>
          <w:color w:val="000000"/>
          <w:sz w:val="24"/>
          <w:szCs w:val="24"/>
          <w:shd w:val="clear" w:color="auto" w:fill="FFFFFF"/>
        </w:rPr>
        <w:t>he</w:t>
      </w:r>
      <w:r w:rsidRPr="00F47594">
        <w:rPr>
          <w:rFonts w:ascii="Times New Roman" w:hAnsi="Times New Roman" w:cs="Times New Roman"/>
          <w:color w:val="000000"/>
          <w:sz w:val="24"/>
          <w:szCs w:val="24"/>
          <w:shd w:val="clear" w:color="auto" w:fill="FFFFFF"/>
        </w:rPr>
        <w:t>d in 2012.</w:t>
      </w:r>
    </w:p>
    <w:p w:rsidR="004D75A7" w:rsidRPr="00315E11" w:rsidRDefault="004D75A7" w:rsidP="004D75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315E11">
        <w:rPr>
          <w:rFonts w:ascii="Times New Roman" w:eastAsia="Times New Roman" w:hAnsi="Times New Roman" w:cs="Times New Roman"/>
          <w:sz w:val="24"/>
          <w:szCs w:val="24"/>
        </w:rPr>
        <w:t>  HTML</w:t>
      </w:r>
      <w:proofErr w:type="gramEnd"/>
      <w:r w:rsidRPr="00315E11">
        <w:rPr>
          <w:rFonts w:ascii="Times New Roman" w:eastAsia="Times New Roman" w:hAnsi="Times New Roman" w:cs="Times New Roman"/>
          <w:sz w:val="24"/>
          <w:szCs w:val="24"/>
        </w:rPr>
        <w:t xml:space="preserve"> describes the structure of Web pages using markup </w:t>
      </w:r>
    </w:p>
    <w:p w:rsidR="004D75A7" w:rsidRPr="00315E11" w:rsidRDefault="004D75A7" w:rsidP="004D75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315E11">
        <w:rPr>
          <w:rFonts w:ascii="Times New Roman" w:eastAsia="Times New Roman" w:hAnsi="Times New Roman" w:cs="Times New Roman"/>
          <w:sz w:val="24"/>
          <w:szCs w:val="24"/>
        </w:rPr>
        <w:t>  HTML</w:t>
      </w:r>
      <w:proofErr w:type="gramEnd"/>
      <w:r w:rsidRPr="00315E11">
        <w:rPr>
          <w:rFonts w:ascii="Times New Roman" w:eastAsia="Times New Roman" w:hAnsi="Times New Roman" w:cs="Times New Roman"/>
          <w:sz w:val="24"/>
          <w:szCs w:val="24"/>
        </w:rPr>
        <w:t xml:space="preserve"> elements are the building blocks of HTML pages </w:t>
      </w:r>
    </w:p>
    <w:p w:rsidR="004D75A7" w:rsidRPr="00315E11" w:rsidRDefault="004D75A7" w:rsidP="004D75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315E11">
        <w:rPr>
          <w:rFonts w:ascii="Times New Roman" w:eastAsia="Times New Roman" w:hAnsi="Times New Roman" w:cs="Times New Roman"/>
          <w:sz w:val="24"/>
          <w:szCs w:val="24"/>
        </w:rPr>
        <w:t>  HTML</w:t>
      </w:r>
      <w:proofErr w:type="gramEnd"/>
      <w:r w:rsidRPr="00315E11">
        <w:rPr>
          <w:rFonts w:ascii="Times New Roman" w:eastAsia="Times New Roman" w:hAnsi="Times New Roman" w:cs="Times New Roman"/>
          <w:sz w:val="24"/>
          <w:szCs w:val="24"/>
        </w:rPr>
        <w:t xml:space="preserve"> elements are represented by tags </w:t>
      </w:r>
    </w:p>
    <w:p w:rsidR="004D75A7" w:rsidRDefault="004D75A7" w:rsidP="004D75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315E11">
        <w:rPr>
          <w:rFonts w:ascii="Times New Roman" w:eastAsia="Times New Roman" w:hAnsi="Times New Roman" w:cs="Times New Roman"/>
          <w:sz w:val="24"/>
          <w:szCs w:val="24"/>
        </w:rPr>
        <w:t>  HTML</w:t>
      </w:r>
      <w:proofErr w:type="gramEnd"/>
      <w:r w:rsidRPr="00315E11">
        <w:rPr>
          <w:rFonts w:ascii="Times New Roman" w:eastAsia="Times New Roman" w:hAnsi="Times New Roman" w:cs="Times New Roman"/>
          <w:sz w:val="24"/>
          <w:szCs w:val="24"/>
        </w:rPr>
        <w:t xml:space="preserve"> tags label pieces of content such as "heading",</w:t>
      </w:r>
      <w:r>
        <w:rPr>
          <w:rFonts w:ascii="Times New Roman" w:eastAsia="Times New Roman" w:hAnsi="Times New Roman" w:cs="Times New Roman"/>
          <w:sz w:val="24"/>
          <w:szCs w:val="24"/>
        </w:rPr>
        <w:t xml:space="preserve"> "paragraph", "table", and so.</w:t>
      </w:r>
    </w:p>
    <w:p w:rsidR="004D75A7" w:rsidRPr="00F47594" w:rsidRDefault="004D75A7" w:rsidP="004D75A7">
      <w:pPr>
        <w:pStyle w:val="NormalWeb"/>
        <w:jc w:val="both"/>
      </w:pPr>
      <w:r>
        <w:t xml:space="preserve">      HTML also defines special </w:t>
      </w:r>
      <w:r>
        <w:rPr>
          <w:rStyle w:val="Strong"/>
        </w:rPr>
        <w:t>elements</w:t>
      </w:r>
      <w:r>
        <w:t xml:space="preserve"> for defining text with a special </w:t>
      </w:r>
      <w:r>
        <w:rPr>
          <w:rStyle w:val="Strong"/>
        </w:rPr>
        <w:t>meaning</w:t>
      </w:r>
      <w:r>
        <w:t>.</w:t>
      </w:r>
    </w:p>
    <w:p w:rsidR="004D75A7" w:rsidRDefault="004D75A7" w:rsidP="004D75A7">
      <w:pPr>
        <w:ind w:left="360"/>
        <w:jc w:val="both"/>
        <w:rPr>
          <w:rFonts w:ascii="Times New Roman" w:hAnsi="Times New Roman" w:cs="Times New Roman"/>
          <w:sz w:val="24"/>
          <w:szCs w:val="24"/>
        </w:rPr>
      </w:pPr>
      <w:r w:rsidRPr="001C49F1">
        <w:rPr>
          <w:rFonts w:ascii="Times New Roman" w:hAnsi="Times New Roman" w:cs="Times New Roman"/>
          <w:sz w:val="24"/>
          <w:szCs w:val="24"/>
        </w:rPr>
        <w:t xml:space="preserve">It provides a means to create structured documents including headings, pictures, objects, lists, links, and </w:t>
      </w:r>
      <w:r w:rsidR="00034D89">
        <w:rPr>
          <w:rFonts w:ascii="Times New Roman" w:hAnsi="Times New Roman" w:cs="Times New Roman"/>
          <w:sz w:val="24"/>
          <w:szCs w:val="24"/>
        </w:rPr>
        <w:t>others</w:t>
      </w:r>
      <w:r w:rsidRPr="001C49F1">
        <w:rPr>
          <w:rFonts w:ascii="Times New Roman" w:hAnsi="Times New Roman" w:cs="Times New Roman"/>
          <w:sz w:val="24"/>
          <w:szCs w:val="24"/>
        </w:rPr>
        <w:t xml:space="preserve"> items and can be used to create interactive pages. It can include or can load scripts in languages such as JavaScript which affects the behavior of HTML processors like Web Browsers</w:t>
      </w:r>
      <w:r>
        <w:rPr>
          <w:rFonts w:ascii="Times New Roman" w:hAnsi="Times New Roman" w:cs="Times New Roman"/>
          <w:sz w:val="24"/>
          <w:szCs w:val="24"/>
        </w:rPr>
        <w:t>.</w:t>
      </w:r>
    </w:p>
    <w:p w:rsidR="004D75A7" w:rsidRPr="00186BD2" w:rsidRDefault="004D75A7" w:rsidP="004D75A7">
      <w:pPr>
        <w:pStyle w:val="NormalWeb"/>
        <w:numPr>
          <w:ilvl w:val="0"/>
          <w:numId w:val="24"/>
        </w:numPr>
        <w:spacing w:before="0" w:beforeAutospacing="0" w:after="240" w:afterAutospacing="0" w:line="360" w:lineRule="atLeast"/>
        <w:ind w:left="768" w:right="48"/>
        <w:jc w:val="both"/>
        <w:rPr>
          <w:color w:val="000000"/>
        </w:rPr>
      </w:pPr>
      <w:r w:rsidRPr="00186BD2">
        <w:rPr>
          <w:b/>
          <w:bCs/>
          <w:color w:val="000000"/>
        </w:rPr>
        <w:t>Hypertext</w:t>
      </w:r>
      <w:r w:rsidRPr="00186BD2">
        <w:rPr>
          <w:rStyle w:val="apple-converted-space"/>
          <w:color w:val="000000"/>
        </w:rPr>
        <w:t> </w:t>
      </w:r>
      <w:r w:rsidRPr="00186BD2">
        <w:rPr>
          <w:color w:val="000000"/>
        </w:rPr>
        <w:t>refers to the way in which Web pages (HTML documents) are linked toget</w:t>
      </w:r>
      <w:r w:rsidR="00034D89">
        <w:rPr>
          <w:color w:val="000000"/>
        </w:rPr>
        <w:t>her</w:t>
      </w:r>
      <w:r w:rsidRPr="00186BD2">
        <w:rPr>
          <w:color w:val="000000"/>
        </w:rPr>
        <w:t xml:space="preserve">. Thus the </w:t>
      </w:r>
      <w:proofErr w:type="gramStart"/>
      <w:r w:rsidRPr="00186BD2">
        <w:rPr>
          <w:color w:val="000000"/>
        </w:rPr>
        <w:t>link available on a webpage are</w:t>
      </w:r>
      <w:proofErr w:type="gramEnd"/>
      <w:r w:rsidRPr="00186BD2">
        <w:rPr>
          <w:color w:val="000000"/>
        </w:rPr>
        <w:t xml:space="preserve"> called Hypertext.</w:t>
      </w:r>
    </w:p>
    <w:p w:rsidR="004D75A7" w:rsidRPr="00186BD2" w:rsidRDefault="004D75A7" w:rsidP="004D75A7">
      <w:pPr>
        <w:pStyle w:val="NormalWeb"/>
        <w:numPr>
          <w:ilvl w:val="0"/>
          <w:numId w:val="24"/>
        </w:numPr>
        <w:spacing w:before="0" w:beforeAutospacing="0" w:after="240" w:afterAutospacing="0" w:line="360" w:lineRule="atLeast"/>
        <w:ind w:left="768" w:right="48"/>
        <w:jc w:val="both"/>
        <w:rPr>
          <w:color w:val="000000"/>
        </w:rPr>
      </w:pPr>
      <w:r w:rsidRPr="00186BD2">
        <w:rPr>
          <w:color w:val="000000"/>
        </w:rPr>
        <w:t>As its name suggests, HTML is a</w:t>
      </w:r>
      <w:r w:rsidRPr="00186BD2">
        <w:rPr>
          <w:rStyle w:val="apple-converted-space"/>
          <w:color w:val="000000"/>
        </w:rPr>
        <w:t> </w:t>
      </w:r>
      <w:r w:rsidRPr="00186BD2">
        <w:rPr>
          <w:b/>
          <w:bCs/>
          <w:color w:val="000000"/>
        </w:rPr>
        <w:t>Markup Language</w:t>
      </w:r>
      <w:r w:rsidRPr="00186BD2">
        <w:rPr>
          <w:rStyle w:val="apple-converted-space"/>
          <w:color w:val="000000"/>
        </w:rPr>
        <w:t> </w:t>
      </w:r>
      <w:r w:rsidRPr="00186BD2">
        <w:rPr>
          <w:color w:val="000000"/>
        </w:rPr>
        <w:t>which means you use HTML to simply "mark up" a text document with tags that tell a Web browser how to structure it to display.</w:t>
      </w:r>
    </w:p>
    <w:p w:rsidR="004D75A7" w:rsidRPr="00186BD2" w:rsidRDefault="004D75A7" w:rsidP="004D75A7">
      <w:pPr>
        <w:pStyle w:val="NormalWeb"/>
        <w:spacing w:before="0" w:beforeAutospacing="0" w:after="240" w:afterAutospacing="0" w:line="360" w:lineRule="atLeast"/>
        <w:ind w:left="408" w:right="48"/>
        <w:jc w:val="both"/>
        <w:rPr>
          <w:color w:val="000000"/>
        </w:rPr>
      </w:pPr>
      <w:r w:rsidRPr="00186BD2">
        <w:rPr>
          <w:color w:val="000000"/>
        </w:rPr>
        <w:t>Originally, HTML was developed with the intent of defining the structure of documents like headings, paragraphs, lists, and so forth to facilitate the sharing of scientific information between researc</w:t>
      </w:r>
      <w:r w:rsidR="00034D89">
        <w:rPr>
          <w:color w:val="000000"/>
        </w:rPr>
        <w:t>her</w:t>
      </w:r>
      <w:r w:rsidRPr="00186BD2">
        <w:rPr>
          <w:color w:val="000000"/>
        </w:rPr>
        <w:t>s.</w:t>
      </w:r>
    </w:p>
    <w:p w:rsidR="004D75A7" w:rsidRPr="00186BD2" w:rsidRDefault="004D75A7" w:rsidP="004D75A7">
      <w:pPr>
        <w:pStyle w:val="NormalWeb"/>
        <w:spacing w:before="0" w:beforeAutospacing="0" w:after="240" w:afterAutospacing="0" w:line="360" w:lineRule="atLeast"/>
        <w:ind w:left="360" w:right="48"/>
        <w:jc w:val="both"/>
        <w:rPr>
          <w:color w:val="000000"/>
        </w:rPr>
      </w:pPr>
      <w:r w:rsidRPr="00186BD2">
        <w:rPr>
          <w:color w:val="000000"/>
        </w:rPr>
        <w:lastRenderedPageBreak/>
        <w:t>Now, HTML is being widely used to format web pages with the help of different tags available in HTML language.</w:t>
      </w:r>
    </w:p>
    <w:p w:rsidR="004D75A7" w:rsidRDefault="004D75A7" w:rsidP="004D75A7">
      <w:pPr>
        <w:ind w:left="360"/>
        <w:jc w:val="both"/>
        <w:rPr>
          <w:rFonts w:ascii="Times New Roman" w:hAnsi="Times New Roman" w:cs="Times New Roman"/>
          <w:sz w:val="24"/>
          <w:szCs w:val="24"/>
        </w:rPr>
      </w:pPr>
      <w:r w:rsidRPr="001C49F1">
        <w:rPr>
          <w:rFonts w:ascii="Times New Roman" w:hAnsi="Times New Roman" w:cs="Times New Roman"/>
          <w:sz w:val="24"/>
          <w:szCs w:val="24"/>
        </w:rPr>
        <w:t>Everyone has a different preference for which tool works best for them. Keep in mind that typically the less HTML the tool requires you to know, the worse the output of the HTML. In ot</w:t>
      </w:r>
      <w:r w:rsidR="00E0283E">
        <w:rPr>
          <w:rFonts w:ascii="Times New Roman" w:hAnsi="Times New Roman" w:cs="Times New Roman"/>
          <w:sz w:val="24"/>
          <w:szCs w:val="24"/>
        </w:rPr>
        <w:t>h</w:t>
      </w:r>
      <w:r w:rsidR="00034D89">
        <w:rPr>
          <w:rFonts w:ascii="Times New Roman" w:hAnsi="Times New Roman" w:cs="Times New Roman"/>
          <w:sz w:val="24"/>
          <w:szCs w:val="24"/>
        </w:rPr>
        <w:t>er</w:t>
      </w:r>
      <w:r w:rsidRPr="001C49F1">
        <w:rPr>
          <w:rFonts w:ascii="Times New Roman" w:hAnsi="Times New Roman" w:cs="Times New Roman"/>
          <w:sz w:val="24"/>
          <w:szCs w:val="24"/>
        </w:rPr>
        <w:t xml:space="preserve"> words, you can always do it better by hand if you take the time to learn a little HTML</w:t>
      </w:r>
      <w:r>
        <w:rPr>
          <w:rFonts w:ascii="Times New Roman" w:hAnsi="Times New Roman" w:cs="Times New Roman"/>
          <w:sz w:val="24"/>
          <w:szCs w:val="24"/>
        </w:rPr>
        <w:t>.</w:t>
      </w:r>
    </w:p>
    <w:p w:rsidR="004D75A7" w:rsidRDefault="004D75A7" w:rsidP="004D75A7">
      <w:pPr>
        <w:ind w:left="360"/>
        <w:jc w:val="both"/>
        <w:rPr>
          <w:rFonts w:ascii="Times New Roman" w:hAnsi="Times New Roman" w:cs="Times New Roman"/>
          <w:color w:val="000000"/>
          <w:sz w:val="24"/>
          <w:szCs w:val="24"/>
          <w:shd w:val="clear" w:color="auto" w:fill="FFFFFF"/>
        </w:rPr>
      </w:pPr>
      <w:r w:rsidRPr="008905F5">
        <w:rPr>
          <w:rFonts w:ascii="Times New Roman" w:hAnsi="Times New Roman" w:cs="Times New Roman"/>
          <w:b/>
          <w:color w:val="000000"/>
          <w:sz w:val="24"/>
          <w:szCs w:val="24"/>
          <w:shd w:val="clear" w:color="auto" w:fill="FFFFFF"/>
        </w:rPr>
        <w:t xml:space="preserve">HTML5 </w:t>
      </w:r>
      <w:r>
        <w:rPr>
          <w:rFonts w:ascii="Times New Roman" w:hAnsi="Times New Roman" w:cs="Times New Roman"/>
          <w:color w:val="000000"/>
          <w:sz w:val="24"/>
          <w:szCs w:val="24"/>
          <w:shd w:val="clear" w:color="auto" w:fill="FFFFFF"/>
        </w:rPr>
        <w:t>is</w:t>
      </w:r>
      <w:r w:rsidRPr="00186BD2">
        <w:rPr>
          <w:rFonts w:ascii="Times New Roman" w:hAnsi="Times New Roman" w:cs="Times New Roman"/>
          <w:color w:val="000000"/>
          <w:sz w:val="24"/>
          <w:szCs w:val="24"/>
          <w:shd w:val="clear" w:color="auto" w:fill="FFFFFF"/>
        </w:rPr>
        <w:t xml:space="preserve"> the latest an</w:t>
      </w:r>
      <w:r w:rsidR="00034D89">
        <w:rPr>
          <w:rFonts w:ascii="Times New Roman" w:hAnsi="Times New Roman" w:cs="Times New Roman"/>
          <w:color w:val="000000"/>
          <w:sz w:val="24"/>
          <w:szCs w:val="24"/>
          <w:shd w:val="clear" w:color="auto" w:fill="FFFFFF"/>
        </w:rPr>
        <w:t xml:space="preserve">d most enhanced version of HTML. </w:t>
      </w:r>
      <w:r w:rsidRPr="00186BD2">
        <w:rPr>
          <w:rFonts w:ascii="Times New Roman" w:hAnsi="Times New Roman" w:cs="Times New Roman"/>
          <w:color w:val="000000"/>
          <w:sz w:val="24"/>
          <w:szCs w:val="24"/>
          <w:shd w:val="clear" w:color="auto" w:fill="FFFFFF"/>
        </w:rPr>
        <w:t>Technically, HTML is not a programming language, but rat</w:t>
      </w:r>
      <w:r w:rsidR="00034D89">
        <w:rPr>
          <w:rFonts w:ascii="Times New Roman" w:hAnsi="Times New Roman" w:cs="Times New Roman"/>
          <w:color w:val="000000"/>
          <w:sz w:val="24"/>
          <w:szCs w:val="24"/>
          <w:shd w:val="clear" w:color="auto" w:fill="FFFFFF"/>
        </w:rPr>
        <w:t>her</w:t>
      </w:r>
      <w:r w:rsidRPr="00186BD2">
        <w:rPr>
          <w:rFonts w:ascii="Times New Roman" w:hAnsi="Times New Roman" w:cs="Times New Roman"/>
          <w:color w:val="000000"/>
          <w:sz w:val="24"/>
          <w:szCs w:val="24"/>
          <w:shd w:val="clear" w:color="auto" w:fill="FFFFFF"/>
        </w:rPr>
        <w:t xml:space="preserve"> a </w:t>
      </w:r>
      <w:proofErr w:type="spellStart"/>
      <w:r w:rsidRPr="00186BD2">
        <w:rPr>
          <w:rFonts w:ascii="Times New Roman" w:hAnsi="Times New Roman" w:cs="Times New Roman"/>
          <w:color w:val="000000"/>
          <w:sz w:val="24"/>
          <w:szCs w:val="24"/>
          <w:shd w:val="clear" w:color="auto" w:fill="FFFFFF"/>
        </w:rPr>
        <w:t>mark up</w:t>
      </w:r>
      <w:proofErr w:type="spellEnd"/>
      <w:r w:rsidRPr="00186BD2">
        <w:rPr>
          <w:rFonts w:ascii="Times New Roman" w:hAnsi="Times New Roman" w:cs="Times New Roman"/>
          <w:color w:val="000000"/>
          <w:sz w:val="24"/>
          <w:szCs w:val="24"/>
          <w:shd w:val="clear" w:color="auto" w:fill="FFFFFF"/>
        </w:rPr>
        <w:t xml:space="preserve"> language.</w:t>
      </w:r>
    </w:p>
    <w:p w:rsidR="00507B9F" w:rsidRDefault="008905F5" w:rsidP="008905F5">
      <w:pPr>
        <w:pStyle w:val="NormalWeb"/>
        <w:spacing w:before="0" w:beforeAutospacing="0" w:after="240" w:afterAutospacing="0" w:line="360" w:lineRule="atLeast"/>
        <w:ind w:left="360" w:right="48"/>
        <w:jc w:val="both"/>
        <w:rPr>
          <w:color w:val="000000"/>
        </w:rPr>
      </w:pPr>
      <w:r w:rsidRPr="008905F5">
        <w:rPr>
          <w:b/>
          <w:color w:val="000000"/>
        </w:rPr>
        <w:t>HTML5</w:t>
      </w:r>
      <w:r w:rsidRPr="008905F5">
        <w:rPr>
          <w:color w:val="000000"/>
        </w:rPr>
        <w:t xml:space="preserve"> is designed, as much as possible, to be </w:t>
      </w:r>
      <w:r w:rsidRPr="008905F5">
        <w:rPr>
          <w:b/>
          <w:color w:val="000000"/>
        </w:rPr>
        <w:t xml:space="preserve">backward compatible </w:t>
      </w:r>
      <w:r w:rsidRPr="008905F5">
        <w:rPr>
          <w:color w:val="000000"/>
        </w:rPr>
        <w:t xml:space="preserve">with existing web browsers. New features build on existing features and allow you to provide fallback content for older browsers. </w:t>
      </w:r>
    </w:p>
    <w:p w:rsidR="008905F5" w:rsidRDefault="008905F5" w:rsidP="008905F5">
      <w:pPr>
        <w:pStyle w:val="NormalWeb"/>
        <w:spacing w:before="0" w:beforeAutospacing="0" w:after="240" w:afterAutospacing="0" w:line="360" w:lineRule="atLeast"/>
        <w:ind w:left="360" w:right="48"/>
        <w:jc w:val="both"/>
        <w:rPr>
          <w:color w:val="000000"/>
        </w:rPr>
      </w:pPr>
      <w:r w:rsidRPr="008905F5">
        <w:rPr>
          <w:color w:val="000000"/>
        </w:rPr>
        <w:t>It is suggested to detect support for individual HTML5 features using a few lines of JavaScript.</w:t>
      </w:r>
    </w:p>
    <w:p w:rsidR="008905F5" w:rsidRPr="008905F5" w:rsidRDefault="008905F5" w:rsidP="008905F5">
      <w:pPr>
        <w:pStyle w:val="NormalWeb"/>
        <w:spacing w:before="0" w:beforeAutospacing="0" w:after="240" w:afterAutospacing="0" w:line="360" w:lineRule="atLeast"/>
        <w:ind w:left="360" w:right="48"/>
        <w:jc w:val="both"/>
        <w:rPr>
          <w:color w:val="000000"/>
        </w:rPr>
      </w:pPr>
      <w:r w:rsidRPr="008905F5">
        <w:rPr>
          <w:color w:val="000000"/>
        </w:rPr>
        <w:t xml:space="preserve">The HTML 5 language has a "custom" HTML syntax that is compatible with HTML 4 and XHTML1 documents </w:t>
      </w:r>
      <w:r w:rsidR="00034D89">
        <w:rPr>
          <w:color w:val="000000"/>
        </w:rPr>
        <w:t>published</w:t>
      </w:r>
      <w:r w:rsidRPr="008905F5">
        <w:rPr>
          <w:color w:val="000000"/>
        </w:rPr>
        <w:t xml:space="preserve"> on the Web, but is not compatible with the more esoteric SGML features of HTML 4.</w:t>
      </w:r>
    </w:p>
    <w:p w:rsidR="008905F5" w:rsidRPr="008905F5" w:rsidRDefault="008905F5" w:rsidP="008905F5">
      <w:pPr>
        <w:pStyle w:val="NormalWeb"/>
        <w:spacing w:before="0" w:beforeAutospacing="0" w:after="240" w:afterAutospacing="0" w:line="360" w:lineRule="atLeast"/>
        <w:ind w:left="360" w:right="48"/>
        <w:jc w:val="both"/>
        <w:rPr>
          <w:color w:val="000000"/>
        </w:rPr>
      </w:pPr>
      <w:r w:rsidRPr="008905F5">
        <w:rPr>
          <w:color w:val="000000"/>
        </w:rPr>
        <w:t xml:space="preserve">HTML 5 does not have the same syntax rules as XHTML </w:t>
      </w:r>
      <w:r w:rsidR="00034D89">
        <w:rPr>
          <w:color w:val="000000"/>
        </w:rPr>
        <w:t>where</w:t>
      </w:r>
      <w:r w:rsidRPr="008905F5">
        <w:rPr>
          <w:color w:val="000000"/>
        </w:rPr>
        <w:t xml:space="preserve"> we needed lower case tag names, quoting our </w:t>
      </w:r>
      <w:proofErr w:type="gramStart"/>
      <w:r w:rsidRPr="008905F5">
        <w:rPr>
          <w:color w:val="000000"/>
        </w:rPr>
        <w:t>attributes,</w:t>
      </w:r>
      <w:proofErr w:type="gramEnd"/>
      <w:r w:rsidR="00034D89">
        <w:rPr>
          <w:color w:val="000000"/>
        </w:rPr>
        <w:t xml:space="preserve"> A</w:t>
      </w:r>
      <w:r w:rsidRPr="008905F5">
        <w:rPr>
          <w:color w:val="000000"/>
        </w:rPr>
        <w:t>n attribute had to have a value and to close all empty elements.</w:t>
      </w:r>
    </w:p>
    <w:p w:rsidR="004D75A7" w:rsidRDefault="004D75A7" w:rsidP="004D75A7">
      <w:pPr>
        <w:ind w:left="360"/>
        <w:jc w:val="both"/>
        <w:rPr>
          <w:rFonts w:ascii="Times New Roman" w:hAnsi="Times New Roman" w:cs="Times New Roman"/>
          <w:sz w:val="24"/>
          <w:szCs w:val="24"/>
        </w:rPr>
      </w:pPr>
      <w:r>
        <w:rPr>
          <w:rFonts w:ascii="Times New Roman" w:hAnsi="Times New Roman" w:cs="Times New Roman"/>
          <w:sz w:val="24"/>
          <w:szCs w:val="24"/>
        </w:rPr>
        <w:t xml:space="preserve">HTML5 </w:t>
      </w:r>
      <w:proofErr w:type="gramStart"/>
      <w:r>
        <w:rPr>
          <w:rFonts w:ascii="Times New Roman" w:hAnsi="Times New Roman" w:cs="Times New Roman"/>
          <w:sz w:val="24"/>
          <w:szCs w:val="24"/>
        </w:rPr>
        <w:t>Advantages :</w:t>
      </w:r>
      <w:proofErr w:type="gramEnd"/>
    </w:p>
    <w:p w:rsidR="004D75A7" w:rsidRDefault="004D75A7" w:rsidP="004D75A7">
      <w:pPr>
        <w:pStyle w:val="ListParagraph"/>
        <w:numPr>
          <w:ilvl w:val="0"/>
          <w:numId w:val="25"/>
        </w:numPr>
        <w:jc w:val="both"/>
        <w:rPr>
          <w:rFonts w:ascii="Times New Roman" w:hAnsi="Times New Roman"/>
          <w:sz w:val="24"/>
          <w:szCs w:val="24"/>
        </w:rPr>
      </w:pPr>
      <w:r>
        <w:rPr>
          <w:rFonts w:ascii="Times New Roman" w:hAnsi="Times New Roman"/>
          <w:sz w:val="24"/>
          <w:szCs w:val="24"/>
        </w:rPr>
        <w:t>Cleaner markup/ improved code</w:t>
      </w:r>
    </w:p>
    <w:p w:rsidR="004D75A7" w:rsidRDefault="004D75A7" w:rsidP="004D75A7">
      <w:pPr>
        <w:pStyle w:val="ListParagraph"/>
        <w:numPr>
          <w:ilvl w:val="0"/>
          <w:numId w:val="25"/>
        </w:numPr>
        <w:jc w:val="both"/>
        <w:rPr>
          <w:rFonts w:ascii="Times New Roman" w:hAnsi="Times New Roman"/>
          <w:sz w:val="24"/>
          <w:szCs w:val="24"/>
        </w:rPr>
      </w:pPr>
      <w:r>
        <w:rPr>
          <w:rFonts w:ascii="Times New Roman" w:hAnsi="Times New Roman"/>
          <w:sz w:val="24"/>
          <w:szCs w:val="24"/>
        </w:rPr>
        <w:t>Elegant forms</w:t>
      </w:r>
    </w:p>
    <w:p w:rsidR="004D75A7" w:rsidRDefault="004D75A7" w:rsidP="004D75A7">
      <w:pPr>
        <w:pStyle w:val="ListParagraph"/>
        <w:numPr>
          <w:ilvl w:val="0"/>
          <w:numId w:val="25"/>
        </w:numPr>
        <w:jc w:val="both"/>
        <w:rPr>
          <w:rFonts w:ascii="Times New Roman" w:hAnsi="Times New Roman"/>
          <w:sz w:val="24"/>
          <w:szCs w:val="24"/>
        </w:rPr>
      </w:pPr>
      <w:r>
        <w:rPr>
          <w:rFonts w:ascii="Times New Roman" w:hAnsi="Times New Roman"/>
          <w:sz w:val="24"/>
          <w:szCs w:val="24"/>
        </w:rPr>
        <w:t>Consistency</w:t>
      </w:r>
    </w:p>
    <w:p w:rsidR="004D75A7" w:rsidRDefault="004D75A7" w:rsidP="004D75A7">
      <w:pPr>
        <w:pStyle w:val="ListParagraph"/>
        <w:numPr>
          <w:ilvl w:val="0"/>
          <w:numId w:val="25"/>
        </w:numPr>
        <w:jc w:val="both"/>
        <w:rPr>
          <w:rFonts w:ascii="Times New Roman" w:hAnsi="Times New Roman"/>
          <w:sz w:val="24"/>
          <w:szCs w:val="24"/>
        </w:rPr>
      </w:pPr>
      <w:r>
        <w:rPr>
          <w:rFonts w:ascii="Times New Roman" w:hAnsi="Times New Roman"/>
          <w:sz w:val="24"/>
          <w:szCs w:val="24"/>
        </w:rPr>
        <w:t>Supports rich media elements</w:t>
      </w:r>
    </w:p>
    <w:p w:rsidR="004D75A7" w:rsidRPr="00186BD2" w:rsidRDefault="004D75A7" w:rsidP="004D75A7">
      <w:pPr>
        <w:pStyle w:val="ListParagraph"/>
        <w:numPr>
          <w:ilvl w:val="0"/>
          <w:numId w:val="25"/>
        </w:numPr>
        <w:jc w:val="both"/>
        <w:rPr>
          <w:rFonts w:ascii="Times New Roman" w:hAnsi="Times New Roman"/>
          <w:sz w:val="24"/>
          <w:szCs w:val="24"/>
        </w:rPr>
      </w:pPr>
      <w:r>
        <w:rPr>
          <w:rFonts w:ascii="Times New Roman" w:hAnsi="Times New Roman"/>
          <w:sz w:val="24"/>
          <w:szCs w:val="24"/>
        </w:rPr>
        <w:t>Offline application cache</w:t>
      </w:r>
    </w:p>
    <w:p w:rsidR="004D75A7" w:rsidRDefault="004D75A7" w:rsidP="008905F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D75A7" w:rsidRDefault="004D75A7" w:rsidP="004D75A7">
      <w:pPr>
        <w:spacing w:after="0" w:line="240" w:lineRule="auto"/>
        <w:jc w:val="both"/>
        <w:rPr>
          <w:rFonts w:ascii="Times New Roman" w:eastAsia="Times New Roman" w:hAnsi="Times New Roman" w:cs="Times New Roman"/>
          <w:sz w:val="24"/>
          <w:szCs w:val="24"/>
        </w:rPr>
      </w:pPr>
    </w:p>
    <w:p w:rsidR="008905F5" w:rsidRDefault="008905F5" w:rsidP="004D75A7">
      <w:pPr>
        <w:spacing w:after="0" w:line="240" w:lineRule="auto"/>
        <w:jc w:val="both"/>
        <w:rPr>
          <w:rFonts w:ascii="Times New Roman" w:eastAsia="Times New Roman" w:hAnsi="Times New Roman" w:cs="Times New Roman"/>
          <w:sz w:val="24"/>
          <w:szCs w:val="24"/>
        </w:rPr>
      </w:pPr>
    </w:p>
    <w:p w:rsidR="00034D89" w:rsidRDefault="00034D89" w:rsidP="004D75A7">
      <w:pPr>
        <w:spacing w:after="0" w:line="240" w:lineRule="auto"/>
        <w:jc w:val="both"/>
        <w:rPr>
          <w:rFonts w:ascii="Times New Roman" w:eastAsia="Times New Roman" w:hAnsi="Times New Roman" w:cs="Times New Roman"/>
          <w:sz w:val="24"/>
          <w:szCs w:val="24"/>
        </w:rPr>
      </w:pPr>
    </w:p>
    <w:p w:rsidR="00034D89" w:rsidRDefault="00034D89" w:rsidP="004D75A7">
      <w:pPr>
        <w:spacing w:after="0" w:line="240" w:lineRule="auto"/>
        <w:jc w:val="both"/>
        <w:rPr>
          <w:rFonts w:ascii="Times New Roman" w:eastAsia="Times New Roman" w:hAnsi="Times New Roman" w:cs="Times New Roman"/>
          <w:sz w:val="24"/>
          <w:szCs w:val="24"/>
        </w:rPr>
      </w:pPr>
    </w:p>
    <w:p w:rsidR="00034D89" w:rsidRDefault="00034D89" w:rsidP="004D75A7">
      <w:pPr>
        <w:spacing w:after="0" w:line="240" w:lineRule="auto"/>
        <w:jc w:val="both"/>
        <w:rPr>
          <w:rFonts w:ascii="Times New Roman" w:eastAsia="Times New Roman" w:hAnsi="Times New Roman" w:cs="Times New Roman"/>
          <w:sz w:val="24"/>
          <w:szCs w:val="24"/>
        </w:rPr>
      </w:pPr>
    </w:p>
    <w:p w:rsidR="00034D89" w:rsidRDefault="00034D89" w:rsidP="004D75A7">
      <w:pPr>
        <w:spacing w:after="0" w:line="240" w:lineRule="auto"/>
        <w:jc w:val="both"/>
        <w:rPr>
          <w:rFonts w:ascii="Times New Roman" w:eastAsia="Times New Roman" w:hAnsi="Times New Roman" w:cs="Times New Roman"/>
          <w:sz w:val="24"/>
          <w:szCs w:val="24"/>
        </w:rPr>
      </w:pPr>
    </w:p>
    <w:p w:rsidR="008905F5" w:rsidRDefault="008905F5" w:rsidP="004D75A7">
      <w:pPr>
        <w:spacing w:after="0" w:line="240" w:lineRule="auto"/>
        <w:jc w:val="both"/>
        <w:rPr>
          <w:rFonts w:ascii="Times New Roman" w:eastAsia="Times New Roman" w:hAnsi="Times New Roman" w:cs="Times New Roman"/>
          <w:sz w:val="24"/>
          <w:szCs w:val="24"/>
        </w:rPr>
      </w:pPr>
    </w:p>
    <w:p w:rsidR="008905F5" w:rsidRDefault="008905F5" w:rsidP="004D75A7">
      <w:pPr>
        <w:spacing w:after="0" w:line="240" w:lineRule="auto"/>
        <w:jc w:val="both"/>
        <w:rPr>
          <w:rFonts w:ascii="Times New Roman" w:eastAsia="Times New Roman" w:hAnsi="Times New Roman" w:cs="Times New Roman"/>
          <w:sz w:val="24"/>
          <w:szCs w:val="24"/>
        </w:rPr>
      </w:pPr>
    </w:p>
    <w:p w:rsidR="004D75A7" w:rsidRPr="0008235A" w:rsidRDefault="004D75A7" w:rsidP="004D75A7">
      <w:pPr>
        <w:spacing w:after="0" w:line="240" w:lineRule="auto"/>
        <w:jc w:val="both"/>
        <w:rPr>
          <w:rFonts w:ascii="Times New Roman" w:hAnsi="Times New Roman"/>
          <w:b/>
          <w:sz w:val="26"/>
          <w:szCs w:val="26"/>
        </w:rPr>
      </w:pPr>
      <w:r w:rsidRPr="0008235A">
        <w:rPr>
          <w:rFonts w:ascii="Times New Roman" w:eastAsia="Times New Roman" w:hAnsi="Times New Roman" w:cs="Times New Roman"/>
          <w:b/>
          <w:sz w:val="26"/>
          <w:szCs w:val="26"/>
        </w:rPr>
        <w:lastRenderedPageBreak/>
        <w:t xml:space="preserve">      </w:t>
      </w:r>
      <w:proofErr w:type="gramStart"/>
      <w:r w:rsidRPr="0008235A">
        <w:rPr>
          <w:rFonts w:ascii="Times New Roman" w:hAnsi="Times New Roman"/>
          <w:b/>
          <w:sz w:val="26"/>
          <w:szCs w:val="26"/>
        </w:rPr>
        <w:t>CSS :</w:t>
      </w:r>
      <w:proofErr w:type="gramEnd"/>
      <w:r w:rsidRPr="0008235A">
        <w:rPr>
          <w:rFonts w:ascii="Times New Roman" w:hAnsi="Times New Roman"/>
          <w:b/>
          <w:sz w:val="26"/>
          <w:szCs w:val="26"/>
        </w:rPr>
        <w:t>-</w:t>
      </w:r>
    </w:p>
    <w:p w:rsidR="004D75A7" w:rsidRPr="001C49F1" w:rsidRDefault="004D75A7" w:rsidP="004D75A7">
      <w:pPr>
        <w:spacing w:after="0" w:line="240" w:lineRule="auto"/>
        <w:jc w:val="both"/>
        <w:rPr>
          <w:rFonts w:ascii="Times New Roman" w:hAnsi="Times New Roman"/>
          <w:b/>
          <w:sz w:val="24"/>
          <w:szCs w:val="24"/>
        </w:rPr>
      </w:pPr>
    </w:p>
    <w:p w:rsidR="00507B9F" w:rsidRPr="00507B9F" w:rsidRDefault="004D75A7" w:rsidP="00507B9F">
      <w:pPr>
        <w:pStyle w:val="NormalWeb"/>
        <w:spacing w:before="0" w:beforeAutospacing="0" w:after="240" w:afterAutospacing="0" w:line="301" w:lineRule="atLeast"/>
        <w:ind w:left="363" w:right="48"/>
        <w:jc w:val="both"/>
      </w:pPr>
      <w:r w:rsidRPr="001C49F1">
        <w:t>“</w:t>
      </w:r>
      <w:r w:rsidRPr="001C49F1">
        <w:rPr>
          <w:b/>
        </w:rPr>
        <w:t xml:space="preserve">Cascading Style </w:t>
      </w:r>
      <w:r w:rsidR="00B17B3F">
        <w:rPr>
          <w:b/>
        </w:rPr>
        <w:t>Sh</w:t>
      </w:r>
      <w:r w:rsidR="00E0283E">
        <w:rPr>
          <w:b/>
        </w:rPr>
        <w:t>e</w:t>
      </w:r>
      <w:r w:rsidRPr="001C49F1">
        <w:rPr>
          <w:b/>
        </w:rPr>
        <w:t>ets</w:t>
      </w:r>
      <w:r w:rsidRPr="001C49F1">
        <w:t xml:space="preserve">” fondly referred to as CSS, is a simple design language </w:t>
      </w:r>
      <w:proofErr w:type="gramStart"/>
      <w:r w:rsidRPr="001C49F1">
        <w:t>intended  to</w:t>
      </w:r>
      <w:proofErr w:type="gramEnd"/>
      <w:r w:rsidRPr="001C49F1">
        <w:t xml:space="preserve"> simplify the process of making web pages presentable.</w:t>
      </w:r>
      <w:r w:rsidR="00507B9F" w:rsidRPr="00507B9F">
        <w:rPr>
          <w:color w:val="000000"/>
          <w:shd w:val="clear" w:color="auto" w:fill="FFFFFF"/>
        </w:rPr>
        <w:t>CSS was invited by</w:t>
      </w:r>
      <w:r w:rsidR="00507B9F" w:rsidRPr="00507B9F">
        <w:rPr>
          <w:rStyle w:val="apple-converted-space"/>
          <w:color w:val="000000"/>
          <w:shd w:val="clear" w:color="auto" w:fill="FFFFFF"/>
        </w:rPr>
        <w:t> </w:t>
      </w:r>
      <w:proofErr w:type="spellStart"/>
      <w:r w:rsidR="00507B9F" w:rsidRPr="00507B9F">
        <w:rPr>
          <w:b/>
          <w:bCs/>
          <w:color w:val="000000"/>
          <w:shd w:val="clear" w:color="auto" w:fill="FFFFFF"/>
        </w:rPr>
        <w:t>Håkon</w:t>
      </w:r>
      <w:proofErr w:type="spellEnd"/>
      <w:r w:rsidR="00507B9F" w:rsidRPr="00507B9F">
        <w:rPr>
          <w:b/>
          <w:bCs/>
          <w:color w:val="000000"/>
          <w:shd w:val="clear" w:color="auto" w:fill="FFFFFF"/>
        </w:rPr>
        <w:t xml:space="preserve"> </w:t>
      </w:r>
      <w:proofErr w:type="spellStart"/>
      <w:r w:rsidR="00507B9F" w:rsidRPr="00507B9F">
        <w:rPr>
          <w:b/>
          <w:bCs/>
          <w:color w:val="000000"/>
          <w:shd w:val="clear" w:color="auto" w:fill="FFFFFF"/>
        </w:rPr>
        <w:t>Wium</w:t>
      </w:r>
      <w:proofErr w:type="spellEnd"/>
      <w:r w:rsidR="00507B9F" w:rsidRPr="00507B9F">
        <w:rPr>
          <w:b/>
          <w:bCs/>
          <w:color w:val="000000"/>
          <w:shd w:val="clear" w:color="auto" w:fill="FFFFFF"/>
        </w:rPr>
        <w:t xml:space="preserve"> Lie</w:t>
      </w:r>
      <w:r w:rsidR="00507B9F" w:rsidRPr="00507B9F">
        <w:rPr>
          <w:rStyle w:val="apple-converted-space"/>
          <w:color w:val="000000"/>
          <w:shd w:val="clear" w:color="auto" w:fill="FFFFFF"/>
        </w:rPr>
        <w:t> </w:t>
      </w:r>
      <w:r w:rsidR="00507B9F" w:rsidRPr="00507B9F">
        <w:rPr>
          <w:color w:val="000000"/>
          <w:shd w:val="clear" w:color="auto" w:fill="FFFFFF"/>
        </w:rPr>
        <w:t>on October 10, 1994</w:t>
      </w:r>
      <w:r w:rsidR="00507B9F">
        <w:rPr>
          <w:color w:val="000000"/>
          <w:shd w:val="clear" w:color="auto" w:fill="FFFFFF"/>
        </w:rPr>
        <w:t>.</w:t>
      </w:r>
      <w:r w:rsidR="00507B9F" w:rsidRPr="00507B9F">
        <w:rPr>
          <w:color w:val="000000"/>
          <w:shd w:val="clear" w:color="auto" w:fill="FFFFFF"/>
        </w:rPr>
        <w:t xml:space="preserve"> </w:t>
      </w:r>
    </w:p>
    <w:p w:rsidR="004D75A7" w:rsidRPr="001C49F1" w:rsidRDefault="004D75A7" w:rsidP="004D75A7">
      <w:pPr>
        <w:pStyle w:val="NormalWeb"/>
        <w:spacing w:before="0" w:beforeAutospacing="0" w:after="240" w:afterAutospacing="0" w:line="301" w:lineRule="atLeast"/>
        <w:ind w:left="363" w:right="48"/>
        <w:jc w:val="both"/>
      </w:pPr>
      <w:r w:rsidRPr="001C49F1">
        <w:t xml:space="preserve">CSS handles the look and feel part of a web page. Using CSS, you can control the color of the text, the style of fonts, the spacing between paragraphs, how columns are sized and laid out, what background images or colors are used, layout designs, variations in display for different devices and screen sizes as well as a variety of </w:t>
      </w:r>
      <w:r w:rsidR="00034D89">
        <w:t>others</w:t>
      </w:r>
      <w:r w:rsidRPr="001C49F1">
        <w:t xml:space="preserve"> effects.</w:t>
      </w:r>
    </w:p>
    <w:p w:rsidR="004D75A7" w:rsidRDefault="004D75A7" w:rsidP="004D75A7">
      <w:pPr>
        <w:pStyle w:val="NormalWeb"/>
        <w:spacing w:before="0" w:beforeAutospacing="0" w:after="240" w:afterAutospacing="0" w:line="301" w:lineRule="atLeast"/>
        <w:ind w:left="360" w:right="48" w:firstLine="3"/>
        <w:jc w:val="both"/>
      </w:pPr>
      <w:r w:rsidRPr="001C49F1">
        <w:t>CSS is easy to learn and understand but it provides powerful control over the presentation of an HTML document. Most commonly, CSS is combined with the markup languages HTML or XHTML.</w:t>
      </w:r>
    </w:p>
    <w:p w:rsidR="004D75A7" w:rsidRPr="007B175D" w:rsidRDefault="004D75A7" w:rsidP="004D75A7">
      <w:pPr>
        <w:pStyle w:val="NormalWeb"/>
        <w:numPr>
          <w:ilvl w:val="0"/>
          <w:numId w:val="26"/>
        </w:numPr>
        <w:spacing w:before="0" w:beforeAutospacing="0" w:after="240" w:afterAutospacing="0" w:line="360" w:lineRule="atLeast"/>
        <w:ind w:left="768" w:right="48"/>
        <w:jc w:val="both"/>
        <w:rPr>
          <w:color w:val="000000"/>
        </w:rPr>
      </w:pPr>
      <w:r w:rsidRPr="007B175D">
        <w:rPr>
          <w:b/>
          <w:bCs/>
          <w:color w:val="000000"/>
        </w:rPr>
        <w:t>CSS saves time</w:t>
      </w:r>
      <w:r w:rsidRPr="007B175D">
        <w:rPr>
          <w:rStyle w:val="apple-converted-space"/>
          <w:color w:val="000000"/>
        </w:rPr>
        <w:t> </w:t>
      </w:r>
      <w:r w:rsidRPr="007B175D">
        <w:rPr>
          <w:color w:val="000000"/>
        </w:rPr>
        <w:t xml:space="preserve">− </w:t>
      </w:r>
      <w:proofErr w:type="gramStart"/>
      <w:r w:rsidRPr="007B175D">
        <w:rPr>
          <w:color w:val="000000"/>
        </w:rPr>
        <w:t>You</w:t>
      </w:r>
      <w:proofErr w:type="gramEnd"/>
      <w:r w:rsidRPr="007B175D">
        <w:rPr>
          <w:color w:val="000000"/>
        </w:rPr>
        <w:t xml:space="preserve"> can write CSS once and then reuse same </w:t>
      </w:r>
      <w:proofErr w:type="spellStart"/>
      <w:r w:rsidR="00E0283E">
        <w:rPr>
          <w:color w:val="000000"/>
        </w:rPr>
        <w:t>he</w:t>
      </w:r>
      <w:r w:rsidRPr="007B175D">
        <w:rPr>
          <w:color w:val="000000"/>
        </w:rPr>
        <w:t>et</w:t>
      </w:r>
      <w:proofErr w:type="spellEnd"/>
      <w:r w:rsidRPr="007B175D">
        <w:rPr>
          <w:color w:val="000000"/>
        </w:rPr>
        <w:t xml:space="preserve"> in multiple HTML pages. You can define a style for each HTML element and apply it to as many Web pages as you want.</w:t>
      </w:r>
    </w:p>
    <w:p w:rsidR="004D75A7" w:rsidRPr="007B175D" w:rsidRDefault="004D75A7" w:rsidP="004D75A7">
      <w:pPr>
        <w:pStyle w:val="NormalWeb"/>
        <w:numPr>
          <w:ilvl w:val="0"/>
          <w:numId w:val="26"/>
        </w:numPr>
        <w:spacing w:before="0" w:beforeAutospacing="0" w:after="240" w:afterAutospacing="0" w:line="360" w:lineRule="atLeast"/>
        <w:ind w:left="768" w:right="48"/>
        <w:jc w:val="both"/>
        <w:rPr>
          <w:color w:val="000000"/>
        </w:rPr>
      </w:pPr>
      <w:r w:rsidRPr="007B175D">
        <w:rPr>
          <w:b/>
          <w:bCs/>
          <w:color w:val="000000"/>
        </w:rPr>
        <w:t>Pages load faster</w:t>
      </w:r>
      <w:r w:rsidRPr="007B175D">
        <w:rPr>
          <w:rStyle w:val="apple-converted-space"/>
          <w:color w:val="000000"/>
        </w:rPr>
        <w:t> </w:t>
      </w:r>
      <w:r w:rsidRPr="007B175D">
        <w:rPr>
          <w:color w:val="000000"/>
        </w:rPr>
        <w:t>− If you are using CSS, yo</w:t>
      </w:r>
      <w:r>
        <w:rPr>
          <w:color w:val="000000"/>
        </w:rPr>
        <w:t xml:space="preserve">u do not need to write HTML tag </w:t>
      </w:r>
      <w:r w:rsidRPr="007B175D">
        <w:rPr>
          <w:color w:val="000000"/>
        </w:rPr>
        <w:t>attributes every time. Just write one CSS rule of a tag and apply it to all the occurrences of that tag. So less code means faster download times.</w:t>
      </w:r>
    </w:p>
    <w:p w:rsidR="004D75A7" w:rsidRPr="007B175D" w:rsidRDefault="004D75A7" w:rsidP="004D75A7">
      <w:pPr>
        <w:pStyle w:val="NormalWeb"/>
        <w:numPr>
          <w:ilvl w:val="0"/>
          <w:numId w:val="26"/>
        </w:numPr>
        <w:spacing w:before="0" w:beforeAutospacing="0" w:after="240" w:afterAutospacing="0" w:line="360" w:lineRule="atLeast"/>
        <w:ind w:left="768" w:right="48"/>
        <w:jc w:val="both"/>
        <w:rPr>
          <w:color w:val="000000"/>
        </w:rPr>
      </w:pPr>
      <w:r w:rsidRPr="007B175D">
        <w:rPr>
          <w:b/>
          <w:bCs/>
          <w:color w:val="000000"/>
        </w:rPr>
        <w:t>Easy maintenance</w:t>
      </w:r>
      <w:r w:rsidRPr="007B175D">
        <w:rPr>
          <w:rStyle w:val="apple-converted-space"/>
          <w:color w:val="000000"/>
        </w:rPr>
        <w:t> </w:t>
      </w:r>
      <w:r w:rsidRPr="007B175D">
        <w:rPr>
          <w:color w:val="000000"/>
        </w:rPr>
        <w:t>− To make a global change, simply change the style, and all elements in all the web pages will be updated automatically.</w:t>
      </w:r>
    </w:p>
    <w:p w:rsidR="004D75A7" w:rsidRPr="007B175D" w:rsidRDefault="004D75A7" w:rsidP="004D75A7">
      <w:pPr>
        <w:pStyle w:val="NormalWeb"/>
        <w:numPr>
          <w:ilvl w:val="0"/>
          <w:numId w:val="26"/>
        </w:numPr>
        <w:spacing w:before="0" w:beforeAutospacing="0" w:after="240" w:afterAutospacing="0" w:line="360" w:lineRule="atLeast"/>
        <w:ind w:left="768" w:right="48"/>
        <w:jc w:val="both"/>
        <w:rPr>
          <w:color w:val="000000"/>
        </w:rPr>
      </w:pPr>
      <w:r w:rsidRPr="007B175D">
        <w:rPr>
          <w:b/>
          <w:bCs/>
          <w:color w:val="000000"/>
        </w:rPr>
        <w:t>Superior styles to HTML</w:t>
      </w:r>
      <w:r w:rsidRPr="007B175D">
        <w:rPr>
          <w:rStyle w:val="apple-converted-space"/>
          <w:color w:val="000000"/>
        </w:rPr>
        <w:t> </w:t>
      </w:r>
      <w:r w:rsidRPr="007B175D">
        <w:rPr>
          <w:color w:val="000000"/>
        </w:rPr>
        <w:t>− CSS has a much wider array of attributes than HTML, so you can give a far better look to your HTML page in comparison to HTML attributes.</w:t>
      </w:r>
    </w:p>
    <w:p w:rsidR="004D75A7" w:rsidRPr="007B175D" w:rsidRDefault="004D75A7" w:rsidP="004D75A7">
      <w:pPr>
        <w:pStyle w:val="NormalWeb"/>
        <w:numPr>
          <w:ilvl w:val="0"/>
          <w:numId w:val="26"/>
        </w:numPr>
        <w:spacing w:before="0" w:beforeAutospacing="0" w:after="240" w:afterAutospacing="0" w:line="360" w:lineRule="atLeast"/>
        <w:ind w:left="768" w:right="48"/>
        <w:jc w:val="both"/>
        <w:rPr>
          <w:color w:val="000000"/>
        </w:rPr>
      </w:pPr>
      <w:r w:rsidRPr="007B175D">
        <w:rPr>
          <w:b/>
          <w:bCs/>
          <w:color w:val="000000"/>
        </w:rPr>
        <w:t>Multiple Device Compatibility</w:t>
      </w:r>
      <w:r w:rsidRPr="007B175D">
        <w:rPr>
          <w:rStyle w:val="apple-converted-space"/>
          <w:color w:val="000000"/>
        </w:rPr>
        <w:t> </w:t>
      </w:r>
      <w:r w:rsidRPr="007B175D">
        <w:rPr>
          <w:color w:val="000000"/>
        </w:rPr>
        <w:t xml:space="preserve">− Style </w:t>
      </w:r>
      <w:proofErr w:type="spellStart"/>
      <w:r w:rsidR="00E0283E">
        <w:rPr>
          <w:color w:val="000000"/>
        </w:rPr>
        <w:t>he</w:t>
      </w:r>
      <w:r w:rsidRPr="007B175D">
        <w:rPr>
          <w:color w:val="000000"/>
        </w:rPr>
        <w:t>ets</w:t>
      </w:r>
      <w:proofErr w:type="spellEnd"/>
      <w:r w:rsidRPr="007B175D">
        <w:rPr>
          <w:color w:val="000000"/>
        </w:rPr>
        <w:t xml:space="preserve"> allow content to be optimized for more than one type of device. By using the same HTML document, different versions of a website can be presented for handheld devices such as PDAs and cell phones or for printing.</w:t>
      </w:r>
    </w:p>
    <w:p w:rsidR="004D75A7" w:rsidRPr="007B175D" w:rsidRDefault="004D75A7" w:rsidP="004D75A7">
      <w:pPr>
        <w:pStyle w:val="NormalWeb"/>
        <w:numPr>
          <w:ilvl w:val="0"/>
          <w:numId w:val="26"/>
        </w:numPr>
        <w:spacing w:before="0" w:beforeAutospacing="0" w:after="240" w:afterAutospacing="0" w:line="360" w:lineRule="atLeast"/>
        <w:ind w:left="768" w:right="48"/>
        <w:jc w:val="both"/>
        <w:rPr>
          <w:color w:val="000000"/>
        </w:rPr>
      </w:pPr>
      <w:r w:rsidRPr="007B175D">
        <w:rPr>
          <w:b/>
          <w:bCs/>
          <w:color w:val="000000"/>
        </w:rPr>
        <w:t>Global web standards</w:t>
      </w:r>
      <w:r w:rsidRPr="007B175D">
        <w:rPr>
          <w:rStyle w:val="apple-converted-space"/>
          <w:color w:val="000000"/>
        </w:rPr>
        <w:t> </w:t>
      </w:r>
      <w:r w:rsidRPr="007B175D">
        <w:rPr>
          <w:color w:val="000000"/>
        </w:rPr>
        <w:t>− Now HTML attributes are being deprecated and it is bein</w:t>
      </w:r>
      <w:r w:rsidR="00380742">
        <w:rPr>
          <w:color w:val="000000"/>
        </w:rPr>
        <w:t>g recommended to use CSS. So it’s</w:t>
      </w:r>
      <w:r w:rsidRPr="007B175D">
        <w:rPr>
          <w:color w:val="000000"/>
        </w:rPr>
        <w:t xml:space="preserve"> a good idea to start using CSS in all the HTML pages to make them compatible to future browsers.</w:t>
      </w:r>
    </w:p>
    <w:p w:rsidR="004D75A7" w:rsidRPr="007B175D" w:rsidRDefault="004D75A7" w:rsidP="004D75A7">
      <w:pPr>
        <w:pStyle w:val="NormalWeb"/>
        <w:numPr>
          <w:ilvl w:val="0"/>
          <w:numId w:val="26"/>
        </w:numPr>
        <w:spacing w:before="0" w:beforeAutospacing="0" w:after="240" w:afterAutospacing="0" w:line="360" w:lineRule="atLeast"/>
        <w:ind w:left="768" w:right="48"/>
        <w:jc w:val="both"/>
        <w:rPr>
          <w:color w:val="000000"/>
        </w:rPr>
      </w:pPr>
      <w:r w:rsidRPr="007B175D">
        <w:rPr>
          <w:b/>
          <w:bCs/>
          <w:color w:val="000000"/>
        </w:rPr>
        <w:t>Offline Browsing</w:t>
      </w:r>
      <w:r w:rsidRPr="007B175D">
        <w:rPr>
          <w:rStyle w:val="apple-converted-space"/>
          <w:color w:val="000000"/>
        </w:rPr>
        <w:t> </w:t>
      </w:r>
      <w:r w:rsidRPr="007B175D">
        <w:rPr>
          <w:color w:val="000000"/>
        </w:rPr>
        <w:t xml:space="preserve">− CSS can store web applications locally with the help of an offline </w:t>
      </w:r>
      <w:proofErr w:type="spellStart"/>
      <w:r w:rsidRPr="007B175D">
        <w:rPr>
          <w:color w:val="000000"/>
        </w:rPr>
        <w:t>catche</w:t>
      </w:r>
      <w:proofErr w:type="spellEnd"/>
      <w:r w:rsidRPr="007B175D">
        <w:rPr>
          <w:color w:val="000000"/>
        </w:rPr>
        <w:t>.</w:t>
      </w:r>
      <w:r w:rsidR="00380742">
        <w:rPr>
          <w:color w:val="000000"/>
        </w:rPr>
        <w:t xml:space="preserve"> </w:t>
      </w:r>
      <w:r w:rsidRPr="007B175D">
        <w:rPr>
          <w:color w:val="000000"/>
        </w:rPr>
        <w:t>Using of this, we can view offline websites.</w:t>
      </w:r>
      <w:r w:rsidR="00380742">
        <w:rPr>
          <w:color w:val="000000"/>
        </w:rPr>
        <w:t xml:space="preserve"> </w:t>
      </w:r>
      <w:r w:rsidRPr="007B175D">
        <w:rPr>
          <w:color w:val="000000"/>
        </w:rPr>
        <w:t>The cache also ensures faster loading and better overall performance of the website.</w:t>
      </w:r>
    </w:p>
    <w:p w:rsidR="004D75A7" w:rsidRPr="007B175D" w:rsidRDefault="004D75A7" w:rsidP="004D75A7">
      <w:pPr>
        <w:pStyle w:val="NormalWeb"/>
        <w:numPr>
          <w:ilvl w:val="0"/>
          <w:numId w:val="26"/>
        </w:numPr>
        <w:spacing w:before="0" w:beforeAutospacing="0" w:after="240" w:afterAutospacing="0" w:line="360" w:lineRule="atLeast"/>
        <w:ind w:left="768" w:right="48"/>
        <w:jc w:val="both"/>
        <w:rPr>
          <w:color w:val="000000"/>
        </w:rPr>
      </w:pPr>
      <w:r w:rsidRPr="007B175D">
        <w:rPr>
          <w:b/>
          <w:bCs/>
          <w:color w:val="000000"/>
        </w:rPr>
        <w:lastRenderedPageBreak/>
        <w:t>Platform Independence</w:t>
      </w:r>
      <w:r w:rsidRPr="007B175D">
        <w:rPr>
          <w:rStyle w:val="apple-converted-space"/>
          <w:color w:val="000000"/>
        </w:rPr>
        <w:t> </w:t>
      </w:r>
      <w:r w:rsidRPr="007B175D">
        <w:rPr>
          <w:color w:val="000000"/>
        </w:rPr>
        <w:t>− The Script offer consistent platform independence and can support latest browsers as well.</w:t>
      </w:r>
    </w:p>
    <w:p w:rsidR="004D75A7" w:rsidRPr="007B175D" w:rsidRDefault="004D75A7" w:rsidP="004D75A7">
      <w:pPr>
        <w:spacing w:after="240" w:line="360" w:lineRule="atLeast"/>
        <w:ind w:left="360" w:right="48"/>
        <w:jc w:val="both"/>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 xml:space="preserve">Cascading Style </w:t>
      </w:r>
      <w:r w:rsidR="00380742">
        <w:rPr>
          <w:rFonts w:ascii="Times New Roman" w:eastAsia="Times New Roman" w:hAnsi="Times New Roman" w:cs="Times New Roman"/>
          <w:color w:val="000000"/>
          <w:sz w:val="24"/>
          <w:szCs w:val="24"/>
        </w:rPr>
        <w:t>Sh</w:t>
      </w:r>
      <w:r w:rsidR="00E0283E">
        <w:rPr>
          <w:rFonts w:ascii="Times New Roman" w:eastAsia="Times New Roman" w:hAnsi="Times New Roman" w:cs="Times New Roman"/>
          <w:color w:val="000000"/>
          <w:sz w:val="24"/>
          <w:szCs w:val="24"/>
        </w:rPr>
        <w:t>e</w:t>
      </w:r>
      <w:r w:rsidRPr="007B175D">
        <w:rPr>
          <w:rFonts w:ascii="Times New Roman" w:eastAsia="Times New Roman" w:hAnsi="Times New Roman" w:cs="Times New Roman"/>
          <w:color w:val="000000"/>
          <w:sz w:val="24"/>
          <w:szCs w:val="24"/>
        </w:rPr>
        <w:t xml:space="preserve">ets (CSS) is a style </w:t>
      </w:r>
      <w:r w:rsidR="00380742">
        <w:rPr>
          <w:rFonts w:ascii="Times New Roman" w:eastAsia="Times New Roman" w:hAnsi="Times New Roman" w:cs="Times New Roman"/>
          <w:color w:val="000000"/>
          <w:sz w:val="24"/>
          <w:szCs w:val="24"/>
        </w:rPr>
        <w:t>s</w:t>
      </w:r>
      <w:r w:rsidR="00E0283E">
        <w:rPr>
          <w:rFonts w:ascii="Times New Roman" w:eastAsia="Times New Roman" w:hAnsi="Times New Roman" w:cs="Times New Roman"/>
          <w:color w:val="000000"/>
          <w:sz w:val="24"/>
          <w:szCs w:val="24"/>
        </w:rPr>
        <w:t>he</w:t>
      </w:r>
      <w:r w:rsidRPr="007B175D">
        <w:rPr>
          <w:rFonts w:ascii="Times New Roman" w:eastAsia="Times New Roman" w:hAnsi="Times New Roman" w:cs="Times New Roman"/>
          <w:color w:val="000000"/>
          <w:sz w:val="24"/>
          <w:szCs w:val="24"/>
        </w:rPr>
        <w:t xml:space="preserve">et language used for describing the look and formatting of a document written in a markup language.CSS3 is a latest standard of </w:t>
      </w:r>
      <w:proofErr w:type="spellStart"/>
      <w:r w:rsidRPr="007B175D">
        <w:rPr>
          <w:rFonts w:ascii="Times New Roman" w:eastAsia="Times New Roman" w:hAnsi="Times New Roman" w:cs="Times New Roman"/>
          <w:color w:val="000000"/>
          <w:sz w:val="24"/>
          <w:szCs w:val="24"/>
        </w:rPr>
        <w:t>css</w:t>
      </w:r>
      <w:proofErr w:type="spellEnd"/>
      <w:r w:rsidRPr="007B175D">
        <w:rPr>
          <w:rFonts w:ascii="Times New Roman" w:eastAsia="Times New Roman" w:hAnsi="Times New Roman" w:cs="Times New Roman"/>
          <w:color w:val="000000"/>
          <w:sz w:val="24"/>
          <w:szCs w:val="24"/>
        </w:rPr>
        <w:t xml:space="preserve"> earlier </w:t>
      </w:r>
      <w:proofErr w:type="gramStart"/>
      <w:r w:rsidRPr="007B175D">
        <w:rPr>
          <w:rFonts w:ascii="Times New Roman" w:eastAsia="Times New Roman" w:hAnsi="Times New Roman" w:cs="Times New Roman"/>
          <w:color w:val="000000"/>
          <w:sz w:val="24"/>
          <w:szCs w:val="24"/>
        </w:rPr>
        <w:t>versions(</w:t>
      </w:r>
      <w:proofErr w:type="gramEnd"/>
      <w:r w:rsidRPr="007B175D">
        <w:rPr>
          <w:rFonts w:ascii="Times New Roman" w:eastAsia="Times New Roman" w:hAnsi="Times New Roman" w:cs="Times New Roman"/>
          <w:color w:val="000000"/>
          <w:sz w:val="24"/>
          <w:szCs w:val="24"/>
        </w:rPr>
        <w:t>CSS2).The main difference between css2 and css3 is follows</w:t>
      </w:r>
    </w:p>
    <w:p w:rsidR="004D75A7" w:rsidRPr="007B175D" w:rsidRDefault="004D75A7" w:rsidP="004D75A7">
      <w:pPr>
        <w:numPr>
          <w:ilvl w:val="0"/>
          <w:numId w:val="27"/>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Media Queries</w:t>
      </w:r>
    </w:p>
    <w:p w:rsidR="004D75A7" w:rsidRPr="007B175D" w:rsidRDefault="004D75A7" w:rsidP="004D75A7">
      <w:pPr>
        <w:numPr>
          <w:ilvl w:val="0"/>
          <w:numId w:val="27"/>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Namespaces</w:t>
      </w:r>
    </w:p>
    <w:p w:rsidR="004D75A7" w:rsidRPr="007B175D" w:rsidRDefault="004D75A7" w:rsidP="004D75A7">
      <w:pPr>
        <w:numPr>
          <w:ilvl w:val="0"/>
          <w:numId w:val="27"/>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Selectors Level 3</w:t>
      </w:r>
    </w:p>
    <w:p w:rsidR="004D75A7" w:rsidRPr="007B175D" w:rsidRDefault="004D75A7" w:rsidP="004D75A7">
      <w:pPr>
        <w:numPr>
          <w:ilvl w:val="0"/>
          <w:numId w:val="27"/>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Color</w:t>
      </w:r>
    </w:p>
    <w:p w:rsidR="00507B9F" w:rsidRDefault="00507B9F" w:rsidP="00507B9F">
      <w:pPr>
        <w:pStyle w:val="NormalWeb"/>
        <w:spacing w:before="0" w:beforeAutospacing="0" w:after="240" w:afterAutospacing="0" w:line="360" w:lineRule="atLeast"/>
        <w:ind w:left="360" w:right="48"/>
        <w:jc w:val="both"/>
        <w:rPr>
          <w:color w:val="000000"/>
        </w:rPr>
      </w:pPr>
      <w:r w:rsidRPr="00507B9F">
        <w:rPr>
          <w:color w:val="000000"/>
        </w:rPr>
        <w:t xml:space="preserve">A CSS comprises of style rules that are interpreted by the browser and then applied to the corresponding elements in your document. A style rule is made of three parts </w:t>
      </w:r>
      <w:r>
        <w:rPr>
          <w:color w:val="000000"/>
        </w:rPr>
        <w:t>–</w:t>
      </w:r>
    </w:p>
    <w:p w:rsidR="00507B9F" w:rsidRDefault="00507B9F" w:rsidP="00507B9F">
      <w:pPr>
        <w:pStyle w:val="NormalWeb"/>
        <w:numPr>
          <w:ilvl w:val="0"/>
          <w:numId w:val="41"/>
        </w:numPr>
        <w:spacing w:before="0" w:beforeAutospacing="0" w:after="240" w:afterAutospacing="0" w:line="360" w:lineRule="atLeast"/>
        <w:ind w:right="48"/>
        <w:jc w:val="both"/>
        <w:rPr>
          <w:color w:val="000000"/>
        </w:rPr>
      </w:pPr>
      <w:r>
        <w:rPr>
          <w:color w:val="000000"/>
        </w:rPr>
        <w:t>Selector</w:t>
      </w:r>
    </w:p>
    <w:p w:rsidR="00507B9F" w:rsidRDefault="00507B9F" w:rsidP="00507B9F">
      <w:pPr>
        <w:pStyle w:val="NormalWeb"/>
        <w:numPr>
          <w:ilvl w:val="0"/>
          <w:numId w:val="41"/>
        </w:numPr>
        <w:spacing w:before="0" w:beforeAutospacing="0" w:after="240" w:afterAutospacing="0" w:line="360" w:lineRule="atLeast"/>
        <w:ind w:right="48"/>
        <w:jc w:val="both"/>
        <w:rPr>
          <w:color w:val="000000"/>
        </w:rPr>
      </w:pPr>
      <w:r>
        <w:rPr>
          <w:color w:val="000000"/>
        </w:rPr>
        <w:t>Property</w:t>
      </w:r>
    </w:p>
    <w:p w:rsidR="00507B9F" w:rsidRPr="00507B9F" w:rsidRDefault="00507B9F" w:rsidP="00507B9F">
      <w:pPr>
        <w:pStyle w:val="NormalWeb"/>
        <w:numPr>
          <w:ilvl w:val="0"/>
          <w:numId w:val="41"/>
        </w:numPr>
        <w:spacing w:before="0" w:beforeAutospacing="0" w:after="240" w:afterAutospacing="0" w:line="360" w:lineRule="atLeast"/>
        <w:ind w:right="48"/>
        <w:jc w:val="both"/>
        <w:rPr>
          <w:color w:val="000000"/>
        </w:rPr>
      </w:pPr>
      <w:r>
        <w:rPr>
          <w:color w:val="000000"/>
        </w:rPr>
        <w:t>Value</w:t>
      </w:r>
    </w:p>
    <w:p w:rsidR="004D75A7" w:rsidRPr="007B175D" w:rsidRDefault="004D75A7" w:rsidP="004D75A7">
      <w:pPr>
        <w:spacing w:after="240" w:line="360" w:lineRule="atLeast"/>
        <w:ind w:left="360" w:right="48"/>
        <w:jc w:val="both"/>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CSS3 is collaboration of CSS2 specifications and new specifications, we can called this collaboration is </w:t>
      </w:r>
      <w:r w:rsidRPr="007B175D">
        <w:rPr>
          <w:rFonts w:ascii="Times New Roman" w:eastAsia="Times New Roman" w:hAnsi="Times New Roman" w:cs="Times New Roman"/>
          <w:b/>
          <w:bCs/>
          <w:color w:val="000000"/>
          <w:sz w:val="24"/>
          <w:szCs w:val="24"/>
        </w:rPr>
        <w:t>module</w:t>
      </w:r>
      <w:r w:rsidRPr="007B175D">
        <w:rPr>
          <w:rFonts w:ascii="Times New Roman" w:eastAsia="Times New Roman" w:hAnsi="Times New Roman" w:cs="Times New Roman"/>
          <w:color w:val="000000"/>
          <w:sz w:val="24"/>
          <w:szCs w:val="24"/>
        </w:rPr>
        <w:t>.</w:t>
      </w:r>
      <w:r w:rsidR="00380742">
        <w:rPr>
          <w:rFonts w:ascii="Times New Roman" w:eastAsia="Times New Roman" w:hAnsi="Times New Roman" w:cs="Times New Roman"/>
          <w:color w:val="000000"/>
          <w:sz w:val="24"/>
          <w:szCs w:val="24"/>
        </w:rPr>
        <w:t xml:space="preserve"> </w:t>
      </w:r>
      <w:r w:rsidRPr="007B175D">
        <w:rPr>
          <w:rFonts w:ascii="Times New Roman" w:eastAsia="Times New Roman" w:hAnsi="Times New Roman" w:cs="Times New Roman"/>
          <w:color w:val="000000"/>
          <w:sz w:val="24"/>
          <w:szCs w:val="24"/>
        </w:rPr>
        <w:t>Some of the modules are shown below</w:t>
      </w:r>
    </w:p>
    <w:p w:rsidR="004D75A7" w:rsidRPr="007B175D" w:rsidRDefault="004D75A7" w:rsidP="004D75A7">
      <w:pPr>
        <w:numPr>
          <w:ilvl w:val="0"/>
          <w:numId w:val="28"/>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Selectors</w:t>
      </w:r>
    </w:p>
    <w:p w:rsidR="004D75A7" w:rsidRPr="007B175D" w:rsidRDefault="004D75A7" w:rsidP="004D75A7">
      <w:pPr>
        <w:numPr>
          <w:ilvl w:val="0"/>
          <w:numId w:val="28"/>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Box Model</w:t>
      </w:r>
    </w:p>
    <w:p w:rsidR="004D75A7" w:rsidRPr="007B175D" w:rsidRDefault="004D75A7" w:rsidP="004D75A7">
      <w:pPr>
        <w:numPr>
          <w:ilvl w:val="0"/>
          <w:numId w:val="28"/>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Backgrounds</w:t>
      </w:r>
    </w:p>
    <w:p w:rsidR="004D75A7" w:rsidRPr="007B175D" w:rsidRDefault="004D75A7" w:rsidP="004D75A7">
      <w:pPr>
        <w:numPr>
          <w:ilvl w:val="0"/>
          <w:numId w:val="28"/>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Image Values and Replaced Content</w:t>
      </w:r>
    </w:p>
    <w:p w:rsidR="004D75A7" w:rsidRPr="007B175D" w:rsidRDefault="004D75A7" w:rsidP="004D75A7">
      <w:pPr>
        <w:numPr>
          <w:ilvl w:val="0"/>
          <w:numId w:val="28"/>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Text Effects</w:t>
      </w:r>
    </w:p>
    <w:p w:rsidR="004D75A7" w:rsidRPr="007B175D" w:rsidRDefault="004D75A7" w:rsidP="004D75A7">
      <w:pPr>
        <w:numPr>
          <w:ilvl w:val="0"/>
          <w:numId w:val="28"/>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2D Transformations</w:t>
      </w:r>
    </w:p>
    <w:p w:rsidR="004D75A7" w:rsidRPr="007B175D" w:rsidRDefault="004D75A7" w:rsidP="004D75A7">
      <w:pPr>
        <w:numPr>
          <w:ilvl w:val="0"/>
          <w:numId w:val="28"/>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3D Transformations</w:t>
      </w:r>
    </w:p>
    <w:p w:rsidR="004D75A7" w:rsidRPr="007B175D" w:rsidRDefault="004D75A7" w:rsidP="004D75A7">
      <w:pPr>
        <w:numPr>
          <w:ilvl w:val="0"/>
          <w:numId w:val="28"/>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Animations</w:t>
      </w:r>
    </w:p>
    <w:p w:rsidR="004D75A7" w:rsidRPr="007B175D" w:rsidRDefault="004D75A7" w:rsidP="004D75A7">
      <w:pPr>
        <w:numPr>
          <w:ilvl w:val="0"/>
          <w:numId w:val="28"/>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Multiple Column Layout</w:t>
      </w:r>
    </w:p>
    <w:p w:rsidR="004D75A7" w:rsidRPr="007B175D" w:rsidRDefault="004D75A7" w:rsidP="004D75A7">
      <w:pPr>
        <w:numPr>
          <w:ilvl w:val="0"/>
          <w:numId w:val="28"/>
        </w:numPr>
        <w:spacing w:before="100" w:beforeAutospacing="1" w:after="75" w:line="360" w:lineRule="atLeast"/>
        <w:rPr>
          <w:rFonts w:ascii="Times New Roman" w:eastAsia="Times New Roman" w:hAnsi="Times New Roman" w:cs="Times New Roman"/>
          <w:color w:val="000000"/>
          <w:sz w:val="24"/>
          <w:szCs w:val="24"/>
        </w:rPr>
      </w:pPr>
      <w:r w:rsidRPr="007B175D">
        <w:rPr>
          <w:rFonts w:ascii="Times New Roman" w:eastAsia="Times New Roman" w:hAnsi="Times New Roman" w:cs="Times New Roman"/>
          <w:color w:val="000000"/>
          <w:sz w:val="24"/>
          <w:szCs w:val="24"/>
        </w:rPr>
        <w:t>User Interface</w:t>
      </w:r>
    </w:p>
    <w:p w:rsidR="004D75A7" w:rsidRPr="001C49F1" w:rsidRDefault="004D75A7" w:rsidP="004D75A7">
      <w:pPr>
        <w:pStyle w:val="NormalWeb"/>
        <w:spacing w:before="0" w:beforeAutospacing="0" w:after="240" w:afterAutospacing="0" w:line="301" w:lineRule="atLeast"/>
        <w:ind w:left="360" w:right="48" w:firstLine="3"/>
        <w:jc w:val="both"/>
      </w:pPr>
    </w:p>
    <w:p w:rsidR="004D75A7" w:rsidRPr="001C49F1" w:rsidRDefault="004D75A7" w:rsidP="004D75A7">
      <w:pPr>
        <w:pStyle w:val="NormalWeb"/>
        <w:spacing w:before="0" w:beforeAutospacing="0" w:after="240" w:afterAutospacing="0" w:line="301" w:lineRule="atLeast"/>
        <w:ind w:right="48"/>
        <w:jc w:val="both"/>
      </w:pPr>
      <w:r>
        <w:rPr>
          <w:b/>
        </w:rPr>
        <w:lastRenderedPageBreak/>
        <w:t xml:space="preserve">      </w:t>
      </w:r>
      <w:proofErr w:type="gramStart"/>
      <w:r w:rsidRPr="001C49F1">
        <w:rPr>
          <w:b/>
        </w:rPr>
        <w:t>MySQL :</w:t>
      </w:r>
      <w:proofErr w:type="gramEnd"/>
      <w:r w:rsidRPr="001C49F1">
        <w:t>-</w:t>
      </w:r>
    </w:p>
    <w:p w:rsidR="004D75A7" w:rsidRPr="001C49F1" w:rsidRDefault="003135C6" w:rsidP="004D75A7">
      <w:pPr>
        <w:pStyle w:val="NormalWeb"/>
        <w:spacing w:before="0" w:beforeAutospacing="0" w:after="240" w:afterAutospacing="0" w:line="301" w:lineRule="atLeast"/>
        <w:ind w:left="360" w:right="48"/>
        <w:jc w:val="both"/>
      </w:pPr>
      <w:r>
        <w:t>MySQL</w:t>
      </w:r>
      <w:r w:rsidR="004D75A7" w:rsidRPr="001C49F1">
        <w:t xml:space="preserve"> the most popular open source SQL database management system, is developed, distributed, and supported by Oracle Corporation.</w:t>
      </w:r>
    </w:p>
    <w:p w:rsidR="004D75A7" w:rsidRDefault="004D75A7" w:rsidP="004D75A7">
      <w:pPr>
        <w:pStyle w:val="NormalWeb"/>
        <w:spacing w:before="0" w:beforeAutospacing="0" w:after="240" w:afterAutospacing="0" w:line="301" w:lineRule="atLeast"/>
        <w:ind w:left="360" w:right="48"/>
        <w:jc w:val="both"/>
        <w:rPr>
          <w:rFonts w:asciiTheme="minorHAnsi" w:hAnsiTheme="minorHAnsi"/>
        </w:rPr>
      </w:pPr>
      <w:r w:rsidRPr="001C49F1">
        <w:rPr>
          <w:b/>
        </w:rPr>
        <w:t>MySQL is a database management system.</w:t>
      </w:r>
      <w:r>
        <w:rPr>
          <w:rFonts w:asciiTheme="minorHAnsi" w:hAnsiTheme="minorHAnsi"/>
        </w:rPr>
        <w:t xml:space="preserve">    </w:t>
      </w:r>
    </w:p>
    <w:p w:rsidR="004D75A7" w:rsidRPr="001C49F1" w:rsidRDefault="004D75A7" w:rsidP="004D75A7">
      <w:pPr>
        <w:pStyle w:val="NormalWeb"/>
        <w:spacing w:before="0" w:beforeAutospacing="0" w:after="240" w:afterAutospacing="0" w:line="301" w:lineRule="atLeast"/>
        <w:ind w:left="360" w:right="48"/>
        <w:jc w:val="both"/>
        <w:rPr>
          <w:b/>
        </w:rPr>
      </w:pPr>
      <w:r w:rsidRPr="001C49F1">
        <w:t>A database is a</w:t>
      </w:r>
      <w:r w:rsidR="003135C6">
        <w:t xml:space="preserve"> structured collection of </w:t>
      </w:r>
      <w:r w:rsidRPr="001C49F1">
        <w:t>data. It may be anything from a simple shopping    list to a picture gallery or the vast amounts of information in a corporate network. To add, access, and process data stored in a computer database, you need a database management system such as MySQL Server.</w:t>
      </w:r>
    </w:p>
    <w:p w:rsidR="004D75A7" w:rsidRPr="001C49F1" w:rsidRDefault="004D75A7" w:rsidP="004D75A7">
      <w:pPr>
        <w:pStyle w:val="NormalWeb"/>
        <w:spacing w:before="0" w:beforeAutospacing="0" w:after="240" w:afterAutospacing="0" w:line="301" w:lineRule="atLeast"/>
        <w:ind w:left="360" w:right="48"/>
        <w:jc w:val="both"/>
      </w:pPr>
      <w:r w:rsidRPr="001C49F1">
        <w:rPr>
          <w:b/>
        </w:rPr>
        <w:t>MySQL database are relational.</w:t>
      </w:r>
      <w:r w:rsidRPr="001C49F1">
        <w:t xml:space="preserve"> </w:t>
      </w:r>
    </w:p>
    <w:p w:rsidR="004D75A7" w:rsidRPr="001C49F1" w:rsidRDefault="004D75A7" w:rsidP="004D75A7">
      <w:pPr>
        <w:pStyle w:val="NormalWeb"/>
        <w:spacing w:before="0" w:beforeAutospacing="0" w:after="240" w:afterAutospacing="0" w:line="301" w:lineRule="atLeast"/>
        <w:ind w:left="360" w:right="48"/>
        <w:jc w:val="both"/>
        <w:rPr>
          <w:b/>
        </w:rPr>
      </w:pPr>
      <w:r w:rsidRPr="001C49F1">
        <w:t xml:space="preserve">A relational database stores data in separate tables </w:t>
      </w:r>
      <w:r w:rsidR="003135C6">
        <w:t>rather</w:t>
      </w:r>
      <w:r w:rsidRPr="001C49F1">
        <w:t xml:space="preserve"> than putting all the data in one big storeroom. The database structures are organized into physical files optimized for speed. The logical model, with objects such as databases, tables, views, rows, and columns, offers a flexible programming environment.</w:t>
      </w:r>
    </w:p>
    <w:p w:rsidR="004D75A7" w:rsidRPr="001C49F1" w:rsidRDefault="004D75A7" w:rsidP="004D75A7">
      <w:pPr>
        <w:pStyle w:val="NormalWeb"/>
        <w:spacing w:before="0" w:beforeAutospacing="0" w:after="240" w:afterAutospacing="0" w:line="301" w:lineRule="atLeast"/>
        <w:ind w:left="360" w:right="48" w:firstLine="15"/>
        <w:jc w:val="both"/>
        <w:rPr>
          <w:b/>
        </w:rPr>
      </w:pPr>
      <w:r w:rsidRPr="001C49F1">
        <w:rPr>
          <w:b/>
        </w:rPr>
        <w:t>MySQL software is open source.</w:t>
      </w:r>
    </w:p>
    <w:p w:rsidR="004D75A7" w:rsidRDefault="004D75A7" w:rsidP="004D75A7">
      <w:pPr>
        <w:pStyle w:val="NormalWeb"/>
        <w:spacing w:before="0" w:beforeAutospacing="0" w:after="240" w:afterAutospacing="0" w:line="301" w:lineRule="atLeast"/>
        <w:ind w:left="360" w:right="48" w:firstLine="15"/>
        <w:jc w:val="both"/>
        <w:rPr>
          <w:b/>
        </w:rPr>
      </w:pPr>
      <w:r w:rsidRPr="001C49F1">
        <w:rPr>
          <w:rFonts w:eastAsiaTheme="minorHAnsi"/>
          <w:shd w:val="clear" w:color="auto" w:fill="FFFFFF"/>
        </w:rPr>
        <w:t xml:space="preserve">Open Source means that it is possible for anyone </w:t>
      </w:r>
      <w:proofErr w:type="gramStart"/>
      <w:r w:rsidRPr="001C49F1">
        <w:rPr>
          <w:rFonts w:eastAsiaTheme="minorHAnsi"/>
          <w:shd w:val="clear" w:color="auto" w:fill="FFFFFF"/>
        </w:rPr>
        <w:t>to  use</w:t>
      </w:r>
      <w:proofErr w:type="gramEnd"/>
      <w:r w:rsidRPr="001C49F1">
        <w:rPr>
          <w:rFonts w:eastAsiaTheme="minorHAnsi"/>
          <w:shd w:val="clear" w:color="auto" w:fill="FFFFFF"/>
        </w:rPr>
        <w:t xml:space="preserve"> and modify the software.  Anybody can download the MySQL software from the Internet and use it without paying anything. </w:t>
      </w:r>
    </w:p>
    <w:p w:rsidR="004D75A7" w:rsidRPr="007B175D" w:rsidRDefault="004D75A7" w:rsidP="004D75A7">
      <w:pPr>
        <w:pStyle w:val="Heading2"/>
        <w:spacing w:before="48" w:after="48" w:line="360" w:lineRule="atLeast"/>
        <w:ind w:right="48" w:firstLine="360"/>
        <w:jc w:val="both"/>
        <w:rPr>
          <w:rFonts w:ascii="Times New Roman" w:hAnsi="Times New Roman" w:cs="Times New Roman"/>
          <w:bCs w:val="0"/>
          <w:color w:val="121214"/>
          <w:spacing w:val="-15"/>
        </w:rPr>
      </w:pPr>
      <w:r w:rsidRPr="007B175D">
        <w:rPr>
          <w:rFonts w:ascii="Times New Roman" w:hAnsi="Times New Roman" w:cs="Times New Roman"/>
          <w:bCs w:val="0"/>
          <w:color w:val="121214"/>
          <w:spacing w:val="-15"/>
        </w:rPr>
        <w:t>What is Database?</w:t>
      </w:r>
    </w:p>
    <w:p w:rsidR="004D75A7" w:rsidRPr="007B175D" w:rsidRDefault="004D75A7" w:rsidP="004D75A7">
      <w:pPr>
        <w:pStyle w:val="NormalWeb"/>
        <w:spacing w:before="0" w:beforeAutospacing="0" w:after="240" w:afterAutospacing="0" w:line="360" w:lineRule="atLeast"/>
        <w:ind w:left="360" w:right="48"/>
        <w:jc w:val="both"/>
        <w:rPr>
          <w:color w:val="000000"/>
        </w:rPr>
      </w:pPr>
      <w:r w:rsidRPr="007B175D">
        <w:rPr>
          <w:color w:val="000000"/>
        </w:rPr>
        <w:t>A database is a separate application that stores a collection of data. Each database has one or more distinct APIs for creating, accessing, managing, searching and replicating the data it holds.</w:t>
      </w:r>
    </w:p>
    <w:p w:rsidR="004D75A7" w:rsidRPr="007B175D" w:rsidRDefault="00034D89" w:rsidP="004D75A7">
      <w:pPr>
        <w:pStyle w:val="NormalWeb"/>
        <w:spacing w:before="0" w:beforeAutospacing="0" w:after="240" w:afterAutospacing="0" w:line="360" w:lineRule="atLeast"/>
        <w:ind w:left="360" w:right="48"/>
        <w:jc w:val="both"/>
        <w:rPr>
          <w:color w:val="000000"/>
        </w:rPr>
      </w:pPr>
      <w:r>
        <w:rPr>
          <w:color w:val="000000"/>
        </w:rPr>
        <w:t>Others</w:t>
      </w:r>
      <w:r w:rsidR="004D75A7" w:rsidRPr="007B175D">
        <w:rPr>
          <w:color w:val="000000"/>
        </w:rPr>
        <w:t xml:space="preserve"> kinds of data stores can be used, such as files on the file system or large hash tables in memory but data fetching and writing would not be so fast and easy with those types of systems.</w:t>
      </w:r>
    </w:p>
    <w:p w:rsidR="004D75A7" w:rsidRPr="007B175D" w:rsidRDefault="004D75A7" w:rsidP="004D75A7">
      <w:pPr>
        <w:pStyle w:val="Heading2"/>
        <w:spacing w:before="48" w:after="48" w:line="360" w:lineRule="atLeast"/>
        <w:ind w:right="48" w:firstLine="360"/>
        <w:jc w:val="both"/>
        <w:rPr>
          <w:rFonts w:ascii="Times New Roman" w:hAnsi="Times New Roman" w:cs="Times New Roman"/>
          <w:bCs w:val="0"/>
          <w:color w:val="121214"/>
          <w:spacing w:val="-15"/>
        </w:rPr>
      </w:pPr>
      <w:proofErr w:type="spellStart"/>
      <w:r w:rsidRPr="007B175D">
        <w:rPr>
          <w:rFonts w:ascii="Times New Roman" w:hAnsi="Times New Roman" w:cs="Times New Roman"/>
          <w:bCs w:val="0"/>
          <w:color w:val="121214"/>
          <w:spacing w:val="-15"/>
        </w:rPr>
        <w:t>MySQL</w:t>
      </w:r>
      <w:proofErr w:type="spellEnd"/>
      <w:r w:rsidRPr="007B175D">
        <w:rPr>
          <w:rFonts w:ascii="Times New Roman" w:hAnsi="Times New Roman" w:cs="Times New Roman"/>
          <w:bCs w:val="0"/>
          <w:color w:val="121214"/>
          <w:spacing w:val="-15"/>
        </w:rPr>
        <w:t xml:space="preserve"> Database:</w:t>
      </w:r>
    </w:p>
    <w:p w:rsidR="004D75A7" w:rsidRPr="007B175D" w:rsidRDefault="004D75A7" w:rsidP="004D75A7">
      <w:pPr>
        <w:pStyle w:val="NormalWeb"/>
        <w:spacing w:before="0" w:beforeAutospacing="0" w:after="240" w:afterAutospacing="0" w:line="360" w:lineRule="atLeast"/>
        <w:ind w:left="360" w:right="48"/>
        <w:jc w:val="both"/>
        <w:rPr>
          <w:color w:val="000000"/>
        </w:rPr>
      </w:pPr>
      <w:r w:rsidRPr="007B175D">
        <w:rPr>
          <w:color w:val="000000"/>
        </w:rPr>
        <w:t>MySQL is a fast, easy-to-use RDBMS being used for many small and big businesses. MySQL is developed, marketed, and supported by MySQL AB, which is a Swedish company. MySQL is becoming so popular because of many good reasons:</w:t>
      </w:r>
    </w:p>
    <w:p w:rsidR="004D75A7" w:rsidRPr="007B175D" w:rsidRDefault="004D75A7" w:rsidP="004D75A7">
      <w:pPr>
        <w:pStyle w:val="NormalWeb"/>
        <w:numPr>
          <w:ilvl w:val="0"/>
          <w:numId w:val="29"/>
        </w:numPr>
        <w:spacing w:before="0" w:beforeAutospacing="0" w:after="240" w:afterAutospacing="0" w:line="360" w:lineRule="atLeast"/>
        <w:ind w:left="768" w:right="48"/>
        <w:jc w:val="both"/>
        <w:rPr>
          <w:color w:val="000000"/>
        </w:rPr>
      </w:pPr>
      <w:r w:rsidRPr="007B175D">
        <w:rPr>
          <w:color w:val="000000"/>
        </w:rPr>
        <w:t>MySQL is released under an open-source license. So you have nothing to pay to use it.</w:t>
      </w:r>
    </w:p>
    <w:p w:rsidR="004D75A7" w:rsidRPr="007B175D" w:rsidRDefault="004D75A7" w:rsidP="004D75A7">
      <w:pPr>
        <w:pStyle w:val="NormalWeb"/>
        <w:numPr>
          <w:ilvl w:val="0"/>
          <w:numId w:val="29"/>
        </w:numPr>
        <w:spacing w:before="0" w:beforeAutospacing="0" w:after="240" w:afterAutospacing="0" w:line="360" w:lineRule="atLeast"/>
        <w:ind w:left="768" w:right="48"/>
        <w:jc w:val="both"/>
        <w:rPr>
          <w:color w:val="000000"/>
        </w:rPr>
      </w:pPr>
      <w:r w:rsidRPr="007B175D">
        <w:rPr>
          <w:color w:val="000000"/>
        </w:rPr>
        <w:t>MySQL is a very powerful program in its own right. It handles a large subset of the functionality of the most expensive and powerful database packages.</w:t>
      </w:r>
    </w:p>
    <w:p w:rsidR="004D75A7" w:rsidRPr="007B175D" w:rsidRDefault="004D75A7" w:rsidP="004D75A7">
      <w:pPr>
        <w:pStyle w:val="NormalWeb"/>
        <w:numPr>
          <w:ilvl w:val="0"/>
          <w:numId w:val="29"/>
        </w:numPr>
        <w:spacing w:before="0" w:beforeAutospacing="0" w:after="240" w:afterAutospacing="0" w:line="360" w:lineRule="atLeast"/>
        <w:ind w:left="768" w:right="48"/>
        <w:jc w:val="both"/>
        <w:rPr>
          <w:color w:val="000000"/>
        </w:rPr>
      </w:pPr>
      <w:r w:rsidRPr="007B175D">
        <w:rPr>
          <w:color w:val="000000"/>
        </w:rPr>
        <w:lastRenderedPageBreak/>
        <w:t>MySQL uses a standard form of the well-known SQL data language.</w:t>
      </w:r>
    </w:p>
    <w:p w:rsidR="004D75A7" w:rsidRPr="007B175D" w:rsidRDefault="004D75A7" w:rsidP="004D75A7">
      <w:pPr>
        <w:pStyle w:val="NormalWeb"/>
        <w:numPr>
          <w:ilvl w:val="0"/>
          <w:numId w:val="29"/>
        </w:numPr>
        <w:spacing w:before="0" w:beforeAutospacing="0" w:after="240" w:afterAutospacing="0" w:line="360" w:lineRule="atLeast"/>
        <w:ind w:left="768" w:right="48"/>
        <w:jc w:val="both"/>
        <w:rPr>
          <w:color w:val="000000"/>
        </w:rPr>
      </w:pPr>
      <w:r w:rsidRPr="007B175D">
        <w:rPr>
          <w:color w:val="000000"/>
        </w:rPr>
        <w:t>MySQL works on many operating systems and with many languages including PHP, PERL, C, C++, JAVA, etc.</w:t>
      </w:r>
    </w:p>
    <w:p w:rsidR="004D75A7" w:rsidRPr="007B175D" w:rsidRDefault="004D75A7" w:rsidP="004D75A7">
      <w:pPr>
        <w:pStyle w:val="NormalWeb"/>
        <w:numPr>
          <w:ilvl w:val="0"/>
          <w:numId w:val="29"/>
        </w:numPr>
        <w:spacing w:before="0" w:beforeAutospacing="0" w:after="240" w:afterAutospacing="0" w:line="360" w:lineRule="atLeast"/>
        <w:ind w:left="768" w:right="48"/>
        <w:jc w:val="both"/>
        <w:rPr>
          <w:color w:val="000000"/>
        </w:rPr>
      </w:pPr>
      <w:r w:rsidRPr="007B175D">
        <w:rPr>
          <w:color w:val="000000"/>
        </w:rPr>
        <w:t>MySQL works very quickly and works well even with large data sets.</w:t>
      </w:r>
    </w:p>
    <w:p w:rsidR="004D75A7" w:rsidRPr="007B175D" w:rsidRDefault="004D75A7" w:rsidP="004D75A7">
      <w:pPr>
        <w:pStyle w:val="NormalWeb"/>
        <w:numPr>
          <w:ilvl w:val="0"/>
          <w:numId w:val="29"/>
        </w:numPr>
        <w:spacing w:before="0" w:beforeAutospacing="0" w:after="240" w:afterAutospacing="0" w:line="360" w:lineRule="atLeast"/>
        <w:ind w:left="768" w:right="48"/>
        <w:jc w:val="both"/>
        <w:rPr>
          <w:color w:val="000000"/>
        </w:rPr>
      </w:pPr>
      <w:r w:rsidRPr="007B175D">
        <w:rPr>
          <w:color w:val="000000"/>
        </w:rPr>
        <w:t>MySQL is very friendly to PHP, the most appreciated language for web development.</w:t>
      </w:r>
    </w:p>
    <w:p w:rsidR="004D75A7" w:rsidRPr="007B175D" w:rsidRDefault="004D75A7" w:rsidP="004D75A7">
      <w:pPr>
        <w:pStyle w:val="NormalWeb"/>
        <w:numPr>
          <w:ilvl w:val="0"/>
          <w:numId w:val="29"/>
        </w:numPr>
        <w:spacing w:before="0" w:beforeAutospacing="0" w:after="240" w:afterAutospacing="0" w:line="360" w:lineRule="atLeast"/>
        <w:ind w:left="768" w:right="48"/>
        <w:jc w:val="both"/>
        <w:rPr>
          <w:color w:val="000000"/>
        </w:rPr>
      </w:pPr>
      <w:r w:rsidRPr="007B175D">
        <w:rPr>
          <w:color w:val="000000"/>
        </w:rPr>
        <w:t>MySQL supports large databases, up to 50 million rows or more in a table. The default file size limit for a table is 4GB, but you can increase this (if your operating system can handle it) to a theoretical limit of 8 million terabytes (TB).</w:t>
      </w:r>
    </w:p>
    <w:p w:rsidR="004D75A7" w:rsidRPr="007B175D" w:rsidRDefault="004D75A7" w:rsidP="004D75A7">
      <w:pPr>
        <w:pStyle w:val="NormalWeb"/>
        <w:numPr>
          <w:ilvl w:val="0"/>
          <w:numId w:val="29"/>
        </w:numPr>
        <w:spacing w:before="0" w:beforeAutospacing="0" w:after="240" w:afterAutospacing="0" w:line="360" w:lineRule="atLeast"/>
        <w:ind w:left="768" w:right="48"/>
        <w:jc w:val="both"/>
        <w:rPr>
          <w:color w:val="000000"/>
        </w:rPr>
      </w:pPr>
      <w:r w:rsidRPr="007B175D">
        <w:rPr>
          <w:color w:val="000000"/>
        </w:rPr>
        <w:t>MySQL is customizable. The open-source GPL license allows programmers to modify the MySQL software to fit their own specific environments.</w:t>
      </w:r>
    </w:p>
    <w:p w:rsidR="004D75A7" w:rsidRPr="0008235A" w:rsidRDefault="004D75A7" w:rsidP="004D75A7">
      <w:pPr>
        <w:pStyle w:val="Heading2"/>
        <w:spacing w:before="48" w:after="48" w:line="360" w:lineRule="atLeast"/>
        <w:ind w:right="48" w:firstLine="408"/>
        <w:jc w:val="both"/>
        <w:rPr>
          <w:rFonts w:ascii="Times New Roman" w:hAnsi="Times New Roman" w:cs="Times New Roman"/>
          <w:bCs w:val="0"/>
          <w:color w:val="121214"/>
          <w:spacing w:val="-15"/>
        </w:rPr>
      </w:pPr>
      <w:proofErr w:type="gramStart"/>
      <w:r w:rsidRPr="0008235A">
        <w:rPr>
          <w:rFonts w:ascii="Times New Roman" w:hAnsi="Times New Roman" w:cs="Times New Roman"/>
          <w:bCs w:val="0"/>
          <w:color w:val="121214"/>
          <w:spacing w:val="-15"/>
        </w:rPr>
        <w:t xml:space="preserve">Installing </w:t>
      </w:r>
      <w:r w:rsidR="00B17B3F">
        <w:rPr>
          <w:rFonts w:ascii="Times New Roman" w:hAnsi="Times New Roman" w:cs="Times New Roman"/>
          <w:bCs w:val="0"/>
          <w:color w:val="121214"/>
          <w:spacing w:val="-15"/>
        </w:rPr>
        <w:t xml:space="preserve"> </w:t>
      </w:r>
      <w:proofErr w:type="spellStart"/>
      <w:r w:rsidRPr="0008235A">
        <w:rPr>
          <w:rFonts w:ascii="Times New Roman" w:hAnsi="Times New Roman" w:cs="Times New Roman"/>
          <w:bCs w:val="0"/>
          <w:color w:val="121214"/>
          <w:spacing w:val="-15"/>
        </w:rPr>
        <w:t>MySQL</w:t>
      </w:r>
      <w:proofErr w:type="spellEnd"/>
      <w:proofErr w:type="gramEnd"/>
      <w:r w:rsidRPr="0008235A">
        <w:rPr>
          <w:rFonts w:ascii="Times New Roman" w:hAnsi="Times New Roman" w:cs="Times New Roman"/>
          <w:bCs w:val="0"/>
          <w:color w:val="121214"/>
          <w:spacing w:val="-15"/>
        </w:rPr>
        <w:t xml:space="preserve"> on Windows:</w:t>
      </w:r>
    </w:p>
    <w:p w:rsidR="004D75A7" w:rsidRPr="0008235A" w:rsidRDefault="004D75A7" w:rsidP="004D75A7">
      <w:pPr>
        <w:pStyle w:val="NormalWeb"/>
        <w:spacing w:before="0" w:beforeAutospacing="0" w:after="240" w:afterAutospacing="0" w:line="360" w:lineRule="atLeast"/>
        <w:ind w:left="408" w:right="48"/>
        <w:jc w:val="both"/>
        <w:rPr>
          <w:color w:val="000000"/>
        </w:rPr>
      </w:pPr>
      <w:r w:rsidRPr="0008235A">
        <w:rPr>
          <w:color w:val="000000"/>
        </w:rPr>
        <w:t>Default installation on any version of Windows is now much easier than it used to be, as MySQL now comes neatly packaged with an installer. Simply download the installer package, unzip it any</w:t>
      </w:r>
      <w:r w:rsidR="00034D89">
        <w:rPr>
          <w:color w:val="000000"/>
        </w:rPr>
        <w:t>where</w:t>
      </w:r>
      <w:r w:rsidRPr="0008235A">
        <w:rPr>
          <w:color w:val="000000"/>
        </w:rPr>
        <w:t>, and run setup.exe.</w:t>
      </w:r>
    </w:p>
    <w:p w:rsidR="004D75A7" w:rsidRPr="0008235A" w:rsidRDefault="004D75A7" w:rsidP="004D75A7">
      <w:pPr>
        <w:pStyle w:val="NormalWeb"/>
        <w:spacing w:before="0" w:beforeAutospacing="0" w:after="240" w:afterAutospacing="0" w:line="360" w:lineRule="atLeast"/>
        <w:ind w:left="408" w:right="48"/>
        <w:jc w:val="both"/>
        <w:rPr>
          <w:color w:val="000000"/>
        </w:rPr>
      </w:pPr>
      <w:r w:rsidRPr="0008235A">
        <w:rPr>
          <w:color w:val="000000"/>
        </w:rPr>
        <w:t>Default installer setup.exe will walk you through the trivial process and by default will install everything under C:\mysql.</w:t>
      </w:r>
    </w:p>
    <w:p w:rsidR="004D75A7" w:rsidRPr="0008235A" w:rsidRDefault="004D75A7" w:rsidP="004D75A7">
      <w:pPr>
        <w:pStyle w:val="NormalWeb"/>
        <w:spacing w:before="0" w:beforeAutospacing="0" w:after="240" w:afterAutospacing="0" w:line="360" w:lineRule="atLeast"/>
        <w:ind w:left="408" w:right="48"/>
        <w:jc w:val="both"/>
        <w:rPr>
          <w:color w:val="000000"/>
        </w:rPr>
      </w:pPr>
      <w:r w:rsidRPr="0008235A">
        <w:rPr>
          <w:color w:val="000000"/>
        </w:rPr>
        <w:t xml:space="preserve">Test the server by firing it up from the command prompt the first time. Go to the location of the </w:t>
      </w:r>
      <w:proofErr w:type="spellStart"/>
      <w:r w:rsidRPr="0008235A">
        <w:rPr>
          <w:color w:val="000000"/>
        </w:rPr>
        <w:t>mysqld</w:t>
      </w:r>
      <w:proofErr w:type="spellEnd"/>
      <w:r w:rsidRPr="0008235A">
        <w:rPr>
          <w:color w:val="000000"/>
        </w:rPr>
        <w:t xml:space="preserve"> server which is probably C:\mysql\bin, and type:</w:t>
      </w:r>
    </w:p>
    <w:p w:rsidR="004D75A7" w:rsidRPr="0008235A" w:rsidRDefault="004D75A7" w:rsidP="004D75A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imes New Roman" w:hAnsi="Times New Roman" w:cs="Times New Roman"/>
          <w:color w:val="313131"/>
          <w:sz w:val="24"/>
          <w:szCs w:val="24"/>
        </w:rPr>
      </w:pPr>
      <w:r w:rsidRPr="0008235A">
        <w:rPr>
          <w:rStyle w:val="pln"/>
          <w:rFonts w:ascii="Times New Roman" w:eastAsiaTheme="minorEastAsia" w:hAnsi="Times New Roman" w:cs="Times New Roman"/>
          <w:color w:val="313131"/>
          <w:sz w:val="24"/>
          <w:szCs w:val="24"/>
        </w:rPr>
        <w:t>mysqld</w:t>
      </w:r>
      <w:r w:rsidRPr="0008235A">
        <w:rPr>
          <w:rStyle w:val="pun"/>
          <w:rFonts w:ascii="Times New Roman" w:hAnsi="Times New Roman" w:cs="Times New Roman"/>
          <w:color w:val="666600"/>
          <w:sz w:val="24"/>
          <w:szCs w:val="24"/>
        </w:rPr>
        <w:t>.</w:t>
      </w:r>
      <w:r w:rsidRPr="0008235A">
        <w:rPr>
          <w:rStyle w:val="pln"/>
          <w:rFonts w:ascii="Times New Roman" w:eastAsiaTheme="minorEastAsia" w:hAnsi="Times New Roman" w:cs="Times New Roman"/>
          <w:color w:val="313131"/>
          <w:sz w:val="24"/>
          <w:szCs w:val="24"/>
        </w:rPr>
        <w:t xml:space="preserve">exe </w:t>
      </w:r>
      <w:r w:rsidRPr="0008235A">
        <w:rPr>
          <w:rStyle w:val="pun"/>
          <w:rFonts w:ascii="Times New Roman" w:hAnsi="Times New Roman" w:cs="Times New Roman"/>
          <w:color w:val="666600"/>
          <w:sz w:val="24"/>
          <w:szCs w:val="24"/>
        </w:rPr>
        <w:t>--</w:t>
      </w:r>
      <w:r w:rsidRPr="0008235A">
        <w:rPr>
          <w:rStyle w:val="pln"/>
          <w:rFonts w:ascii="Times New Roman" w:eastAsiaTheme="minorEastAsia" w:hAnsi="Times New Roman" w:cs="Times New Roman"/>
          <w:color w:val="313131"/>
          <w:sz w:val="24"/>
          <w:szCs w:val="24"/>
        </w:rPr>
        <w:t>console</w:t>
      </w:r>
    </w:p>
    <w:p w:rsidR="004D75A7" w:rsidRPr="0008235A" w:rsidRDefault="004D75A7" w:rsidP="004D75A7">
      <w:pPr>
        <w:pStyle w:val="NormalWeb"/>
        <w:spacing w:before="0" w:beforeAutospacing="0" w:after="240" w:afterAutospacing="0" w:line="360" w:lineRule="atLeast"/>
        <w:ind w:left="720" w:right="48"/>
        <w:jc w:val="both"/>
        <w:rPr>
          <w:color w:val="000000"/>
        </w:rPr>
      </w:pPr>
      <w:r w:rsidRPr="0008235A">
        <w:rPr>
          <w:b/>
          <w:bCs/>
          <w:color w:val="000000"/>
        </w:rPr>
        <w:t>NOTE:</w:t>
      </w:r>
      <w:r w:rsidRPr="0008235A">
        <w:rPr>
          <w:rStyle w:val="apple-converted-space"/>
          <w:rFonts w:eastAsiaTheme="minorEastAsia"/>
          <w:color w:val="000000"/>
        </w:rPr>
        <w:t> </w:t>
      </w:r>
      <w:r w:rsidRPr="0008235A">
        <w:rPr>
          <w:color w:val="000000"/>
        </w:rPr>
        <w:t>If you are on NT, then you will have to use mysqld-nt.exe instead of mysqld.exe</w:t>
      </w:r>
    </w:p>
    <w:p w:rsidR="004D75A7" w:rsidRPr="0008235A" w:rsidRDefault="004D75A7" w:rsidP="004D75A7">
      <w:pPr>
        <w:pStyle w:val="NormalWeb"/>
        <w:spacing w:before="0" w:beforeAutospacing="0" w:after="240" w:afterAutospacing="0" w:line="360" w:lineRule="atLeast"/>
        <w:ind w:left="720" w:right="48"/>
        <w:jc w:val="both"/>
        <w:rPr>
          <w:color w:val="000000"/>
        </w:rPr>
      </w:pPr>
      <w:r w:rsidRPr="0008235A">
        <w:rPr>
          <w:color w:val="000000"/>
        </w:rPr>
        <w:t xml:space="preserve">If all went well, you will see some messages about startup and </w:t>
      </w:r>
      <w:proofErr w:type="spellStart"/>
      <w:r w:rsidRPr="0008235A">
        <w:rPr>
          <w:color w:val="000000"/>
        </w:rPr>
        <w:t>InnoDB</w:t>
      </w:r>
      <w:proofErr w:type="spellEnd"/>
      <w:r w:rsidRPr="0008235A">
        <w:rPr>
          <w:color w:val="000000"/>
        </w:rPr>
        <w:t xml:space="preserve">. If not, you may have a permissions issue. Make sure that the directory that holds your data is accessible to whatever user (probably </w:t>
      </w:r>
      <w:proofErr w:type="spellStart"/>
      <w:r w:rsidRPr="0008235A">
        <w:rPr>
          <w:color w:val="000000"/>
        </w:rPr>
        <w:t>mysql</w:t>
      </w:r>
      <w:proofErr w:type="spellEnd"/>
      <w:r w:rsidRPr="0008235A">
        <w:rPr>
          <w:color w:val="000000"/>
        </w:rPr>
        <w:t>) the database processes run under.</w:t>
      </w:r>
    </w:p>
    <w:p w:rsidR="004D75A7" w:rsidRPr="00507B9F" w:rsidRDefault="004D75A7" w:rsidP="00507B9F">
      <w:pPr>
        <w:pStyle w:val="NormalWeb"/>
        <w:spacing w:before="0" w:beforeAutospacing="0" w:after="240" w:afterAutospacing="0" w:line="360" w:lineRule="atLeast"/>
        <w:ind w:left="360" w:right="48"/>
        <w:jc w:val="both"/>
        <w:rPr>
          <w:color w:val="000000"/>
        </w:rPr>
      </w:pPr>
      <w:r w:rsidRPr="0008235A">
        <w:rPr>
          <w:color w:val="000000"/>
        </w:rPr>
        <w:t xml:space="preserve">MySQL will not add itself to the start menu, and </w:t>
      </w:r>
      <w:r w:rsidR="003135C6">
        <w:rPr>
          <w:color w:val="000000"/>
        </w:rPr>
        <w:t>there</w:t>
      </w:r>
      <w:r w:rsidRPr="0008235A">
        <w:rPr>
          <w:color w:val="000000"/>
        </w:rPr>
        <w:t xml:space="preserve"> is no particularly nice GUI way to stop the server eit</w:t>
      </w:r>
      <w:r w:rsidR="003135C6">
        <w:rPr>
          <w:color w:val="000000"/>
        </w:rPr>
        <w:t>her</w:t>
      </w:r>
      <w:r w:rsidRPr="0008235A">
        <w:rPr>
          <w:color w:val="000000"/>
        </w:rPr>
        <w:t xml:space="preserve">. </w:t>
      </w:r>
      <w:r w:rsidR="003135C6">
        <w:rPr>
          <w:color w:val="000000"/>
        </w:rPr>
        <w:t>There</w:t>
      </w:r>
      <w:r w:rsidRPr="0008235A">
        <w:rPr>
          <w:color w:val="000000"/>
        </w:rPr>
        <w:t xml:space="preserve">fore, if you tend to start the server by double clicking the </w:t>
      </w:r>
      <w:proofErr w:type="spellStart"/>
      <w:r w:rsidRPr="0008235A">
        <w:rPr>
          <w:color w:val="000000"/>
        </w:rPr>
        <w:t>mysqld</w:t>
      </w:r>
      <w:proofErr w:type="spellEnd"/>
      <w:r w:rsidRPr="0008235A">
        <w:rPr>
          <w:color w:val="000000"/>
        </w:rPr>
        <w:t xml:space="preserve"> executable, you should remember to halt the process by hand by using </w:t>
      </w:r>
      <w:proofErr w:type="spellStart"/>
      <w:r w:rsidRPr="0008235A">
        <w:rPr>
          <w:color w:val="000000"/>
        </w:rPr>
        <w:t>mysqladmin</w:t>
      </w:r>
      <w:proofErr w:type="spellEnd"/>
      <w:r w:rsidRPr="0008235A">
        <w:rPr>
          <w:color w:val="000000"/>
        </w:rPr>
        <w:t xml:space="preserve">, Task List, Task Manager, or </w:t>
      </w:r>
      <w:r w:rsidR="00034D89">
        <w:rPr>
          <w:color w:val="000000"/>
        </w:rPr>
        <w:t>others</w:t>
      </w:r>
      <w:r w:rsidRPr="0008235A">
        <w:rPr>
          <w:color w:val="000000"/>
        </w:rPr>
        <w:t xml:space="preserve"> Windows-specific means.</w:t>
      </w:r>
    </w:p>
    <w:p w:rsidR="004D75A7" w:rsidRPr="00DD212C" w:rsidRDefault="004D75A7" w:rsidP="004D75A7">
      <w:pPr>
        <w:ind w:firstLine="360"/>
        <w:jc w:val="both"/>
        <w:rPr>
          <w:rFonts w:ascii="Times New Roman" w:hAnsi="Times New Roman"/>
          <w:b/>
          <w:sz w:val="24"/>
          <w:szCs w:val="24"/>
        </w:rPr>
      </w:pPr>
      <w:proofErr w:type="gramStart"/>
      <w:r w:rsidRPr="00DD212C">
        <w:rPr>
          <w:rFonts w:ascii="Times New Roman" w:hAnsi="Times New Roman"/>
          <w:b/>
          <w:sz w:val="24"/>
          <w:szCs w:val="24"/>
        </w:rPr>
        <w:lastRenderedPageBreak/>
        <w:t>JavaScript :</w:t>
      </w:r>
      <w:proofErr w:type="gramEnd"/>
      <w:r w:rsidRPr="00DD212C">
        <w:rPr>
          <w:rFonts w:ascii="Times New Roman" w:hAnsi="Times New Roman"/>
          <w:b/>
          <w:sz w:val="24"/>
          <w:szCs w:val="24"/>
        </w:rPr>
        <w:t>-</w:t>
      </w:r>
    </w:p>
    <w:p w:rsidR="004D75A7" w:rsidRPr="001C49F1" w:rsidRDefault="004D75A7" w:rsidP="004D75A7">
      <w:pPr>
        <w:ind w:left="360"/>
        <w:jc w:val="both"/>
        <w:rPr>
          <w:rFonts w:ascii="Times New Roman" w:hAnsi="Times New Roman" w:cs="Times New Roman"/>
          <w:sz w:val="24"/>
          <w:szCs w:val="24"/>
        </w:rPr>
      </w:pPr>
      <w:r w:rsidRPr="001C49F1">
        <w:rPr>
          <w:rFonts w:ascii="Times New Roman" w:hAnsi="Times New Roman" w:cs="Times New Roman"/>
          <w:sz w:val="24"/>
          <w:szCs w:val="24"/>
        </w:rPr>
        <w:t xml:space="preserve">JavaScript is a programming language that can be included on web pages to make them more interactive. You can use it to check or modify the contents of forms, change images, open new windows and write dynamic page content. You can even use it with CSS to make </w:t>
      </w:r>
      <w:proofErr w:type="gramStart"/>
      <w:r w:rsidRPr="001C49F1">
        <w:rPr>
          <w:rFonts w:ascii="Times New Roman" w:hAnsi="Times New Roman" w:cs="Times New Roman"/>
          <w:sz w:val="24"/>
          <w:szCs w:val="24"/>
        </w:rPr>
        <w:t>DHTML(</w:t>
      </w:r>
      <w:proofErr w:type="gramEnd"/>
      <w:r w:rsidRPr="001C49F1">
        <w:rPr>
          <w:rFonts w:ascii="Times New Roman" w:hAnsi="Times New Roman" w:cs="Times New Roman"/>
          <w:sz w:val="24"/>
          <w:szCs w:val="24"/>
        </w:rPr>
        <w:t xml:space="preserve">Dynamic Hyper Text Markup Language). This allows you to make parts of your web pages appear or disappear or move around on the page. </w:t>
      </w:r>
      <w:proofErr w:type="spellStart"/>
      <w:r w:rsidRPr="001C49F1">
        <w:rPr>
          <w:rFonts w:ascii="Times New Roman" w:hAnsi="Times New Roman" w:cs="Times New Roman"/>
          <w:sz w:val="24"/>
          <w:szCs w:val="24"/>
        </w:rPr>
        <w:t>JavaScripts</w:t>
      </w:r>
      <w:proofErr w:type="spellEnd"/>
      <w:r w:rsidRPr="001C49F1">
        <w:rPr>
          <w:rFonts w:ascii="Times New Roman" w:hAnsi="Times New Roman" w:cs="Times New Roman"/>
          <w:sz w:val="24"/>
          <w:szCs w:val="24"/>
        </w:rPr>
        <w:t xml:space="preserve"> only execute on the page’s that are on your browser at any set time. When the employee stops viewing that page, any scripts that were running on it are immediately stopped. The only exceptions are cookies or various client side storage APIs, which can be used by many pages to store and pass information between them, even after the pages have been closed.</w:t>
      </w:r>
    </w:p>
    <w:p w:rsidR="004D75A7" w:rsidRDefault="004D75A7" w:rsidP="004D75A7">
      <w:pPr>
        <w:ind w:left="360"/>
        <w:jc w:val="both"/>
        <w:rPr>
          <w:rFonts w:ascii="Times New Roman" w:hAnsi="Times New Roman" w:cs="Times New Roman"/>
          <w:color w:val="000000"/>
          <w:sz w:val="24"/>
          <w:szCs w:val="24"/>
          <w:shd w:val="clear" w:color="auto" w:fill="FFFFFF"/>
        </w:rPr>
      </w:pPr>
      <w:r w:rsidRPr="0008235A">
        <w:rPr>
          <w:rFonts w:ascii="Times New Roman" w:hAnsi="Times New Roman" w:cs="Times New Roman"/>
          <w:color w:val="000000"/>
          <w:sz w:val="24"/>
          <w:szCs w:val="24"/>
          <w:shd w:val="clear" w:color="auto" w:fill="FFFFFF"/>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4D75A7" w:rsidRPr="0008235A" w:rsidRDefault="004D75A7" w:rsidP="004D75A7">
      <w:pPr>
        <w:pStyle w:val="Heading2"/>
        <w:spacing w:before="48" w:after="48" w:line="360" w:lineRule="atLeast"/>
        <w:ind w:right="48" w:firstLine="360"/>
        <w:rPr>
          <w:rFonts w:ascii="Times New Roman" w:hAnsi="Times New Roman" w:cs="Times New Roman"/>
          <w:bCs w:val="0"/>
          <w:color w:val="121214"/>
          <w:spacing w:val="-15"/>
        </w:rPr>
      </w:pPr>
      <w:r w:rsidRPr="0008235A">
        <w:rPr>
          <w:rFonts w:ascii="Times New Roman" w:hAnsi="Times New Roman" w:cs="Times New Roman"/>
          <w:bCs w:val="0"/>
          <w:color w:val="121214"/>
          <w:spacing w:val="-15"/>
        </w:rPr>
        <w:t xml:space="preserve">What is </w:t>
      </w:r>
      <w:proofErr w:type="gramStart"/>
      <w:r w:rsidRPr="0008235A">
        <w:rPr>
          <w:rFonts w:ascii="Times New Roman" w:hAnsi="Times New Roman" w:cs="Times New Roman"/>
          <w:bCs w:val="0"/>
          <w:color w:val="121214"/>
          <w:spacing w:val="-15"/>
        </w:rPr>
        <w:t>JavaScript ?</w:t>
      </w:r>
      <w:proofErr w:type="gramEnd"/>
    </w:p>
    <w:p w:rsidR="004D75A7" w:rsidRPr="0008235A" w:rsidRDefault="004D75A7" w:rsidP="004D75A7">
      <w:pPr>
        <w:pStyle w:val="NormalWeb"/>
        <w:spacing w:before="0" w:beforeAutospacing="0" w:after="240" w:afterAutospacing="0" w:line="360" w:lineRule="atLeast"/>
        <w:ind w:left="360" w:right="48"/>
        <w:jc w:val="both"/>
        <w:rPr>
          <w:color w:val="000000"/>
        </w:rPr>
      </w:pPr>
      <w:r w:rsidRPr="0008235A">
        <w:rPr>
          <w:color w:val="000000"/>
        </w:rPr>
        <w:t>Java</w:t>
      </w:r>
      <w:r w:rsidR="00F02080">
        <w:rPr>
          <w:color w:val="000000"/>
        </w:rPr>
        <w:t>S</w:t>
      </w:r>
      <w:r w:rsidRPr="0008235A">
        <w:rPr>
          <w:color w:val="000000"/>
        </w:rPr>
        <w:t>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4D75A7" w:rsidRPr="0008235A" w:rsidRDefault="004D75A7" w:rsidP="004D75A7">
      <w:pPr>
        <w:pStyle w:val="NormalWeb"/>
        <w:spacing w:before="0" w:beforeAutospacing="0" w:after="240" w:afterAutospacing="0" w:line="360" w:lineRule="atLeast"/>
        <w:ind w:left="360" w:right="48"/>
        <w:jc w:val="both"/>
        <w:rPr>
          <w:color w:val="000000"/>
        </w:rPr>
      </w:pPr>
      <w:r w:rsidRPr="0008235A">
        <w:rPr>
          <w:color w:val="000000"/>
        </w:rPr>
        <w:t>JavaScript was first known as</w:t>
      </w:r>
      <w:r w:rsidRPr="0008235A">
        <w:rPr>
          <w:rStyle w:val="apple-converted-space"/>
          <w:color w:val="000000"/>
        </w:rPr>
        <w:t> </w:t>
      </w:r>
      <w:proofErr w:type="spellStart"/>
      <w:r w:rsidRPr="0008235A">
        <w:rPr>
          <w:b/>
          <w:bCs/>
          <w:color w:val="000000"/>
        </w:rPr>
        <w:t>LiveScript</w:t>
      </w:r>
      <w:proofErr w:type="spellEnd"/>
      <w:r w:rsidRPr="0008235A">
        <w:rPr>
          <w:b/>
          <w:bCs/>
          <w:color w:val="000000"/>
        </w:rPr>
        <w:t>,</w:t>
      </w:r>
      <w:r w:rsidRPr="0008235A">
        <w:rPr>
          <w:rStyle w:val="apple-converted-space"/>
          <w:color w:val="000000"/>
        </w:rPr>
        <w:t> </w:t>
      </w:r>
      <w:r w:rsidRPr="0008235A">
        <w:rPr>
          <w:color w:val="000000"/>
        </w:rPr>
        <w:t>but Netscape changed its name to JavaScript, possibly because of the excitement being generated by Java. JavaScript made its first appearance in Netscape 2.0 in 1995 with the name</w:t>
      </w:r>
      <w:r w:rsidRPr="0008235A">
        <w:rPr>
          <w:rStyle w:val="apple-converted-space"/>
          <w:color w:val="000000"/>
        </w:rPr>
        <w:t> </w:t>
      </w:r>
      <w:proofErr w:type="spellStart"/>
      <w:r w:rsidRPr="0008235A">
        <w:rPr>
          <w:b/>
          <w:bCs/>
          <w:color w:val="000000"/>
        </w:rPr>
        <w:t>LiveScript</w:t>
      </w:r>
      <w:proofErr w:type="spellEnd"/>
      <w:r w:rsidRPr="0008235A">
        <w:rPr>
          <w:color w:val="000000"/>
        </w:rPr>
        <w:t xml:space="preserve">. The general-purpose core of the language has been embedded in Netscape, Internet Explorer, and </w:t>
      </w:r>
      <w:r w:rsidR="00034D89">
        <w:rPr>
          <w:color w:val="000000"/>
        </w:rPr>
        <w:t>others</w:t>
      </w:r>
      <w:r w:rsidRPr="0008235A">
        <w:rPr>
          <w:color w:val="000000"/>
        </w:rPr>
        <w:t xml:space="preserve"> web browsers.</w:t>
      </w:r>
    </w:p>
    <w:p w:rsidR="004D75A7" w:rsidRPr="0008235A" w:rsidRDefault="004D75A7" w:rsidP="004D75A7">
      <w:pPr>
        <w:pStyle w:val="Heading2"/>
        <w:spacing w:before="48" w:after="48" w:line="360" w:lineRule="atLeast"/>
        <w:ind w:right="48" w:firstLine="360"/>
        <w:jc w:val="both"/>
        <w:rPr>
          <w:rFonts w:ascii="Times New Roman" w:hAnsi="Times New Roman" w:cs="Times New Roman"/>
          <w:bCs w:val="0"/>
          <w:color w:val="121214"/>
          <w:spacing w:val="-15"/>
        </w:rPr>
      </w:pPr>
      <w:r w:rsidRPr="0008235A">
        <w:rPr>
          <w:rFonts w:ascii="Times New Roman" w:hAnsi="Times New Roman" w:cs="Times New Roman"/>
          <w:bCs w:val="0"/>
          <w:color w:val="121214"/>
          <w:spacing w:val="-15"/>
        </w:rPr>
        <w:t>Client-side JavaScript</w:t>
      </w:r>
    </w:p>
    <w:p w:rsidR="004D75A7" w:rsidRPr="0008235A" w:rsidRDefault="004D75A7" w:rsidP="004D75A7">
      <w:pPr>
        <w:pStyle w:val="NormalWeb"/>
        <w:spacing w:before="0" w:beforeAutospacing="0" w:after="240" w:afterAutospacing="0" w:line="360" w:lineRule="atLeast"/>
        <w:ind w:left="360" w:right="48"/>
        <w:jc w:val="both"/>
        <w:rPr>
          <w:color w:val="000000"/>
        </w:rPr>
      </w:pPr>
      <w:r w:rsidRPr="0008235A">
        <w:rPr>
          <w:color w:val="000000"/>
        </w:rPr>
        <w:t>Client-side JavaScript is the most common form of the language. The script should be included in or referenced by an HTML document for the code to be interpreted by the browser.</w:t>
      </w:r>
    </w:p>
    <w:p w:rsidR="004D75A7" w:rsidRPr="0008235A" w:rsidRDefault="004D75A7" w:rsidP="004D75A7">
      <w:pPr>
        <w:pStyle w:val="NormalWeb"/>
        <w:spacing w:before="0" w:beforeAutospacing="0" w:after="240" w:afterAutospacing="0" w:line="360" w:lineRule="atLeast"/>
        <w:ind w:left="360" w:right="48"/>
        <w:jc w:val="both"/>
        <w:rPr>
          <w:color w:val="000000"/>
        </w:rPr>
      </w:pPr>
      <w:r w:rsidRPr="0008235A">
        <w:rPr>
          <w:color w:val="000000"/>
        </w:rPr>
        <w:t>It means that a web page need not be a static HTML, but can include programs that interact with the user, control the browser, and dynamically create HTML content.</w:t>
      </w:r>
    </w:p>
    <w:p w:rsidR="004D75A7" w:rsidRPr="0008235A" w:rsidRDefault="004D75A7" w:rsidP="004D75A7">
      <w:pPr>
        <w:pStyle w:val="NormalWeb"/>
        <w:spacing w:before="0" w:beforeAutospacing="0" w:after="240" w:afterAutospacing="0" w:line="360" w:lineRule="atLeast"/>
        <w:ind w:left="360" w:right="48"/>
        <w:jc w:val="both"/>
        <w:rPr>
          <w:color w:val="000000"/>
        </w:rPr>
      </w:pPr>
      <w:r w:rsidRPr="0008235A">
        <w:rPr>
          <w:color w:val="000000"/>
        </w:rPr>
        <w:t>The JavaScript client-side mechanism provides many advantages over traditional CGI server-side scripts. For example, you might use JavaScript to check if the user has entered a valid e-mail address in a form field.</w:t>
      </w:r>
    </w:p>
    <w:p w:rsidR="004D75A7" w:rsidRPr="0008235A" w:rsidRDefault="004D75A7" w:rsidP="004D75A7">
      <w:pPr>
        <w:pStyle w:val="NormalWeb"/>
        <w:spacing w:before="0" w:beforeAutospacing="0" w:after="240" w:afterAutospacing="0" w:line="360" w:lineRule="atLeast"/>
        <w:ind w:left="360" w:right="48"/>
        <w:jc w:val="both"/>
        <w:rPr>
          <w:color w:val="000000"/>
        </w:rPr>
      </w:pPr>
      <w:r w:rsidRPr="0008235A">
        <w:rPr>
          <w:color w:val="000000"/>
        </w:rPr>
        <w:lastRenderedPageBreak/>
        <w:t>The JavaScript code is executed when the user submits the form, and only if all the entries are valid, they would be submitted to the Web Server.</w:t>
      </w:r>
    </w:p>
    <w:p w:rsidR="004D75A7" w:rsidRPr="0008235A" w:rsidRDefault="004D75A7" w:rsidP="004D75A7">
      <w:pPr>
        <w:pStyle w:val="NormalWeb"/>
        <w:spacing w:before="0" w:beforeAutospacing="0" w:after="240" w:afterAutospacing="0" w:line="360" w:lineRule="atLeast"/>
        <w:ind w:left="360" w:right="48"/>
        <w:jc w:val="both"/>
        <w:rPr>
          <w:color w:val="000000"/>
        </w:rPr>
      </w:pPr>
      <w:r w:rsidRPr="0008235A">
        <w:rPr>
          <w:color w:val="000000"/>
        </w:rPr>
        <w:t xml:space="preserve">JavaScript can be used to trap user-initiated events such as button clicks, link navigation, and </w:t>
      </w:r>
      <w:r w:rsidR="00034D89">
        <w:rPr>
          <w:color w:val="000000"/>
        </w:rPr>
        <w:t>others</w:t>
      </w:r>
      <w:r w:rsidRPr="0008235A">
        <w:rPr>
          <w:color w:val="000000"/>
        </w:rPr>
        <w:t xml:space="preserve"> actions that the user initiates explicitly or implicitly.</w:t>
      </w:r>
    </w:p>
    <w:p w:rsidR="004D75A7" w:rsidRPr="0008235A" w:rsidRDefault="004D75A7" w:rsidP="004D75A7">
      <w:pPr>
        <w:pStyle w:val="Heading2"/>
        <w:spacing w:before="48" w:after="48" w:line="360" w:lineRule="atLeast"/>
        <w:ind w:right="48" w:firstLine="360"/>
        <w:jc w:val="both"/>
        <w:rPr>
          <w:rFonts w:ascii="Times New Roman" w:hAnsi="Times New Roman" w:cs="Times New Roman"/>
          <w:bCs w:val="0"/>
          <w:color w:val="121214"/>
          <w:spacing w:val="-15"/>
        </w:rPr>
      </w:pPr>
      <w:r w:rsidRPr="0008235A">
        <w:rPr>
          <w:rFonts w:ascii="Times New Roman" w:hAnsi="Times New Roman" w:cs="Times New Roman"/>
          <w:bCs w:val="0"/>
          <w:color w:val="121214"/>
          <w:spacing w:val="-15"/>
        </w:rPr>
        <w:t>Advantages of JavaScript</w:t>
      </w:r>
    </w:p>
    <w:p w:rsidR="004D75A7" w:rsidRPr="0008235A" w:rsidRDefault="004D75A7" w:rsidP="004D75A7">
      <w:pPr>
        <w:pStyle w:val="NormalWeb"/>
        <w:spacing w:before="0" w:beforeAutospacing="0" w:after="240" w:afterAutospacing="0" w:line="360" w:lineRule="atLeast"/>
        <w:ind w:left="48" w:right="48" w:firstLine="312"/>
        <w:jc w:val="both"/>
        <w:rPr>
          <w:color w:val="000000"/>
        </w:rPr>
      </w:pPr>
      <w:r w:rsidRPr="0008235A">
        <w:rPr>
          <w:color w:val="000000"/>
        </w:rPr>
        <w:t>The merits of using JavaScript are −</w:t>
      </w:r>
    </w:p>
    <w:p w:rsidR="004D75A7" w:rsidRPr="0008235A" w:rsidRDefault="004D75A7" w:rsidP="004D75A7">
      <w:pPr>
        <w:pStyle w:val="NormalWeb"/>
        <w:numPr>
          <w:ilvl w:val="0"/>
          <w:numId w:val="30"/>
        </w:numPr>
        <w:spacing w:before="0" w:beforeAutospacing="0" w:after="240" w:afterAutospacing="0" w:line="360" w:lineRule="atLeast"/>
        <w:ind w:left="768" w:right="48"/>
        <w:jc w:val="both"/>
        <w:rPr>
          <w:color w:val="000000"/>
        </w:rPr>
      </w:pPr>
      <w:r w:rsidRPr="0008235A">
        <w:rPr>
          <w:b/>
          <w:bCs/>
          <w:color w:val="000000"/>
        </w:rPr>
        <w:t>Less server interaction</w:t>
      </w:r>
      <w:r w:rsidRPr="0008235A">
        <w:rPr>
          <w:rStyle w:val="apple-converted-space"/>
          <w:color w:val="000000"/>
        </w:rPr>
        <w:t> </w:t>
      </w:r>
      <w:r w:rsidRPr="0008235A">
        <w:rPr>
          <w:color w:val="000000"/>
        </w:rPr>
        <w:t xml:space="preserve">− </w:t>
      </w:r>
      <w:proofErr w:type="gramStart"/>
      <w:r w:rsidRPr="0008235A">
        <w:rPr>
          <w:color w:val="000000"/>
        </w:rPr>
        <w:t>You</w:t>
      </w:r>
      <w:proofErr w:type="gramEnd"/>
      <w:r w:rsidRPr="0008235A">
        <w:rPr>
          <w:color w:val="000000"/>
        </w:rPr>
        <w:t xml:space="preserve"> can validate user input before sending the page off to the server. This saves server traffic, which means </w:t>
      </w:r>
      <w:proofErr w:type="gramStart"/>
      <w:r w:rsidRPr="0008235A">
        <w:rPr>
          <w:color w:val="000000"/>
        </w:rPr>
        <w:t>less load</w:t>
      </w:r>
      <w:proofErr w:type="gramEnd"/>
      <w:r w:rsidRPr="0008235A">
        <w:rPr>
          <w:color w:val="000000"/>
        </w:rPr>
        <w:t xml:space="preserve"> on your server.</w:t>
      </w:r>
    </w:p>
    <w:p w:rsidR="004D75A7" w:rsidRPr="0008235A" w:rsidRDefault="004D75A7" w:rsidP="004D75A7">
      <w:pPr>
        <w:pStyle w:val="NormalWeb"/>
        <w:numPr>
          <w:ilvl w:val="0"/>
          <w:numId w:val="30"/>
        </w:numPr>
        <w:spacing w:before="0" w:beforeAutospacing="0" w:after="240" w:afterAutospacing="0" w:line="360" w:lineRule="atLeast"/>
        <w:ind w:left="768" w:right="48"/>
        <w:jc w:val="both"/>
        <w:rPr>
          <w:color w:val="000000"/>
        </w:rPr>
      </w:pPr>
      <w:r w:rsidRPr="0008235A">
        <w:rPr>
          <w:b/>
          <w:bCs/>
          <w:color w:val="000000"/>
        </w:rPr>
        <w:t>Immediate feedback to the visitors</w:t>
      </w:r>
      <w:r w:rsidRPr="0008235A">
        <w:rPr>
          <w:rStyle w:val="apple-converted-space"/>
          <w:color w:val="000000"/>
        </w:rPr>
        <w:t> </w:t>
      </w:r>
      <w:r w:rsidRPr="0008235A">
        <w:rPr>
          <w:color w:val="000000"/>
        </w:rPr>
        <w:t xml:space="preserve">− </w:t>
      </w:r>
      <w:proofErr w:type="gramStart"/>
      <w:r w:rsidRPr="0008235A">
        <w:rPr>
          <w:color w:val="000000"/>
        </w:rPr>
        <w:t>They</w:t>
      </w:r>
      <w:proofErr w:type="gramEnd"/>
      <w:r w:rsidRPr="0008235A">
        <w:rPr>
          <w:color w:val="000000"/>
        </w:rPr>
        <w:t xml:space="preserve"> don't have to wait for a page reload to see if they have forgotten to enter something.</w:t>
      </w:r>
    </w:p>
    <w:p w:rsidR="004D75A7" w:rsidRPr="0008235A" w:rsidRDefault="004D75A7" w:rsidP="004D75A7">
      <w:pPr>
        <w:pStyle w:val="NormalWeb"/>
        <w:numPr>
          <w:ilvl w:val="0"/>
          <w:numId w:val="30"/>
        </w:numPr>
        <w:spacing w:before="0" w:beforeAutospacing="0" w:after="240" w:afterAutospacing="0" w:line="360" w:lineRule="atLeast"/>
        <w:ind w:left="768" w:right="48"/>
        <w:jc w:val="both"/>
        <w:rPr>
          <w:color w:val="000000"/>
        </w:rPr>
      </w:pPr>
      <w:r w:rsidRPr="0008235A">
        <w:rPr>
          <w:b/>
          <w:bCs/>
          <w:color w:val="000000"/>
        </w:rPr>
        <w:t>Increased interactivity</w:t>
      </w:r>
      <w:r w:rsidRPr="0008235A">
        <w:rPr>
          <w:rStyle w:val="apple-converted-space"/>
          <w:color w:val="000000"/>
        </w:rPr>
        <w:t> </w:t>
      </w:r>
      <w:r w:rsidRPr="0008235A">
        <w:rPr>
          <w:color w:val="000000"/>
        </w:rPr>
        <w:t xml:space="preserve">− </w:t>
      </w:r>
      <w:proofErr w:type="gramStart"/>
      <w:r w:rsidRPr="0008235A">
        <w:rPr>
          <w:color w:val="000000"/>
        </w:rPr>
        <w:t>You</w:t>
      </w:r>
      <w:proofErr w:type="gramEnd"/>
      <w:r w:rsidRPr="0008235A">
        <w:rPr>
          <w:color w:val="000000"/>
        </w:rPr>
        <w:t xml:space="preserve"> can create interfaces that react when the user hovers over them with a mouse or activates them via the keyboard.</w:t>
      </w:r>
    </w:p>
    <w:p w:rsidR="004D75A7" w:rsidRPr="0008235A" w:rsidRDefault="004D75A7" w:rsidP="004D75A7">
      <w:pPr>
        <w:pStyle w:val="NormalWeb"/>
        <w:numPr>
          <w:ilvl w:val="0"/>
          <w:numId w:val="30"/>
        </w:numPr>
        <w:spacing w:before="0" w:beforeAutospacing="0" w:after="240" w:afterAutospacing="0" w:line="360" w:lineRule="atLeast"/>
        <w:ind w:left="768" w:right="48"/>
        <w:jc w:val="both"/>
        <w:rPr>
          <w:color w:val="000000"/>
        </w:rPr>
      </w:pPr>
      <w:r w:rsidRPr="0008235A">
        <w:rPr>
          <w:b/>
          <w:bCs/>
          <w:color w:val="000000"/>
        </w:rPr>
        <w:t>Ric</w:t>
      </w:r>
      <w:r w:rsidR="00E0283E">
        <w:rPr>
          <w:b/>
          <w:bCs/>
          <w:color w:val="000000"/>
        </w:rPr>
        <w:t>h</w:t>
      </w:r>
      <w:r w:rsidR="000853B8">
        <w:rPr>
          <w:b/>
          <w:bCs/>
          <w:color w:val="000000"/>
        </w:rPr>
        <w:t>er</w:t>
      </w:r>
      <w:r w:rsidRPr="0008235A">
        <w:rPr>
          <w:b/>
          <w:bCs/>
          <w:color w:val="000000"/>
        </w:rPr>
        <w:t xml:space="preserve"> interfaces</w:t>
      </w:r>
      <w:r w:rsidRPr="0008235A">
        <w:rPr>
          <w:rStyle w:val="apple-converted-space"/>
          <w:color w:val="000000"/>
        </w:rPr>
        <w:t> </w:t>
      </w:r>
      <w:r w:rsidRPr="0008235A">
        <w:rPr>
          <w:color w:val="000000"/>
        </w:rPr>
        <w:t xml:space="preserve">− </w:t>
      </w:r>
      <w:proofErr w:type="gramStart"/>
      <w:r w:rsidRPr="0008235A">
        <w:rPr>
          <w:color w:val="000000"/>
        </w:rPr>
        <w:t>You</w:t>
      </w:r>
      <w:proofErr w:type="gramEnd"/>
      <w:r w:rsidRPr="0008235A">
        <w:rPr>
          <w:color w:val="000000"/>
        </w:rPr>
        <w:t xml:space="preserve"> can use JavaScript to include such items as drag-and-drop components and sliders to give a Rich Interface to your site visitors.</w:t>
      </w:r>
    </w:p>
    <w:p w:rsidR="004D75A7" w:rsidRPr="0008235A" w:rsidRDefault="004D75A7" w:rsidP="004D75A7">
      <w:pPr>
        <w:pStyle w:val="Heading2"/>
        <w:spacing w:before="48" w:after="48" w:line="360" w:lineRule="atLeast"/>
        <w:ind w:right="48" w:firstLine="408"/>
        <w:jc w:val="both"/>
        <w:rPr>
          <w:rFonts w:ascii="Times New Roman" w:hAnsi="Times New Roman" w:cs="Times New Roman"/>
          <w:bCs w:val="0"/>
          <w:color w:val="121214"/>
          <w:spacing w:val="-15"/>
        </w:rPr>
      </w:pPr>
      <w:r w:rsidRPr="0008235A">
        <w:rPr>
          <w:rFonts w:ascii="Times New Roman" w:hAnsi="Times New Roman" w:cs="Times New Roman"/>
          <w:bCs w:val="0"/>
          <w:color w:val="121214"/>
          <w:spacing w:val="-15"/>
        </w:rPr>
        <w:t>Limitations of JavaScript</w:t>
      </w:r>
    </w:p>
    <w:p w:rsidR="004D75A7" w:rsidRPr="0008235A" w:rsidRDefault="004D75A7" w:rsidP="004D75A7">
      <w:pPr>
        <w:pStyle w:val="NormalWeb"/>
        <w:spacing w:before="0" w:beforeAutospacing="0" w:after="240" w:afterAutospacing="0" w:line="360" w:lineRule="atLeast"/>
        <w:ind w:left="408" w:right="48"/>
        <w:jc w:val="both"/>
        <w:rPr>
          <w:color w:val="000000"/>
        </w:rPr>
      </w:pPr>
      <w:r w:rsidRPr="0008235A">
        <w:rPr>
          <w:color w:val="000000"/>
        </w:rPr>
        <w:t>We cannot treat JavaScript as a full-fledged programming language. It lacks the following important features −</w:t>
      </w:r>
    </w:p>
    <w:p w:rsidR="004D75A7" w:rsidRPr="0008235A" w:rsidRDefault="004D75A7" w:rsidP="004D75A7">
      <w:pPr>
        <w:pStyle w:val="NormalWeb"/>
        <w:numPr>
          <w:ilvl w:val="0"/>
          <w:numId w:val="31"/>
        </w:numPr>
        <w:spacing w:before="0" w:beforeAutospacing="0" w:after="240" w:afterAutospacing="0" w:line="360" w:lineRule="atLeast"/>
        <w:ind w:left="768" w:right="48"/>
        <w:jc w:val="both"/>
        <w:rPr>
          <w:color w:val="000000"/>
        </w:rPr>
      </w:pPr>
      <w:r w:rsidRPr="0008235A">
        <w:rPr>
          <w:color w:val="000000"/>
        </w:rPr>
        <w:t>Client-side JavaScript does not allow the reading or writing of files. This has been kept for security reason.</w:t>
      </w:r>
    </w:p>
    <w:p w:rsidR="004D75A7" w:rsidRPr="0008235A" w:rsidRDefault="004D75A7" w:rsidP="004D75A7">
      <w:pPr>
        <w:pStyle w:val="NormalWeb"/>
        <w:numPr>
          <w:ilvl w:val="0"/>
          <w:numId w:val="31"/>
        </w:numPr>
        <w:spacing w:before="0" w:beforeAutospacing="0" w:after="240" w:afterAutospacing="0" w:line="360" w:lineRule="atLeast"/>
        <w:ind w:left="768" w:right="48"/>
        <w:jc w:val="both"/>
        <w:rPr>
          <w:color w:val="000000"/>
        </w:rPr>
      </w:pPr>
      <w:r w:rsidRPr="0008235A">
        <w:rPr>
          <w:color w:val="000000"/>
        </w:rPr>
        <w:t xml:space="preserve">JavaScript cannot be used for networking applications because </w:t>
      </w:r>
      <w:r w:rsidR="003135C6">
        <w:rPr>
          <w:color w:val="000000"/>
        </w:rPr>
        <w:t>there</w:t>
      </w:r>
      <w:r w:rsidRPr="0008235A">
        <w:rPr>
          <w:color w:val="000000"/>
        </w:rPr>
        <w:t xml:space="preserve"> is no such support available.</w:t>
      </w:r>
    </w:p>
    <w:p w:rsidR="004D75A7" w:rsidRPr="0008235A" w:rsidRDefault="004D75A7" w:rsidP="004D75A7">
      <w:pPr>
        <w:pStyle w:val="NormalWeb"/>
        <w:numPr>
          <w:ilvl w:val="0"/>
          <w:numId w:val="31"/>
        </w:numPr>
        <w:spacing w:before="0" w:beforeAutospacing="0" w:after="240" w:afterAutospacing="0" w:line="360" w:lineRule="atLeast"/>
        <w:ind w:left="768" w:right="48"/>
        <w:jc w:val="both"/>
        <w:rPr>
          <w:color w:val="000000"/>
        </w:rPr>
      </w:pPr>
      <w:r w:rsidRPr="0008235A">
        <w:rPr>
          <w:color w:val="000000"/>
        </w:rPr>
        <w:t>JavaScript doesn't have any multithreading or multiprocessor capabilities.</w:t>
      </w:r>
    </w:p>
    <w:p w:rsidR="004D75A7" w:rsidRPr="0008235A" w:rsidRDefault="004D75A7" w:rsidP="004D75A7">
      <w:pPr>
        <w:pStyle w:val="NormalWeb"/>
        <w:spacing w:before="0" w:beforeAutospacing="0" w:after="240" w:afterAutospacing="0" w:line="360" w:lineRule="atLeast"/>
        <w:ind w:left="408" w:right="48"/>
        <w:jc w:val="both"/>
        <w:rPr>
          <w:color w:val="000000"/>
        </w:rPr>
      </w:pPr>
      <w:r w:rsidRPr="0008235A">
        <w:rPr>
          <w:color w:val="000000"/>
        </w:rPr>
        <w:t xml:space="preserve">Once again, JavaScript is a lightweight, interpreted programming language that allows you to build interactivity into </w:t>
      </w:r>
      <w:r w:rsidR="0073154E">
        <w:rPr>
          <w:color w:val="000000"/>
        </w:rPr>
        <w:t>other</w:t>
      </w:r>
      <w:r w:rsidRPr="0008235A">
        <w:rPr>
          <w:color w:val="000000"/>
        </w:rPr>
        <w:t>wise static HTML pages.</w:t>
      </w:r>
    </w:p>
    <w:p w:rsidR="004D75A7" w:rsidRDefault="004D75A7" w:rsidP="00F20FA6">
      <w:pPr>
        <w:ind w:firstLine="360"/>
        <w:jc w:val="both"/>
        <w:rPr>
          <w:rFonts w:ascii="Times New Roman" w:hAnsi="Times New Roman"/>
          <w:b/>
          <w:sz w:val="24"/>
          <w:szCs w:val="24"/>
        </w:rPr>
      </w:pPr>
    </w:p>
    <w:p w:rsidR="00507B9F" w:rsidRDefault="00507B9F" w:rsidP="00F20FA6">
      <w:pPr>
        <w:ind w:firstLine="360"/>
        <w:jc w:val="both"/>
        <w:rPr>
          <w:rFonts w:ascii="Times New Roman" w:hAnsi="Times New Roman"/>
          <w:b/>
          <w:sz w:val="24"/>
          <w:szCs w:val="24"/>
        </w:rPr>
      </w:pPr>
    </w:p>
    <w:p w:rsidR="00507B9F" w:rsidRDefault="00507B9F" w:rsidP="00F20FA6">
      <w:pPr>
        <w:ind w:firstLine="360"/>
        <w:jc w:val="both"/>
        <w:rPr>
          <w:rFonts w:ascii="Times New Roman" w:hAnsi="Times New Roman"/>
          <w:b/>
          <w:sz w:val="24"/>
          <w:szCs w:val="24"/>
        </w:rPr>
      </w:pPr>
    </w:p>
    <w:p w:rsidR="004D75A7" w:rsidRDefault="004D75A7" w:rsidP="00F20FA6">
      <w:pPr>
        <w:ind w:firstLine="360"/>
        <w:jc w:val="both"/>
        <w:rPr>
          <w:rFonts w:ascii="Times New Roman" w:hAnsi="Times New Roman"/>
          <w:b/>
          <w:sz w:val="24"/>
          <w:szCs w:val="24"/>
        </w:rPr>
      </w:pPr>
      <w:proofErr w:type="spellStart"/>
      <w:r>
        <w:rPr>
          <w:rFonts w:ascii="Times New Roman" w:hAnsi="Times New Roman"/>
          <w:b/>
          <w:sz w:val="24"/>
          <w:szCs w:val="24"/>
        </w:rPr>
        <w:lastRenderedPageBreak/>
        <w:t>JavaServer</w:t>
      </w:r>
      <w:proofErr w:type="spellEnd"/>
      <w:r>
        <w:rPr>
          <w:rFonts w:ascii="Times New Roman" w:hAnsi="Times New Roman"/>
          <w:b/>
          <w:sz w:val="24"/>
          <w:szCs w:val="24"/>
        </w:rPr>
        <w:t xml:space="preserve"> </w:t>
      </w:r>
      <w:proofErr w:type="gramStart"/>
      <w:r>
        <w:rPr>
          <w:rFonts w:ascii="Times New Roman" w:hAnsi="Times New Roman"/>
          <w:b/>
          <w:sz w:val="24"/>
          <w:szCs w:val="24"/>
        </w:rPr>
        <w:t>Pages :</w:t>
      </w:r>
      <w:proofErr w:type="gramEnd"/>
    </w:p>
    <w:p w:rsidR="004D75A7" w:rsidRDefault="004D75A7" w:rsidP="004D75A7">
      <w:pPr>
        <w:ind w:left="360"/>
        <w:jc w:val="both"/>
        <w:rPr>
          <w:rFonts w:ascii="Times New Roman" w:hAnsi="Times New Roman" w:cs="Times New Roman"/>
          <w:color w:val="000000"/>
          <w:sz w:val="24"/>
          <w:szCs w:val="24"/>
          <w:shd w:val="clear" w:color="auto" w:fill="FFFFFF"/>
        </w:rPr>
      </w:pPr>
      <w:proofErr w:type="spellStart"/>
      <w:r w:rsidRPr="004D75A7">
        <w:rPr>
          <w:rFonts w:ascii="Times New Roman" w:hAnsi="Times New Roman" w:cs="Times New Roman"/>
          <w:color w:val="000000"/>
          <w:sz w:val="24"/>
          <w:szCs w:val="24"/>
          <w:shd w:val="clear" w:color="auto" w:fill="FFFFFF"/>
        </w:rPr>
        <w:t>JavaServer</w:t>
      </w:r>
      <w:proofErr w:type="spellEnd"/>
      <w:r w:rsidRPr="004D75A7">
        <w:rPr>
          <w:rFonts w:ascii="Times New Roman" w:hAnsi="Times New Roman" w:cs="Times New Roman"/>
          <w:color w:val="000000"/>
          <w:sz w:val="24"/>
          <w:szCs w:val="24"/>
          <w:shd w:val="clear" w:color="auto" w:fill="FFFFFF"/>
        </w:rPr>
        <w:t xml:space="preserve"> Pages (JSP) is a server-side programming technology that enables the creation of dynamic, platform-independent method for building Web-based applications. JSP have access to the entire family of Java APIs, including the JDBC API to access enterprise databases</w:t>
      </w:r>
      <w:r>
        <w:rPr>
          <w:rFonts w:ascii="Times New Roman" w:hAnsi="Times New Roman" w:cs="Times New Roman"/>
          <w:color w:val="000000"/>
          <w:sz w:val="24"/>
          <w:szCs w:val="24"/>
          <w:shd w:val="clear" w:color="auto" w:fill="FFFFFF"/>
        </w:rPr>
        <w:t>.</w:t>
      </w:r>
    </w:p>
    <w:p w:rsidR="004D75A7" w:rsidRPr="004D75A7" w:rsidRDefault="004D75A7" w:rsidP="004D75A7">
      <w:pPr>
        <w:pStyle w:val="NormalWeb"/>
        <w:spacing w:before="0" w:beforeAutospacing="0" w:after="240" w:afterAutospacing="0" w:line="360" w:lineRule="atLeast"/>
        <w:ind w:left="360" w:right="48"/>
        <w:jc w:val="both"/>
        <w:rPr>
          <w:color w:val="000000"/>
        </w:rPr>
      </w:pPr>
      <w:proofErr w:type="spellStart"/>
      <w:r w:rsidRPr="004D75A7">
        <w:rPr>
          <w:color w:val="000000"/>
        </w:rPr>
        <w:t>JavaServer</w:t>
      </w:r>
      <w:proofErr w:type="spellEnd"/>
      <w:r w:rsidRPr="004D75A7">
        <w:rPr>
          <w:color w:val="000000"/>
        </w:rPr>
        <w:t xml:space="preserve"> Pages (JSP) is a technology for developing web pages that support dynamic content which helps developers insert java code in HTML pages by making use of special JSP tags, most of which start with &lt;% and end with %&gt;.</w:t>
      </w:r>
    </w:p>
    <w:p w:rsidR="004D75A7" w:rsidRPr="004D75A7" w:rsidRDefault="004D75A7" w:rsidP="004D75A7">
      <w:pPr>
        <w:pStyle w:val="NormalWeb"/>
        <w:spacing w:before="0" w:beforeAutospacing="0" w:after="240" w:afterAutospacing="0" w:line="360" w:lineRule="atLeast"/>
        <w:ind w:left="360" w:right="48"/>
        <w:jc w:val="both"/>
        <w:rPr>
          <w:color w:val="000000"/>
        </w:rPr>
      </w:pPr>
      <w:r w:rsidRPr="004D75A7">
        <w:rPr>
          <w:color w:val="000000"/>
        </w:rPr>
        <w:t xml:space="preserve">A </w:t>
      </w:r>
      <w:proofErr w:type="spellStart"/>
      <w:r w:rsidRPr="004D75A7">
        <w:rPr>
          <w:color w:val="000000"/>
        </w:rPr>
        <w:t>JavaServer</w:t>
      </w:r>
      <w:proofErr w:type="spellEnd"/>
      <w:r w:rsidRPr="004D75A7">
        <w:rPr>
          <w:color w:val="000000"/>
        </w:rPr>
        <w:t xml:space="preserve"> Pages component is a type of Java </w:t>
      </w:r>
      <w:proofErr w:type="spellStart"/>
      <w:r w:rsidRPr="004D75A7">
        <w:rPr>
          <w:color w:val="000000"/>
        </w:rPr>
        <w:t>servlet</w:t>
      </w:r>
      <w:proofErr w:type="spellEnd"/>
      <w:r w:rsidRPr="004D75A7">
        <w:rPr>
          <w:color w:val="000000"/>
        </w:rPr>
        <w:t xml:space="preserve"> that is designed to fulfill the role of a user interface for a Java web application. Web developers write JSPs as text files that combine HTML or XHTML code, XML elements, and embedded JSP actions and commands.</w:t>
      </w:r>
    </w:p>
    <w:p w:rsidR="004D75A7" w:rsidRPr="004D75A7" w:rsidRDefault="004D75A7" w:rsidP="004D75A7">
      <w:pPr>
        <w:pStyle w:val="NormalWeb"/>
        <w:spacing w:before="0" w:beforeAutospacing="0" w:after="240" w:afterAutospacing="0" w:line="360" w:lineRule="atLeast"/>
        <w:ind w:left="360" w:right="48"/>
        <w:jc w:val="both"/>
        <w:rPr>
          <w:color w:val="000000"/>
        </w:rPr>
      </w:pPr>
      <w:r w:rsidRPr="004D75A7">
        <w:rPr>
          <w:color w:val="000000"/>
        </w:rPr>
        <w:t>Using JSP, you can collect input from users through web page forms, present records from a database or an</w:t>
      </w:r>
      <w:r w:rsidR="00E5778F">
        <w:rPr>
          <w:color w:val="000000"/>
        </w:rPr>
        <w:t xml:space="preserve">other </w:t>
      </w:r>
      <w:r w:rsidRPr="004D75A7">
        <w:rPr>
          <w:color w:val="000000"/>
        </w:rPr>
        <w:t>source, and create web pages dynamically.</w:t>
      </w:r>
    </w:p>
    <w:p w:rsidR="004D75A7" w:rsidRPr="004D75A7" w:rsidRDefault="004D75A7" w:rsidP="004D75A7">
      <w:pPr>
        <w:pStyle w:val="NormalWeb"/>
        <w:spacing w:before="0" w:beforeAutospacing="0" w:after="240" w:afterAutospacing="0" w:line="360" w:lineRule="atLeast"/>
        <w:ind w:left="360" w:right="48"/>
        <w:jc w:val="both"/>
        <w:rPr>
          <w:color w:val="000000"/>
        </w:rPr>
      </w:pPr>
      <w:r w:rsidRPr="004D75A7">
        <w:rPr>
          <w:color w:val="000000"/>
        </w:rPr>
        <w:t>JSP tags can be used for a variety of purposes, such as retrieving information from a database or registering user preferences, accessing JavaBeans components, passing control between pages and sharing information between requests, pages etc.</w:t>
      </w:r>
    </w:p>
    <w:p w:rsidR="004D75A7" w:rsidRPr="004D75A7" w:rsidRDefault="004D75A7" w:rsidP="004D75A7">
      <w:pPr>
        <w:pStyle w:val="Heading2"/>
        <w:spacing w:before="48" w:after="48" w:line="360" w:lineRule="atLeast"/>
        <w:ind w:right="48" w:firstLine="360"/>
        <w:rPr>
          <w:rFonts w:ascii="Times New Roman" w:hAnsi="Times New Roman" w:cs="Times New Roman"/>
          <w:bCs w:val="0"/>
          <w:color w:val="121214"/>
          <w:spacing w:val="-15"/>
        </w:rPr>
      </w:pPr>
      <w:r w:rsidRPr="004D75A7">
        <w:rPr>
          <w:rFonts w:ascii="Times New Roman" w:hAnsi="Times New Roman" w:cs="Times New Roman"/>
          <w:bCs w:val="0"/>
          <w:color w:val="121214"/>
          <w:spacing w:val="-15"/>
        </w:rPr>
        <w:t>Why Use JSP?</w:t>
      </w:r>
    </w:p>
    <w:p w:rsidR="004D75A7" w:rsidRPr="004D75A7" w:rsidRDefault="004D75A7" w:rsidP="004D75A7">
      <w:pPr>
        <w:pStyle w:val="NormalWeb"/>
        <w:spacing w:before="0" w:beforeAutospacing="0" w:after="240" w:afterAutospacing="0" w:line="360" w:lineRule="atLeast"/>
        <w:ind w:left="360" w:right="48"/>
        <w:jc w:val="both"/>
        <w:rPr>
          <w:color w:val="000000"/>
        </w:rPr>
      </w:pPr>
      <w:proofErr w:type="spellStart"/>
      <w:r w:rsidRPr="004D75A7">
        <w:rPr>
          <w:color w:val="000000"/>
        </w:rPr>
        <w:t>JavaServer</w:t>
      </w:r>
      <w:proofErr w:type="spellEnd"/>
      <w:r w:rsidRPr="004D75A7">
        <w:rPr>
          <w:color w:val="000000"/>
        </w:rPr>
        <w:t xml:space="preserve"> Pages often serve the same purpose as programs implemented using the Common Gateway Interface (CGI). But JSP offer several advantages in comparison with the CGI.</w:t>
      </w:r>
    </w:p>
    <w:p w:rsidR="004D75A7" w:rsidRPr="004D75A7" w:rsidRDefault="004D75A7" w:rsidP="004D75A7">
      <w:pPr>
        <w:pStyle w:val="NormalWeb"/>
        <w:numPr>
          <w:ilvl w:val="0"/>
          <w:numId w:val="33"/>
        </w:numPr>
        <w:spacing w:before="0" w:beforeAutospacing="0" w:after="240" w:afterAutospacing="0" w:line="360" w:lineRule="atLeast"/>
        <w:ind w:left="768" w:right="48"/>
        <w:jc w:val="both"/>
        <w:rPr>
          <w:color w:val="000000"/>
        </w:rPr>
      </w:pPr>
      <w:r w:rsidRPr="004D75A7">
        <w:rPr>
          <w:color w:val="000000"/>
        </w:rPr>
        <w:t>Performance is significantly better because JSP allows embedding Dynamic Elements in HTML Pages itself instead of having a separate CGI files.</w:t>
      </w:r>
    </w:p>
    <w:p w:rsidR="004D75A7" w:rsidRPr="004D75A7" w:rsidRDefault="004D75A7" w:rsidP="004D75A7">
      <w:pPr>
        <w:pStyle w:val="NormalWeb"/>
        <w:numPr>
          <w:ilvl w:val="0"/>
          <w:numId w:val="33"/>
        </w:numPr>
        <w:spacing w:before="0" w:beforeAutospacing="0" w:after="240" w:afterAutospacing="0" w:line="360" w:lineRule="atLeast"/>
        <w:ind w:left="768" w:right="48"/>
        <w:jc w:val="both"/>
        <w:rPr>
          <w:color w:val="000000"/>
        </w:rPr>
      </w:pPr>
      <w:r w:rsidRPr="004D75A7">
        <w:rPr>
          <w:color w:val="000000"/>
        </w:rPr>
        <w:t>JSP are always compiled before it's processed by the server unlike CGI/Perl which requires the server to load an interpreter and the target script each time the page is requested.</w:t>
      </w:r>
    </w:p>
    <w:p w:rsidR="004D75A7" w:rsidRPr="004D75A7" w:rsidRDefault="004D75A7" w:rsidP="004D75A7">
      <w:pPr>
        <w:pStyle w:val="NormalWeb"/>
        <w:numPr>
          <w:ilvl w:val="0"/>
          <w:numId w:val="33"/>
        </w:numPr>
        <w:spacing w:before="0" w:beforeAutospacing="0" w:after="240" w:afterAutospacing="0" w:line="360" w:lineRule="atLeast"/>
        <w:ind w:left="768" w:right="48"/>
        <w:jc w:val="both"/>
        <w:rPr>
          <w:color w:val="000000"/>
        </w:rPr>
      </w:pPr>
      <w:proofErr w:type="spellStart"/>
      <w:r w:rsidRPr="004D75A7">
        <w:rPr>
          <w:color w:val="000000"/>
        </w:rPr>
        <w:t>JavaServer</w:t>
      </w:r>
      <w:proofErr w:type="spellEnd"/>
      <w:r w:rsidRPr="004D75A7">
        <w:rPr>
          <w:color w:val="000000"/>
        </w:rPr>
        <w:t xml:space="preserve"> Pages are built on top of the Java </w:t>
      </w:r>
      <w:proofErr w:type="spellStart"/>
      <w:r w:rsidRPr="004D75A7">
        <w:rPr>
          <w:color w:val="000000"/>
        </w:rPr>
        <w:t>Servlets</w:t>
      </w:r>
      <w:proofErr w:type="spellEnd"/>
      <w:r w:rsidRPr="004D75A7">
        <w:rPr>
          <w:color w:val="000000"/>
        </w:rPr>
        <w:t xml:space="preserve"> API, so like </w:t>
      </w:r>
      <w:proofErr w:type="spellStart"/>
      <w:proofErr w:type="gramStart"/>
      <w:r w:rsidRPr="004D75A7">
        <w:rPr>
          <w:color w:val="000000"/>
        </w:rPr>
        <w:t>Servlets</w:t>
      </w:r>
      <w:proofErr w:type="spellEnd"/>
      <w:r w:rsidRPr="004D75A7">
        <w:rPr>
          <w:color w:val="000000"/>
        </w:rPr>
        <w:t>,</w:t>
      </w:r>
      <w:proofErr w:type="gramEnd"/>
      <w:r w:rsidRPr="004D75A7">
        <w:rPr>
          <w:color w:val="000000"/>
        </w:rPr>
        <w:t xml:space="preserve"> JSP also has access to all the powerful Enterprise Java APIs, including JDBC, JNDI, EJB, JAXP etc.</w:t>
      </w:r>
    </w:p>
    <w:p w:rsidR="004D75A7" w:rsidRPr="004D75A7" w:rsidRDefault="004D75A7" w:rsidP="004D75A7">
      <w:pPr>
        <w:pStyle w:val="NormalWeb"/>
        <w:numPr>
          <w:ilvl w:val="0"/>
          <w:numId w:val="33"/>
        </w:numPr>
        <w:spacing w:before="0" w:beforeAutospacing="0" w:after="240" w:afterAutospacing="0" w:line="360" w:lineRule="atLeast"/>
        <w:ind w:left="768" w:right="48"/>
        <w:jc w:val="both"/>
        <w:rPr>
          <w:color w:val="000000"/>
        </w:rPr>
      </w:pPr>
      <w:r w:rsidRPr="004D75A7">
        <w:rPr>
          <w:color w:val="000000"/>
        </w:rPr>
        <w:t xml:space="preserve">JSP pages can be used in combination with </w:t>
      </w:r>
      <w:proofErr w:type="spellStart"/>
      <w:r w:rsidRPr="004D75A7">
        <w:rPr>
          <w:color w:val="000000"/>
        </w:rPr>
        <w:t>servlets</w:t>
      </w:r>
      <w:proofErr w:type="spellEnd"/>
      <w:r w:rsidRPr="004D75A7">
        <w:rPr>
          <w:color w:val="000000"/>
        </w:rPr>
        <w:t xml:space="preserve"> that handle the business logic, the model supported by Java </w:t>
      </w:r>
      <w:proofErr w:type="spellStart"/>
      <w:r w:rsidRPr="004D75A7">
        <w:rPr>
          <w:color w:val="000000"/>
        </w:rPr>
        <w:t>servlet</w:t>
      </w:r>
      <w:proofErr w:type="spellEnd"/>
      <w:r w:rsidRPr="004D75A7">
        <w:rPr>
          <w:color w:val="000000"/>
        </w:rPr>
        <w:t xml:space="preserve"> template engines.</w:t>
      </w:r>
    </w:p>
    <w:p w:rsidR="004D75A7" w:rsidRPr="004D75A7" w:rsidRDefault="004D75A7" w:rsidP="004D75A7">
      <w:pPr>
        <w:pStyle w:val="NormalWeb"/>
        <w:spacing w:before="0" w:beforeAutospacing="0" w:after="240" w:afterAutospacing="0" w:line="360" w:lineRule="atLeast"/>
        <w:ind w:left="408" w:right="48"/>
        <w:jc w:val="both"/>
        <w:rPr>
          <w:color w:val="000000"/>
        </w:rPr>
      </w:pPr>
      <w:r w:rsidRPr="004D75A7">
        <w:rPr>
          <w:color w:val="000000"/>
        </w:rPr>
        <w:lastRenderedPageBreak/>
        <w:t>Finally, JSP is an integral part of Java EE, a complete platform for enterprise class applications. This means that JSP can play a part in the simplest applications to the most complex and demanding.</w:t>
      </w:r>
    </w:p>
    <w:p w:rsidR="004D75A7" w:rsidRPr="004D75A7" w:rsidRDefault="004D75A7" w:rsidP="004D75A7">
      <w:pPr>
        <w:pStyle w:val="Heading2"/>
        <w:spacing w:before="48" w:after="48" w:line="360" w:lineRule="atLeast"/>
        <w:ind w:right="48" w:firstLine="408"/>
        <w:rPr>
          <w:rFonts w:ascii="Times New Roman" w:hAnsi="Times New Roman" w:cs="Times New Roman"/>
          <w:bCs w:val="0"/>
          <w:color w:val="121214"/>
          <w:spacing w:val="-15"/>
        </w:rPr>
      </w:pPr>
      <w:r w:rsidRPr="004D75A7">
        <w:rPr>
          <w:rFonts w:ascii="Times New Roman" w:hAnsi="Times New Roman" w:cs="Times New Roman"/>
          <w:bCs w:val="0"/>
          <w:color w:val="121214"/>
          <w:spacing w:val="-15"/>
        </w:rPr>
        <w:t xml:space="preserve">Advantages of </w:t>
      </w:r>
      <w:proofErr w:type="gramStart"/>
      <w:r w:rsidRPr="004D75A7">
        <w:rPr>
          <w:rFonts w:ascii="Times New Roman" w:hAnsi="Times New Roman" w:cs="Times New Roman"/>
          <w:bCs w:val="0"/>
          <w:color w:val="121214"/>
          <w:spacing w:val="-15"/>
        </w:rPr>
        <w:t>JSP :</w:t>
      </w:r>
      <w:proofErr w:type="gramEnd"/>
    </w:p>
    <w:p w:rsidR="004D75A7" w:rsidRPr="004D75A7" w:rsidRDefault="004D75A7" w:rsidP="004D75A7">
      <w:pPr>
        <w:pStyle w:val="NormalWeb"/>
        <w:spacing w:before="0" w:beforeAutospacing="0" w:after="240" w:afterAutospacing="0" w:line="360" w:lineRule="atLeast"/>
        <w:ind w:left="408" w:right="48"/>
        <w:jc w:val="both"/>
        <w:rPr>
          <w:color w:val="000000"/>
        </w:rPr>
      </w:pPr>
      <w:r w:rsidRPr="004D75A7">
        <w:rPr>
          <w:color w:val="000000"/>
        </w:rPr>
        <w:t xml:space="preserve">Following is the list of </w:t>
      </w:r>
      <w:r w:rsidR="00034D89">
        <w:rPr>
          <w:color w:val="000000"/>
        </w:rPr>
        <w:t>others</w:t>
      </w:r>
      <w:r w:rsidRPr="004D75A7">
        <w:rPr>
          <w:color w:val="000000"/>
        </w:rPr>
        <w:t xml:space="preserve"> advantages of using JSP over </w:t>
      </w:r>
      <w:r w:rsidR="00034D89">
        <w:rPr>
          <w:color w:val="000000"/>
        </w:rPr>
        <w:t>others</w:t>
      </w:r>
      <w:r w:rsidRPr="004D75A7">
        <w:rPr>
          <w:color w:val="000000"/>
        </w:rPr>
        <w:t xml:space="preserve"> technologies:</w:t>
      </w:r>
    </w:p>
    <w:p w:rsidR="004D75A7" w:rsidRPr="004D75A7" w:rsidRDefault="004D75A7" w:rsidP="004D75A7">
      <w:pPr>
        <w:pStyle w:val="NormalWeb"/>
        <w:numPr>
          <w:ilvl w:val="0"/>
          <w:numId w:val="34"/>
        </w:numPr>
        <w:spacing w:before="0" w:beforeAutospacing="0" w:after="240" w:afterAutospacing="0" w:line="360" w:lineRule="atLeast"/>
        <w:ind w:left="768" w:right="48"/>
        <w:jc w:val="both"/>
        <w:rPr>
          <w:color w:val="000000"/>
        </w:rPr>
      </w:pPr>
      <w:proofErr w:type="gramStart"/>
      <w:r w:rsidRPr="004D75A7">
        <w:rPr>
          <w:b/>
          <w:bCs/>
          <w:color w:val="000000"/>
        </w:rPr>
        <w:t>vs</w:t>
      </w:r>
      <w:proofErr w:type="gramEnd"/>
      <w:r w:rsidRPr="004D75A7">
        <w:rPr>
          <w:b/>
          <w:bCs/>
          <w:color w:val="000000"/>
        </w:rPr>
        <w:t>. Active Server Pages (ASP):</w:t>
      </w:r>
      <w:r w:rsidRPr="004D75A7">
        <w:rPr>
          <w:rStyle w:val="apple-converted-space"/>
          <w:color w:val="000000"/>
        </w:rPr>
        <w:t> </w:t>
      </w:r>
      <w:r w:rsidRPr="004D75A7">
        <w:rPr>
          <w:color w:val="000000"/>
        </w:rPr>
        <w:t xml:space="preserve">The advantages of JSP are twofold. First, the dynamic part is written in Java, not Visual Basic or </w:t>
      </w:r>
      <w:r w:rsidR="00034D89">
        <w:rPr>
          <w:color w:val="000000"/>
        </w:rPr>
        <w:t>others</w:t>
      </w:r>
      <w:r w:rsidRPr="004D75A7">
        <w:rPr>
          <w:color w:val="000000"/>
        </w:rPr>
        <w:t xml:space="preserve"> MS specific language, so it is more powerful and easier to use. Second, it is portable to </w:t>
      </w:r>
      <w:r w:rsidR="00034D89">
        <w:rPr>
          <w:color w:val="000000"/>
        </w:rPr>
        <w:t>others</w:t>
      </w:r>
      <w:r w:rsidRPr="004D75A7">
        <w:rPr>
          <w:color w:val="000000"/>
        </w:rPr>
        <w:t xml:space="preserve"> operating systems and non-Microsoft Web servers.</w:t>
      </w:r>
    </w:p>
    <w:p w:rsidR="004D75A7" w:rsidRPr="004D75A7" w:rsidRDefault="004D75A7" w:rsidP="004D75A7">
      <w:pPr>
        <w:pStyle w:val="NormalWeb"/>
        <w:numPr>
          <w:ilvl w:val="0"/>
          <w:numId w:val="34"/>
        </w:numPr>
        <w:spacing w:before="0" w:beforeAutospacing="0" w:after="240" w:afterAutospacing="0" w:line="360" w:lineRule="atLeast"/>
        <w:ind w:left="768" w:right="48"/>
        <w:jc w:val="both"/>
        <w:rPr>
          <w:color w:val="000000"/>
        </w:rPr>
      </w:pPr>
      <w:proofErr w:type="gramStart"/>
      <w:r w:rsidRPr="004D75A7">
        <w:rPr>
          <w:b/>
          <w:bCs/>
          <w:color w:val="000000"/>
        </w:rPr>
        <w:t>vs</w:t>
      </w:r>
      <w:proofErr w:type="gramEnd"/>
      <w:r w:rsidRPr="004D75A7">
        <w:rPr>
          <w:b/>
          <w:bCs/>
          <w:color w:val="000000"/>
        </w:rPr>
        <w:t xml:space="preserve">. Pure </w:t>
      </w:r>
      <w:proofErr w:type="spellStart"/>
      <w:r w:rsidRPr="004D75A7">
        <w:rPr>
          <w:b/>
          <w:bCs/>
          <w:color w:val="000000"/>
        </w:rPr>
        <w:t>Servlets</w:t>
      </w:r>
      <w:proofErr w:type="spellEnd"/>
      <w:r w:rsidRPr="004D75A7">
        <w:rPr>
          <w:b/>
          <w:bCs/>
          <w:color w:val="000000"/>
        </w:rPr>
        <w:t>:</w:t>
      </w:r>
      <w:r w:rsidRPr="004D75A7">
        <w:rPr>
          <w:rStyle w:val="apple-converted-space"/>
          <w:color w:val="000000"/>
        </w:rPr>
        <w:t> </w:t>
      </w:r>
      <w:r w:rsidRPr="004D75A7">
        <w:rPr>
          <w:color w:val="000000"/>
        </w:rPr>
        <w:t xml:space="preserve">It is more convenient to write (and to modify!) regular HTML than to have plenty of </w:t>
      </w:r>
      <w:proofErr w:type="spellStart"/>
      <w:r w:rsidRPr="004D75A7">
        <w:rPr>
          <w:color w:val="000000"/>
        </w:rPr>
        <w:t>println</w:t>
      </w:r>
      <w:proofErr w:type="spellEnd"/>
      <w:r w:rsidRPr="004D75A7">
        <w:rPr>
          <w:color w:val="000000"/>
        </w:rPr>
        <w:t xml:space="preserve"> statements that generate the HTML.</w:t>
      </w:r>
    </w:p>
    <w:p w:rsidR="004D75A7" w:rsidRPr="004D75A7" w:rsidRDefault="004D75A7" w:rsidP="004D75A7">
      <w:pPr>
        <w:pStyle w:val="NormalWeb"/>
        <w:numPr>
          <w:ilvl w:val="0"/>
          <w:numId w:val="34"/>
        </w:numPr>
        <w:spacing w:before="0" w:beforeAutospacing="0" w:after="240" w:afterAutospacing="0" w:line="360" w:lineRule="atLeast"/>
        <w:ind w:left="768" w:right="48"/>
        <w:jc w:val="both"/>
        <w:rPr>
          <w:color w:val="000000"/>
        </w:rPr>
      </w:pPr>
      <w:proofErr w:type="gramStart"/>
      <w:r w:rsidRPr="004D75A7">
        <w:rPr>
          <w:b/>
          <w:bCs/>
          <w:color w:val="000000"/>
        </w:rPr>
        <w:t>vs</w:t>
      </w:r>
      <w:proofErr w:type="gramEnd"/>
      <w:r w:rsidRPr="004D75A7">
        <w:rPr>
          <w:b/>
          <w:bCs/>
          <w:color w:val="000000"/>
        </w:rPr>
        <w:t>. Server-Side Includes (SSI):</w:t>
      </w:r>
      <w:r w:rsidRPr="004D75A7">
        <w:rPr>
          <w:rStyle w:val="apple-converted-space"/>
          <w:color w:val="000000"/>
        </w:rPr>
        <w:t> </w:t>
      </w:r>
      <w:r w:rsidRPr="004D75A7">
        <w:rPr>
          <w:color w:val="000000"/>
        </w:rPr>
        <w:t>SSI is really only intended</w:t>
      </w:r>
      <w:r>
        <w:rPr>
          <w:color w:val="000000"/>
        </w:rPr>
        <w:t xml:space="preserve"> for simple inclusions, not for </w:t>
      </w:r>
      <w:r w:rsidRPr="004D75A7">
        <w:rPr>
          <w:color w:val="000000"/>
        </w:rPr>
        <w:t>"real" programs that use form data, make database connections, and the like.</w:t>
      </w:r>
    </w:p>
    <w:p w:rsidR="004D75A7" w:rsidRPr="004D75A7" w:rsidRDefault="004D75A7" w:rsidP="004D75A7">
      <w:pPr>
        <w:pStyle w:val="NormalWeb"/>
        <w:numPr>
          <w:ilvl w:val="0"/>
          <w:numId w:val="34"/>
        </w:numPr>
        <w:spacing w:before="0" w:beforeAutospacing="0" w:after="240" w:afterAutospacing="0" w:line="360" w:lineRule="atLeast"/>
        <w:ind w:left="768" w:right="48"/>
        <w:jc w:val="both"/>
        <w:rPr>
          <w:color w:val="000000"/>
        </w:rPr>
      </w:pPr>
      <w:proofErr w:type="gramStart"/>
      <w:r w:rsidRPr="004D75A7">
        <w:rPr>
          <w:b/>
          <w:bCs/>
          <w:color w:val="000000"/>
        </w:rPr>
        <w:t>vs</w:t>
      </w:r>
      <w:proofErr w:type="gramEnd"/>
      <w:r w:rsidRPr="004D75A7">
        <w:rPr>
          <w:b/>
          <w:bCs/>
          <w:color w:val="000000"/>
        </w:rPr>
        <w:t>. JavaScript:</w:t>
      </w:r>
      <w:r w:rsidRPr="004D75A7">
        <w:rPr>
          <w:rStyle w:val="apple-converted-space"/>
          <w:color w:val="000000"/>
        </w:rPr>
        <w:t> </w:t>
      </w:r>
      <w:r w:rsidRPr="004D75A7">
        <w:rPr>
          <w:color w:val="000000"/>
        </w:rPr>
        <w:t>JavaScript can generate HTML dynamically on the client but can hardly interact with the web server to perform complex tasks like database access and image processing etc.</w:t>
      </w:r>
    </w:p>
    <w:p w:rsidR="004D75A7" w:rsidRPr="004D75A7" w:rsidRDefault="004D75A7" w:rsidP="004D75A7">
      <w:pPr>
        <w:pStyle w:val="NormalWeb"/>
        <w:numPr>
          <w:ilvl w:val="0"/>
          <w:numId w:val="34"/>
        </w:numPr>
        <w:spacing w:before="0" w:beforeAutospacing="0" w:after="240" w:afterAutospacing="0" w:line="360" w:lineRule="atLeast"/>
        <w:ind w:left="768" w:right="48"/>
        <w:jc w:val="both"/>
        <w:rPr>
          <w:color w:val="000000"/>
        </w:rPr>
      </w:pPr>
      <w:proofErr w:type="gramStart"/>
      <w:r w:rsidRPr="004D75A7">
        <w:rPr>
          <w:b/>
          <w:bCs/>
          <w:color w:val="000000"/>
        </w:rPr>
        <w:t>vs</w:t>
      </w:r>
      <w:proofErr w:type="gramEnd"/>
      <w:r w:rsidRPr="004D75A7">
        <w:rPr>
          <w:b/>
          <w:bCs/>
          <w:color w:val="000000"/>
        </w:rPr>
        <w:t>. Static HTML:</w:t>
      </w:r>
      <w:r w:rsidRPr="004D75A7">
        <w:rPr>
          <w:rStyle w:val="apple-converted-space"/>
          <w:color w:val="000000"/>
        </w:rPr>
        <w:t> </w:t>
      </w:r>
      <w:r w:rsidRPr="004D75A7">
        <w:rPr>
          <w:color w:val="000000"/>
        </w:rPr>
        <w:t>Regular HTML, of course, cannot contain dynamic information.</w:t>
      </w:r>
    </w:p>
    <w:p w:rsidR="004D75A7" w:rsidRPr="00611697" w:rsidRDefault="004D75A7" w:rsidP="00611697">
      <w:pPr>
        <w:pStyle w:val="NormalWeb"/>
        <w:spacing w:before="0" w:beforeAutospacing="0" w:after="240" w:afterAutospacing="0" w:line="360" w:lineRule="atLeast"/>
        <w:ind w:left="408" w:right="48"/>
        <w:jc w:val="both"/>
        <w:rPr>
          <w:color w:val="000000"/>
        </w:rPr>
      </w:pPr>
      <w:r w:rsidRPr="00611697">
        <w:rPr>
          <w:color w:val="000000"/>
        </w:rPr>
        <w:t xml:space="preserve">A JSP life cycle can be defined as the entire process from its creation till the destruction which is similar to a </w:t>
      </w:r>
      <w:proofErr w:type="spellStart"/>
      <w:r w:rsidRPr="00611697">
        <w:rPr>
          <w:color w:val="000000"/>
        </w:rPr>
        <w:t>servlet</w:t>
      </w:r>
      <w:proofErr w:type="spellEnd"/>
      <w:r w:rsidRPr="00611697">
        <w:rPr>
          <w:color w:val="000000"/>
        </w:rPr>
        <w:t xml:space="preserve"> life cycle with an additional step which is required to compile a JSP into </w:t>
      </w:r>
      <w:proofErr w:type="spellStart"/>
      <w:r w:rsidRPr="00611697">
        <w:rPr>
          <w:color w:val="000000"/>
        </w:rPr>
        <w:t>servlet</w:t>
      </w:r>
      <w:proofErr w:type="spellEnd"/>
      <w:r w:rsidRPr="00611697">
        <w:rPr>
          <w:color w:val="000000"/>
        </w:rPr>
        <w:t>.</w:t>
      </w:r>
    </w:p>
    <w:p w:rsidR="004D75A7" w:rsidRPr="00611697" w:rsidRDefault="004D75A7" w:rsidP="00611697">
      <w:pPr>
        <w:pStyle w:val="NormalWeb"/>
        <w:spacing w:before="0" w:beforeAutospacing="0" w:after="240" w:afterAutospacing="0" w:line="360" w:lineRule="atLeast"/>
        <w:ind w:left="48" w:right="48" w:firstLine="360"/>
        <w:jc w:val="both"/>
        <w:rPr>
          <w:color w:val="000000"/>
        </w:rPr>
      </w:pPr>
      <w:r w:rsidRPr="00611697">
        <w:rPr>
          <w:color w:val="000000"/>
        </w:rPr>
        <w:t>The following are the paths followed by a JSP</w:t>
      </w:r>
    </w:p>
    <w:p w:rsidR="004D75A7" w:rsidRPr="00611697" w:rsidRDefault="004D75A7" w:rsidP="004D75A7">
      <w:pPr>
        <w:pStyle w:val="NormalWeb"/>
        <w:numPr>
          <w:ilvl w:val="0"/>
          <w:numId w:val="35"/>
        </w:numPr>
        <w:spacing w:before="0" w:beforeAutospacing="0" w:after="240" w:afterAutospacing="0" w:line="360" w:lineRule="atLeast"/>
        <w:ind w:left="768" w:right="48"/>
        <w:jc w:val="both"/>
        <w:rPr>
          <w:color w:val="000000"/>
        </w:rPr>
      </w:pPr>
      <w:r w:rsidRPr="00611697">
        <w:rPr>
          <w:color w:val="000000"/>
        </w:rPr>
        <w:t>Compilation</w:t>
      </w:r>
    </w:p>
    <w:p w:rsidR="004D75A7" w:rsidRPr="00611697" w:rsidRDefault="004D75A7" w:rsidP="004D75A7">
      <w:pPr>
        <w:pStyle w:val="NormalWeb"/>
        <w:numPr>
          <w:ilvl w:val="0"/>
          <w:numId w:val="35"/>
        </w:numPr>
        <w:spacing w:before="0" w:beforeAutospacing="0" w:after="240" w:afterAutospacing="0" w:line="360" w:lineRule="atLeast"/>
        <w:ind w:left="768" w:right="48"/>
        <w:jc w:val="both"/>
        <w:rPr>
          <w:color w:val="000000"/>
        </w:rPr>
      </w:pPr>
      <w:r w:rsidRPr="00611697">
        <w:rPr>
          <w:color w:val="000000"/>
        </w:rPr>
        <w:t>Initialization</w:t>
      </w:r>
    </w:p>
    <w:p w:rsidR="004D75A7" w:rsidRPr="00611697" w:rsidRDefault="004D75A7" w:rsidP="004D75A7">
      <w:pPr>
        <w:pStyle w:val="NormalWeb"/>
        <w:numPr>
          <w:ilvl w:val="0"/>
          <w:numId w:val="35"/>
        </w:numPr>
        <w:spacing w:before="0" w:beforeAutospacing="0" w:after="240" w:afterAutospacing="0" w:line="360" w:lineRule="atLeast"/>
        <w:ind w:left="768" w:right="48"/>
        <w:jc w:val="both"/>
        <w:rPr>
          <w:color w:val="000000"/>
        </w:rPr>
      </w:pPr>
      <w:r w:rsidRPr="00611697">
        <w:rPr>
          <w:color w:val="000000"/>
        </w:rPr>
        <w:t>Execution</w:t>
      </w:r>
    </w:p>
    <w:p w:rsidR="004D75A7" w:rsidRPr="00611697" w:rsidRDefault="004D75A7" w:rsidP="004D75A7">
      <w:pPr>
        <w:pStyle w:val="NormalWeb"/>
        <w:numPr>
          <w:ilvl w:val="0"/>
          <w:numId w:val="35"/>
        </w:numPr>
        <w:spacing w:before="0" w:beforeAutospacing="0" w:after="240" w:afterAutospacing="0" w:line="360" w:lineRule="atLeast"/>
        <w:ind w:left="768" w:right="48"/>
        <w:jc w:val="both"/>
        <w:rPr>
          <w:color w:val="000000"/>
        </w:rPr>
      </w:pPr>
      <w:r w:rsidRPr="00611697">
        <w:rPr>
          <w:color w:val="000000"/>
        </w:rPr>
        <w:t>Cleanup</w:t>
      </w:r>
    </w:p>
    <w:p w:rsidR="004D75A7" w:rsidRPr="00611697" w:rsidRDefault="004D75A7" w:rsidP="00611697">
      <w:pPr>
        <w:pStyle w:val="NormalWeb"/>
        <w:spacing w:before="0" w:beforeAutospacing="0" w:after="240" w:afterAutospacing="0" w:line="360" w:lineRule="atLeast"/>
        <w:ind w:left="408" w:right="48"/>
        <w:jc w:val="both"/>
        <w:rPr>
          <w:color w:val="000000"/>
        </w:rPr>
      </w:pPr>
      <w:r w:rsidRPr="00611697">
        <w:rPr>
          <w:color w:val="000000"/>
        </w:rPr>
        <w:t xml:space="preserve">The four major phases of JSP life cycle are very similar to </w:t>
      </w:r>
      <w:proofErr w:type="spellStart"/>
      <w:r w:rsidRPr="00611697">
        <w:rPr>
          <w:color w:val="000000"/>
        </w:rPr>
        <w:t>Servlet</w:t>
      </w:r>
      <w:proofErr w:type="spellEnd"/>
      <w:r w:rsidRPr="00611697">
        <w:rPr>
          <w:color w:val="000000"/>
        </w:rPr>
        <w:t xml:space="preserve"> Life Cycle and they are as follows:</w:t>
      </w:r>
    </w:p>
    <w:p w:rsidR="004D75A7" w:rsidRPr="00611697" w:rsidRDefault="004D75A7" w:rsidP="004D75A7">
      <w:pPr>
        <w:jc w:val="center"/>
        <w:rPr>
          <w:rFonts w:ascii="Times New Roman" w:hAnsi="Times New Roman" w:cs="Times New Roman"/>
          <w:color w:val="313131"/>
          <w:sz w:val="24"/>
          <w:szCs w:val="24"/>
        </w:rPr>
      </w:pPr>
      <w:r w:rsidRPr="00611697">
        <w:rPr>
          <w:rFonts w:ascii="Times New Roman" w:hAnsi="Times New Roman" w:cs="Times New Roman"/>
          <w:noProof/>
          <w:color w:val="313131"/>
          <w:sz w:val="24"/>
          <w:szCs w:val="24"/>
        </w:rPr>
        <w:lastRenderedPageBreak/>
        <w:drawing>
          <wp:inline distT="0" distB="0" distL="0" distR="0">
            <wp:extent cx="4381500" cy="3200400"/>
            <wp:effectExtent l="19050" t="0" r="0" b="0"/>
            <wp:docPr id="1" name="Picture 1"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8" cstate="print"/>
                    <a:srcRect/>
                    <a:stretch>
                      <a:fillRect/>
                    </a:stretch>
                  </pic:blipFill>
                  <pic:spPr bwMode="auto">
                    <a:xfrm>
                      <a:off x="0" y="0"/>
                      <a:ext cx="4381500" cy="3200400"/>
                    </a:xfrm>
                    <a:prstGeom prst="rect">
                      <a:avLst/>
                    </a:prstGeom>
                    <a:noFill/>
                    <a:ln w="9525">
                      <a:noFill/>
                      <a:miter lim="800000"/>
                      <a:headEnd/>
                      <a:tailEnd/>
                    </a:ln>
                  </pic:spPr>
                </pic:pic>
              </a:graphicData>
            </a:graphic>
          </wp:inline>
        </w:drawing>
      </w:r>
    </w:p>
    <w:p w:rsidR="004D75A7" w:rsidRPr="00611697" w:rsidRDefault="004D75A7" w:rsidP="00611697">
      <w:pPr>
        <w:pStyle w:val="Heading2"/>
        <w:spacing w:before="48" w:after="48" w:line="360" w:lineRule="atLeast"/>
        <w:ind w:right="48" w:firstLine="408"/>
        <w:rPr>
          <w:rFonts w:ascii="Times New Roman" w:hAnsi="Times New Roman" w:cs="Times New Roman"/>
          <w:bCs w:val="0"/>
          <w:color w:val="121214"/>
          <w:spacing w:val="-15"/>
        </w:rPr>
      </w:pPr>
      <w:r w:rsidRPr="00611697">
        <w:rPr>
          <w:rFonts w:ascii="Times New Roman" w:hAnsi="Times New Roman" w:cs="Times New Roman"/>
          <w:bCs w:val="0"/>
          <w:color w:val="121214"/>
          <w:spacing w:val="-15"/>
        </w:rPr>
        <w:t xml:space="preserve">JSP </w:t>
      </w:r>
      <w:proofErr w:type="gramStart"/>
      <w:r w:rsidRPr="00611697">
        <w:rPr>
          <w:rFonts w:ascii="Times New Roman" w:hAnsi="Times New Roman" w:cs="Times New Roman"/>
          <w:bCs w:val="0"/>
          <w:color w:val="121214"/>
          <w:spacing w:val="-15"/>
        </w:rPr>
        <w:t>Compilation</w:t>
      </w:r>
      <w:r w:rsidR="00611697">
        <w:rPr>
          <w:rFonts w:ascii="Times New Roman" w:hAnsi="Times New Roman" w:cs="Times New Roman"/>
          <w:bCs w:val="0"/>
          <w:color w:val="121214"/>
          <w:spacing w:val="-15"/>
        </w:rPr>
        <w:t xml:space="preserve"> </w:t>
      </w:r>
      <w:r w:rsidRPr="00611697">
        <w:rPr>
          <w:rFonts w:ascii="Times New Roman" w:hAnsi="Times New Roman" w:cs="Times New Roman"/>
          <w:bCs w:val="0"/>
          <w:color w:val="121214"/>
          <w:spacing w:val="-15"/>
        </w:rPr>
        <w:t>:</w:t>
      </w:r>
      <w:proofErr w:type="gramEnd"/>
    </w:p>
    <w:p w:rsidR="004D75A7" w:rsidRPr="00611697" w:rsidRDefault="004D75A7" w:rsidP="00611697">
      <w:pPr>
        <w:pStyle w:val="NormalWeb"/>
        <w:spacing w:before="0" w:beforeAutospacing="0" w:after="240" w:afterAutospacing="0" w:line="360" w:lineRule="atLeast"/>
        <w:ind w:left="408" w:right="48"/>
        <w:jc w:val="both"/>
        <w:rPr>
          <w:color w:val="000000"/>
        </w:rPr>
      </w:pPr>
      <w:r w:rsidRPr="00611697">
        <w:rPr>
          <w:color w:val="000000"/>
        </w:rPr>
        <w:t xml:space="preserve">When a browser asks for a JSP, the JSP engine first checks to see </w:t>
      </w:r>
      <w:proofErr w:type="spellStart"/>
      <w:r w:rsidRPr="00611697">
        <w:rPr>
          <w:color w:val="000000"/>
        </w:rPr>
        <w:t>whet</w:t>
      </w:r>
      <w:r w:rsidR="00E0283E">
        <w:rPr>
          <w:color w:val="000000"/>
        </w:rPr>
        <w:t>his</w:t>
      </w:r>
      <w:proofErr w:type="spellEnd"/>
      <w:r w:rsidRPr="00611697">
        <w:rPr>
          <w:color w:val="000000"/>
        </w:rPr>
        <w:t xml:space="preserve"> it needs to compile the page. If the page has never been compiled, or if the JSP has been modified since it was last compiled, the JSP engine compiles the page.</w:t>
      </w:r>
    </w:p>
    <w:p w:rsidR="004D75A7" w:rsidRPr="00611697" w:rsidRDefault="004D75A7" w:rsidP="00611697">
      <w:pPr>
        <w:pStyle w:val="NormalWeb"/>
        <w:spacing w:before="0" w:beforeAutospacing="0" w:after="240" w:afterAutospacing="0" w:line="360" w:lineRule="atLeast"/>
        <w:ind w:left="48" w:right="48" w:firstLine="360"/>
        <w:jc w:val="both"/>
        <w:rPr>
          <w:color w:val="000000"/>
        </w:rPr>
      </w:pPr>
      <w:r w:rsidRPr="00611697">
        <w:rPr>
          <w:color w:val="000000"/>
        </w:rPr>
        <w:t>The compilation process involves three steps:</w:t>
      </w:r>
    </w:p>
    <w:p w:rsidR="004D75A7" w:rsidRPr="00611697" w:rsidRDefault="004D75A7" w:rsidP="004D75A7">
      <w:pPr>
        <w:pStyle w:val="NormalWeb"/>
        <w:numPr>
          <w:ilvl w:val="0"/>
          <w:numId w:val="36"/>
        </w:numPr>
        <w:spacing w:before="0" w:beforeAutospacing="0" w:after="240" w:afterAutospacing="0" w:line="360" w:lineRule="atLeast"/>
        <w:ind w:left="768" w:right="48"/>
        <w:jc w:val="both"/>
        <w:rPr>
          <w:color w:val="000000"/>
        </w:rPr>
      </w:pPr>
      <w:r w:rsidRPr="00611697">
        <w:rPr>
          <w:color w:val="000000"/>
        </w:rPr>
        <w:t>Parsing the JSP.</w:t>
      </w:r>
    </w:p>
    <w:p w:rsidR="004D75A7" w:rsidRPr="00611697" w:rsidRDefault="004D75A7" w:rsidP="004D75A7">
      <w:pPr>
        <w:pStyle w:val="NormalWeb"/>
        <w:numPr>
          <w:ilvl w:val="0"/>
          <w:numId w:val="36"/>
        </w:numPr>
        <w:spacing w:before="0" w:beforeAutospacing="0" w:after="240" w:afterAutospacing="0" w:line="360" w:lineRule="atLeast"/>
        <w:ind w:left="768" w:right="48"/>
        <w:jc w:val="both"/>
        <w:rPr>
          <w:color w:val="000000"/>
        </w:rPr>
      </w:pPr>
      <w:r w:rsidRPr="00611697">
        <w:rPr>
          <w:color w:val="000000"/>
        </w:rPr>
        <w:t xml:space="preserve">Turning the JSP into a </w:t>
      </w:r>
      <w:proofErr w:type="spellStart"/>
      <w:r w:rsidRPr="00611697">
        <w:rPr>
          <w:color w:val="000000"/>
        </w:rPr>
        <w:t>servlet</w:t>
      </w:r>
      <w:proofErr w:type="spellEnd"/>
      <w:r w:rsidRPr="00611697">
        <w:rPr>
          <w:color w:val="000000"/>
        </w:rPr>
        <w:t>.</w:t>
      </w:r>
    </w:p>
    <w:p w:rsidR="004D75A7" w:rsidRDefault="004D75A7" w:rsidP="004D75A7">
      <w:pPr>
        <w:pStyle w:val="NormalWeb"/>
        <w:numPr>
          <w:ilvl w:val="0"/>
          <w:numId w:val="36"/>
        </w:numPr>
        <w:spacing w:before="0" w:beforeAutospacing="0" w:after="240" w:afterAutospacing="0" w:line="360" w:lineRule="atLeast"/>
        <w:ind w:left="768" w:right="48"/>
        <w:jc w:val="both"/>
        <w:rPr>
          <w:color w:val="000000"/>
        </w:rPr>
      </w:pPr>
      <w:r w:rsidRPr="00611697">
        <w:rPr>
          <w:color w:val="000000"/>
        </w:rPr>
        <w:t xml:space="preserve">Compiling the </w:t>
      </w:r>
      <w:proofErr w:type="spellStart"/>
      <w:r w:rsidRPr="00611697">
        <w:rPr>
          <w:color w:val="000000"/>
        </w:rPr>
        <w:t>servlet</w:t>
      </w:r>
      <w:proofErr w:type="spellEnd"/>
      <w:r w:rsidRPr="00611697">
        <w:rPr>
          <w:color w:val="000000"/>
        </w:rPr>
        <w:t>.</w:t>
      </w:r>
    </w:p>
    <w:p w:rsidR="00611697" w:rsidRPr="00611697" w:rsidRDefault="00611697" w:rsidP="00611697">
      <w:pPr>
        <w:pStyle w:val="Heading2"/>
        <w:spacing w:before="48" w:after="48" w:line="360" w:lineRule="atLeast"/>
        <w:ind w:right="48" w:firstLine="408"/>
        <w:rPr>
          <w:rFonts w:ascii="Times New Roman" w:hAnsi="Times New Roman" w:cs="Times New Roman"/>
          <w:bCs w:val="0"/>
          <w:color w:val="121214"/>
          <w:spacing w:val="-15"/>
        </w:rPr>
      </w:pPr>
      <w:r w:rsidRPr="00611697">
        <w:rPr>
          <w:rFonts w:ascii="Times New Roman" w:hAnsi="Times New Roman" w:cs="Times New Roman"/>
          <w:bCs w:val="0"/>
          <w:color w:val="121214"/>
          <w:spacing w:val="-15"/>
        </w:rPr>
        <w:t xml:space="preserve">JSP </w:t>
      </w:r>
      <w:proofErr w:type="gramStart"/>
      <w:r w:rsidRPr="00611697">
        <w:rPr>
          <w:rFonts w:ascii="Times New Roman" w:hAnsi="Times New Roman" w:cs="Times New Roman"/>
          <w:bCs w:val="0"/>
          <w:color w:val="121214"/>
          <w:spacing w:val="-15"/>
        </w:rPr>
        <w:t>Execution</w:t>
      </w:r>
      <w:r>
        <w:rPr>
          <w:rFonts w:ascii="Times New Roman" w:hAnsi="Times New Roman" w:cs="Times New Roman"/>
          <w:bCs w:val="0"/>
          <w:color w:val="121214"/>
          <w:spacing w:val="-15"/>
        </w:rPr>
        <w:t xml:space="preserve"> </w:t>
      </w:r>
      <w:r w:rsidRPr="00611697">
        <w:rPr>
          <w:rFonts w:ascii="Times New Roman" w:hAnsi="Times New Roman" w:cs="Times New Roman"/>
          <w:bCs w:val="0"/>
          <w:color w:val="121214"/>
          <w:spacing w:val="-15"/>
        </w:rPr>
        <w:t>:</w:t>
      </w:r>
      <w:proofErr w:type="gramEnd"/>
    </w:p>
    <w:p w:rsidR="00611697" w:rsidRPr="00611697" w:rsidRDefault="00611697" w:rsidP="00611697">
      <w:pPr>
        <w:pStyle w:val="NormalWeb"/>
        <w:spacing w:before="0" w:beforeAutospacing="0" w:after="240" w:afterAutospacing="0" w:line="360" w:lineRule="atLeast"/>
        <w:ind w:left="408" w:right="48"/>
        <w:jc w:val="both"/>
        <w:rPr>
          <w:color w:val="000000"/>
        </w:rPr>
      </w:pPr>
      <w:r w:rsidRPr="00611697">
        <w:rPr>
          <w:color w:val="000000"/>
        </w:rPr>
        <w:t>This phase of the JSP life cycle represents all interactions with requests until the JSP is destroyed.</w:t>
      </w:r>
    </w:p>
    <w:p w:rsidR="00611697" w:rsidRPr="00611697" w:rsidRDefault="00611697" w:rsidP="00611697">
      <w:pPr>
        <w:pStyle w:val="NormalWeb"/>
        <w:spacing w:before="0" w:beforeAutospacing="0" w:after="240" w:afterAutospacing="0" w:line="360" w:lineRule="atLeast"/>
        <w:ind w:left="408" w:right="48"/>
        <w:jc w:val="both"/>
        <w:rPr>
          <w:color w:val="000000"/>
        </w:rPr>
      </w:pPr>
      <w:r w:rsidRPr="00611697">
        <w:rPr>
          <w:color w:val="000000"/>
        </w:rPr>
        <w:t>Whenever a browser requests a JSP and the page has been loaded and initialized, the JSP engine invokes the</w:t>
      </w:r>
      <w:r w:rsidRPr="00611697">
        <w:rPr>
          <w:rStyle w:val="apple-converted-space"/>
          <w:color w:val="000000"/>
        </w:rPr>
        <w:t> </w:t>
      </w:r>
      <w:r w:rsidRPr="00611697">
        <w:rPr>
          <w:b/>
          <w:bCs/>
          <w:color w:val="000000"/>
        </w:rPr>
        <w:t>_</w:t>
      </w:r>
      <w:proofErr w:type="spellStart"/>
      <w:proofErr w:type="gramStart"/>
      <w:r w:rsidRPr="00611697">
        <w:rPr>
          <w:b/>
          <w:bCs/>
          <w:color w:val="000000"/>
        </w:rPr>
        <w:t>jspService</w:t>
      </w:r>
      <w:proofErr w:type="spellEnd"/>
      <w:r w:rsidRPr="00611697">
        <w:rPr>
          <w:b/>
          <w:bCs/>
          <w:color w:val="000000"/>
        </w:rPr>
        <w:t>(</w:t>
      </w:r>
      <w:proofErr w:type="gramEnd"/>
      <w:r w:rsidRPr="00611697">
        <w:rPr>
          <w:b/>
          <w:bCs/>
          <w:color w:val="000000"/>
        </w:rPr>
        <w:t>)</w:t>
      </w:r>
      <w:r w:rsidRPr="00611697">
        <w:rPr>
          <w:rStyle w:val="apple-converted-space"/>
          <w:color w:val="000000"/>
        </w:rPr>
        <w:t> </w:t>
      </w:r>
      <w:r w:rsidRPr="00611697">
        <w:rPr>
          <w:color w:val="000000"/>
        </w:rPr>
        <w:t>method in the JSP.</w:t>
      </w:r>
    </w:p>
    <w:p w:rsidR="00611697" w:rsidRDefault="00611697" w:rsidP="00611697">
      <w:pPr>
        <w:pStyle w:val="NormalWeb"/>
        <w:spacing w:before="0" w:beforeAutospacing="0" w:after="240" w:afterAutospacing="0" w:line="360" w:lineRule="atLeast"/>
        <w:ind w:left="408" w:right="48"/>
        <w:jc w:val="both"/>
        <w:rPr>
          <w:color w:val="000000"/>
          <w:shd w:val="clear" w:color="auto" w:fill="FFFFFF"/>
        </w:rPr>
      </w:pPr>
      <w:r w:rsidRPr="00611697">
        <w:rPr>
          <w:color w:val="000000"/>
          <w:shd w:val="clear" w:color="auto" w:fill="FFFFFF"/>
        </w:rPr>
        <w:t>The _</w:t>
      </w:r>
      <w:proofErr w:type="spellStart"/>
      <w:r w:rsidRPr="00611697">
        <w:rPr>
          <w:color w:val="000000"/>
          <w:shd w:val="clear" w:color="auto" w:fill="FFFFFF"/>
        </w:rPr>
        <w:t>jspService</w:t>
      </w:r>
      <w:proofErr w:type="spellEnd"/>
      <w:r w:rsidRPr="00611697">
        <w:rPr>
          <w:color w:val="000000"/>
          <w:shd w:val="clear" w:color="auto" w:fill="FFFFFF"/>
        </w:rPr>
        <w:t xml:space="preserve">() method of a JSP is invoked once per a request and is responsible for generating the response for that request and this method is also responsible for generating responses to all seven of the HTTP methods </w:t>
      </w:r>
      <w:proofErr w:type="spellStart"/>
      <w:r w:rsidRPr="00611697">
        <w:rPr>
          <w:color w:val="000000"/>
          <w:shd w:val="clear" w:color="auto" w:fill="FFFFFF"/>
        </w:rPr>
        <w:t>ie</w:t>
      </w:r>
      <w:proofErr w:type="spellEnd"/>
      <w:r w:rsidRPr="00611697">
        <w:rPr>
          <w:color w:val="000000"/>
          <w:shd w:val="clear" w:color="auto" w:fill="FFFFFF"/>
        </w:rPr>
        <w:t>. GET, POST, DELETE etc.</w:t>
      </w:r>
    </w:p>
    <w:p w:rsidR="00611697" w:rsidRPr="00611697" w:rsidRDefault="00611697" w:rsidP="00611697">
      <w:pPr>
        <w:pStyle w:val="Heading2"/>
        <w:spacing w:before="48" w:after="48" w:line="360" w:lineRule="atLeast"/>
        <w:ind w:right="48" w:firstLine="408"/>
        <w:rPr>
          <w:rFonts w:ascii="Times New Roman" w:hAnsi="Times New Roman" w:cs="Times New Roman"/>
          <w:bCs w:val="0"/>
          <w:color w:val="121214"/>
          <w:spacing w:val="-15"/>
        </w:rPr>
      </w:pPr>
      <w:r w:rsidRPr="00611697">
        <w:rPr>
          <w:rFonts w:ascii="Times New Roman" w:hAnsi="Times New Roman" w:cs="Times New Roman"/>
          <w:bCs w:val="0"/>
          <w:color w:val="121214"/>
          <w:spacing w:val="-15"/>
        </w:rPr>
        <w:lastRenderedPageBreak/>
        <w:t xml:space="preserve">JSP </w:t>
      </w:r>
      <w:proofErr w:type="gramStart"/>
      <w:r w:rsidRPr="00611697">
        <w:rPr>
          <w:rFonts w:ascii="Times New Roman" w:hAnsi="Times New Roman" w:cs="Times New Roman"/>
          <w:bCs w:val="0"/>
          <w:color w:val="121214"/>
          <w:spacing w:val="-15"/>
        </w:rPr>
        <w:t>Cleanup</w:t>
      </w:r>
      <w:r>
        <w:rPr>
          <w:rFonts w:ascii="Times New Roman" w:hAnsi="Times New Roman" w:cs="Times New Roman"/>
          <w:bCs w:val="0"/>
          <w:color w:val="121214"/>
          <w:spacing w:val="-15"/>
        </w:rPr>
        <w:t xml:space="preserve"> </w:t>
      </w:r>
      <w:r w:rsidRPr="00611697">
        <w:rPr>
          <w:rFonts w:ascii="Times New Roman" w:hAnsi="Times New Roman" w:cs="Times New Roman"/>
          <w:bCs w:val="0"/>
          <w:color w:val="121214"/>
          <w:spacing w:val="-15"/>
        </w:rPr>
        <w:t>:</w:t>
      </w:r>
      <w:proofErr w:type="gramEnd"/>
    </w:p>
    <w:p w:rsidR="00611697" w:rsidRPr="00611697" w:rsidRDefault="00611697" w:rsidP="00611697">
      <w:pPr>
        <w:pStyle w:val="NormalWeb"/>
        <w:spacing w:before="0" w:beforeAutospacing="0" w:after="240" w:afterAutospacing="0" w:line="360" w:lineRule="atLeast"/>
        <w:ind w:left="408" w:right="48"/>
        <w:jc w:val="both"/>
        <w:rPr>
          <w:color w:val="000000"/>
        </w:rPr>
      </w:pPr>
      <w:r w:rsidRPr="00611697">
        <w:rPr>
          <w:color w:val="000000"/>
        </w:rPr>
        <w:t>The destruction phase of the JSP life cycle represents when a JSP is being removed from use by a container.</w:t>
      </w:r>
    </w:p>
    <w:p w:rsidR="00611697" w:rsidRPr="00611697" w:rsidRDefault="00611697" w:rsidP="00507B9F">
      <w:pPr>
        <w:pStyle w:val="NormalWeb"/>
        <w:spacing w:before="0" w:beforeAutospacing="0" w:after="240" w:afterAutospacing="0" w:line="360" w:lineRule="atLeast"/>
        <w:ind w:left="408" w:right="48"/>
        <w:jc w:val="both"/>
        <w:rPr>
          <w:color w:val="000000"/>
        </w:rPr>
      </w:pPr>
      <w:r w:rsidRPr="00611697">
        <w:rPr>
          <w:color w:val="000000"/>
        </w:rPr>
        <w:t>The</w:t>
      </w:r>
      <w:r w:rsidRPr="00611697">
        <w:rPr>
          <w:rStyle w:val="apple-converted-space"/>
          <w:color w:val="000000"/>
        </w:rPr>
        <w:t> </w:t>
      </w:r>
      <w:proofErr w:type="spellStart"/>
      <w:proofErr w:type="gramStart"/>
      <w:r w:rsidRPr="00611697">
        <w:rPr>
          <w:b/>
          <w:bCs/>
          <w:color w:val="000000"/>
        </w:rPr>
        <w:t>jspDestroy</w:t>
      </w:r>
      <w:proofErr w:type="spellEnd"/>
      <w:r w:rsidRPr="00611697">
        <w:rPr>
          <w:b/>
          <w:bCs/>
          <w:color w:val="000000"/>
        </w:rPr>
        <w:t>(</w:t>
      </w:r>
      <w:proofErr w:type="gramEnd"/>
      <w:r w:rsidRPr="00611697">
        <w:rPr>
          <w:b/>
          <w:bCs/>
          <w:color w:val="000000"/>
        </w:rPr>
        <w:t>)</w:t>
      </w:r>
      <w:r w:rsidRPr="00611697">
        <w:rPr>
          <w:rStyle w:val="apple-converted-space"/>
          <w:color w:val="000000"/>
        </w:rPr>
        <w:t> </w:t>
      </w:r>
      <w:r w:rsidRPr="00611697">
        <w:rPr>
          <w:color w:val="000000"/>
        </w:rPr>
        <w:t xml:space="preserve">method is the JSP equivalent of the destroy method for </w:t>
      </w:r>
      <w:proofErr w:type="spellStart"/>
      <w:r w:rsidRPr="00611697">
        <w:rPr>
          <w:color w:val="000000"/>
        </w:rPr>
        <w:t>servlets</w:t>
      </w:r>
      <w:proofErr w:type="spellEnd"/>
      <w:r w:rsidRPr="00611697">
        <w:rPr>
          <w:color w:val="000000"/>
        </w:rPr>
        <w:t xml:space="preserve">. Override </w:t>
      </w:r>
      <w:proofErr w:type="spellStart"/>
      <w:r w:rsidRPr="00611697">
        <w:rPr>
          <w:color w:val="000000"/>
        </w:rPr>
        <w:t>jspDestroy</w:t>
      </w:r>
      <w:proofErr w:type="spellEnd"/>
      <w:r w:rsidRPr="00611697">
        <w:rPr>
          <w:color w:val="000000"/>
        </w:rPr>
        <w:t xml:space="preserve"> when you need to perform any cleanup, such as releasing database connections or closing open files.</w:t>
      </w:r>
    </w:p>
    <w:p w:rsidR="004D75A7" w:rsidRPr="004D75A7" w:rsidRDefault="004D75A7" w:rsidP="004D75A7">
      <w:pPr>
        <w:ind w:left="360"/>
        <w:jc w:val="both"/>
        <w:rPr>
          <w:rFonts w:ascii="Times New Roman" w:hAnsi="Times New Roman" w:cs="Times New Roman"/>
          <w:b/>
          <w:sz w:val="24"/>
          <w:szCs w:val="24"/>
        </w:rPr>
      </w:pPr>
    </w:p>
    <w:p w:rsidR="00146504" w:rsidRDefault="00146504" w:rsidP="00EE2960">
      <w:pPr>
        <w:pStyle w:val="ListParagraph"/>
        <w:numPr>
          <w:ilvl w:val="1"/>
          <w:numId w:val="7"/>
        </w:numPr>
        <w:jc w:val="both"/>
        <w:rPr>
          <w:rFonts w:ascii="Times New Roman" w:hAnsi="Times New Roman" w:cs="Times New Roman"/>
          <w:b/>
          <w:sz w:val="25"/>
          <w:szCs w:val="25"/>
        </w:rPr>
      </w:pPr>
      <w:r w:rsidRPr="00507B9F">
        <w:rPr>
          <w:rFonts w:ascii="Times New Roman" w:hAnsi="Times New Roman" w:cs="Times New Roman"/>
          <w:b/>
          <w:sz w:val="25"/>
          <w:szCs w:val="25"/>
        </w:rPr>
        <w:t>Overview :-</w:t>
      </w:r>
    </w:p>
    <w:p w:rsidR="00507B9F" w:rsidRPr="00507B9F" w:rsidRDefault="00507B9F" w:rsidP="00507B9F">
      <w:pPr>
        <w:pStyle w:val="ListParagraph"/>
        <w:jc w:val="both"/>
        <w:rPr>
          <w:rFonts w:ascii="Times New Roman" w:hAnsi="Times New Roman" w:cs="Times New Roman"/>
          <w:b/>
          <w:sz w:val="25"/>
          <w:szCs w:val="25"/>
        </w:rPr>
      </w:pPr>
    </w:p>
    <w:p w:rsidR="00146504" w:rsidRDefault="00146504" w:rsidP="00EE2960">
      <w:pPr>
        <w:pStyle w:val="ListParagraph"/>
        <w:numPr>
          <w:ilvl w:val="0"/>
          <w:numId w:val="13"/>
        </w:numPr>
        <w:jc w:val="both"/>
        <w:rPr>
          <w:rFonts w:ascii="Times New Roman" w:hAnsi="Times New Roman" w:cs="Times New Roman"/>
          <w:sz w:val="24"/>
          <w:szCs w:val="24"/>
        </w:rPr>
      </w:pPr>
      <w:r w:rsidRPr="00507B9F">
        <w:rPr>
          <w:rFonts w:ascii="Times New Roman" w:hAnsi="Times New Roman" w:cs="Times New Roman"/>
          <w:sz w:val="24"/>
          <w:szCs w:val="24"/>
        </w:rPr>
        <w:t>The online testing system, which starts automatically and stops after a particular stipulated time.</w:t>
      </w:r>
    </w:p>
    <w:p w:rsidR="00507B9F" w:rsidRPr="00507B9F" w:rsidRDefault="00507B9F" w:rsidP="00507B9F">
      <w:pPr>
        <w:pStyle w:val="ListParagraph"/>
        <w:jc w:val="both"/>
        <w:rPr>
          <w:rFonts w:ascii="Times New Roman" w:hAnsi="Times New Roman" w:cs="Times New Roman"/>
          <w:sz w:val="24"/>
          <w:szCs w:val="24"/>
        </w:rPr>
      </w:pPr>
    </w:p>
    <w:p w:rsidR="00146504" w:rsidRDefault="00146504" w:rsidP="00EE2960">
      <w:pPr>
        <w:pStyle w:val="ListParagraph"/>
        <w:numPr>
          <w:ilvl w:val="0"/>
          <w:numId w:val="13"/>
        </w:numPr>
        <w:jc w:val="both"/>
        <w:rPr>
          <w:rFonts w:ascii="Times New Roman" w:hAnsi="Times New Roman" w:cs="Times New Roman"/>
          <w:sz w:val="24"/>
          <w:szCs w:val="24"/>
        </w:rPr>
      </w:pPr>
      <w:r w:rsidRPr="00507B9F">
        <w:rPr>
          <w:rFonts w:ascii="Times New Roman" w:hAnsi="Times New Roman" w:cs="Times New Roman"/>
          <w:sz w:val="24"/>
          <w:szCs w:val="24"/>
        </w:rPr>
        <w:t>Auto generation of emails as soon as the professor assigns projects to the student groups, intimating them that they have been assigned project and need to report to the professor.</w:t>
      </w:r>
    </w:p>
    <w:p w:rsidR="00507B9F" w:rsidRPr="00507B9F" w:rsidRDefault="00507B9F" w:rsidP="00507B9F">
      <w:pPr>
        <w:pStyle w:val="ListParagraph"/>
        <w:rPr>
          <w:rFonts w:ascii="Times New Roman" w:hAnsi="Times New Roman" w:cs="Times New Roman"/>
          <w:sz w:val="24"/>
          <w:szCs w:val="24"/>
        </w:rPr>
      </w:pPr>
    </w:p>
    <w:p w:rsidR="00507B9F" w:rsidRPr="00507B9F" w:rsidRDefault="00507B9F" w:rsidP="00507B9F">
      <w:pPr>
        <w:pStyle w:val="ListParagraph"/>
        <w:jc w:val="both"/>
        <w:rPr>
          <w:rFonts w:ascii="Times New Roman" w:hAnsi="Times New Roman" w:cs="Times New Roman"/>
          <w:sz w:val="24"/>
          <w:szCs w:val="24"/>
        </w:rPr>
      </w:pPr>
    </w:p>
    <w:p w:rsidR="00F96633" w:rsidRPr="00507B9F" w:rsidRDefault="00146504" w:rsidP="00EE2960">
      <w:pPr>
        <w:pStyle w:val="ListParagraph"/>
        <w:numPr>
          <w:ilvl w:val="0"/>
          <w:numId w:val="13"/>
        </w:numPr>
        <w:jc w:val="both"/>
        <w:rPr>
          <w:rFonts w:ascii="Times New Roman" w:hAnsi="Times New Roman" w:cs="Times New Roman"/>
          <w:sz w:val="24"/>
          <w:szCs w:val="24"/>
        </w:rPr>
      </w:pPr>
      <w:proofErr w:type="gramStart"/>
      <w:r w:rsidRPr="00507B9F">
        <w:rPr>
          <w:rFonts w:ascii="Times New Roman" w:hAnsi="Times New Roman" w:cs="Times New Roman"/>
          <w:sz w:val="24"/>
          <w:szCs w:val="24"/>
        </w:rPr>
        <w:t>Validations like the student doesn’t</w:t>
      </w:r>
      <w:proofErr w:type="gramEnd"/>
      <w:r w:rsidRPr="00507B9F">
        <w:rPr>
          <w:rFonts w:ascii="Times New Roman" w:hAnsi="Times New Roman" w:cs="Times New Roman"/>
          <w:sz w:val="24"/>
          <w:szCs w:val="24"/>
        </w:rPr>
        <w:t xml:space="preserve"> give the test twice etc.</w:t>
      </w:r>
    </w:p>
    <w:p w:rsidR="004D75A7" w:rsidRDefault="004D75A7" w:rsidP="004D75A7">
      <w:pPr>
        <w:ind w:left="360"/>
        <w:jc w:val="both"/>
        <w:rPr>
          <w:sz w:val="24"/>
          <w:szCs w:val="24"/>
        </w:rPr>
      </w:pPr>
    </w:p>
    <w:p w:rsidR="00507B9F" w:rsidRDefault="00507B9F" w:rsidP="004D75A7">
      <w:pPr>
        <w:ind w:left="360"/>
        <w:jc w:val="both"/>
        <w:rPr>
          <w:sz w:val="24"/>
          <w:szCs w:val="24"/>
        </w:rPr>
      </w:pPr>
    </w:p>
    <w:p w:rsidR="00507B9F" w:rsidRDefault="00507B9F" w:rsidP="004D75A7">
      <w:pPr>
        <w:ind w:left="360"/>
        <w:jc w:val="both"/>
        <w:rPr>
          <w:sz w:val="24"/>
          <w:szCs w:val="24"/>
        </w:rPr>
      </w:pPr>
    </w:p>
    <w:p w:rsidR="00507B9F" w:rsidRDefault="00507B9F" w:rsidP="004D75A7">
      <w:pPr>
        <w:ind w:left="360"/>
        <w:jc w:val="both"/>
        <w:rPr>
          <w:sz w:val="24"/>
          <w:szCs w:val="24"/>
        </w:rPr>
      </w:pPr>
    </w:p>
    <w:p w:rsidR="00507B9F" w:rsidRDefault="00507B9F" w:rsidP="004D75A7">
      <w:pPr>
        <w:ind w:left="360"/>
        <w:jc w:val="both"/>
        <w:rPr>
          <w:sz w:val="24"/>
          <w:szCs w:val="24"/>
        </w:rPr>
      </w:pPr>
    </w:p>
    <w:p w:rsidR="00507B9F" w:rsidRDefault="00507B9F" w:rsidP="004D75A7">
      <w:pPr>
        <w:ind w:left="360"/>
        <w:jc w:val="both"/>
        <w:rPr>
          <w:sz w:val="24"/>
          <w:szCs w:val="24"/>
        </w:rPr>
      </w:pPr>
    </w:p>
    <w:p w:rsidR="00507B9F" w:rsidRDefault="00507B9F" w:rsidP="004D75A7">
      <w:pPr>
        <w:ind w:left="360"/>
        <w:jc w:val="both"/>
        <w:rPr>
          <w:sz w:val="24"/>
          <w:szCs w:val="24"/>
        </w:rPr>
      </w:pPr>
    </w:p>
    <w:p w:rsidR="00507B9F" w:rsidRDefault="00507B9F" w:rsidP="004D75A7">
      <w:pPr>
        <w:ind w:left="360"/>
        <w:jc w:val="both"/>
        <w:rPr>
          <w:sz w:val="24"/>
          <w:szCs w:val="24"/>
        </w:rPr>
      </w:pPr>
    </w:p>
    <w:p w:rsidR="00507B9F" w:rsidRDefault="00507B9F" w:rsidP="004D75A7">
      <w:pPr>
        <w:ind w:left="360"/>
        <w:jc w:val="both"/>
        <w:rPr>
          <w:sz w:val="24"/>
          <w:szCs w:val="24"/>
        </w:rPr>
      </w:pPr>
    </w:p>
    <w:p w:rsidR="00507B9F" w:rsidRDefault="00507B9F" w:rsidP="004D75A7">
      <w:pPr>
        <w:ind w:left="360"/>
        <w:jc w:val="both"/>
        <w:rPr>
          <w:sz w:val="24"/>
          <w:szCs w:val="24"/>
        </w:rPr>
      </w:pPr>
    </w:p>
    <w:p w:rsidR="00507B9F" w:rsidRDefault="00507B9F" w:rsidP="004D75A7">
      <w:pPr>
        <w:ind w:left="360"/>
        <w:jc w:val="both"/>
        <w:rPr>
          <w:sz w:val="24"/>
          <w:szCs w:val="24"/>
        </w:rPr>
      </w:pPr>
    </w:p>
    <w:p w:rsidR="00507B9F" w:rsidRDefault="00507B9F" w:rsidP="004D75A7">
      <w:pPr>
        <w:ind w:left="360"/>
        <w:jc w:val="both"/>
        <w:rPr>
          <w:sz w:val="24"/>
          <w:szCs w:val="24"/>
        </w:rPr>
      </w:pPr>
    </w:p>
    <w:p w:rsidR="00507B9F" w:rsidRPr="00507B9F" w:rsidRDefault="00507B9F" w:rsidP="00507B9F">
      <w:pPr>
        <w:ind w:left="360"/>
        <w:jc w:val="right"/>
        <w:rPr>
          <w:rFonts w:ascii="Times New Roman" w:hAnsi="Times New Roman" w:cs="Times New Roman"/>
          <w:b/>
          <w:sz w:val="28"/>
          <w:szCs w:val="28"/>
        </w:rPr>
      </w:pPr>
      <w:r w:rsidRPr="00507B9F">
        <w:rPr>
          <w:rFonts w:ascii="Times New Roman" w:hAnsi="Times New Roman" w:cs="Times New Roman"/>
          <w:b/>
          <w:sz w:val="28"/>
          <w:szCs w:val="28"/>
        </w:rPr>
        <w:lastRenderedPageBreak/>
        <w:t>CHAPTER 2</w:t>
      </w:r>
    </w:p>
    <w:p w:rsidR="00F96633" w:rsidRPr="00507B9F" w:rsidRDefault="00F96633" w:rsidP="00507B9F">
      <w:pPr>
        <w:jc w:val="center"/>
        <w:rPr>
          <w:rFonts w:ascii="Times New Roman" w:hAnsi="Times New Roman" w:cs="Times New Roman"/>
          <w:b/>
          <w:sz w:val="28"/>
          <w:szCs w:val="28"/>
        </w:rPr>
      </w:pPr>
      <w:r w:rsidRPr="00507B9F">
        <w:rPr>
          <w:rFonts w:ascii="Times New Roman" w:hAnsi="Times New Roman" w:cs="Times New Roman"/>
          <w:b/>
          <w:sz w:val="28"/>
          <w:szCs w:val="28"/>
        </w:rPr>
        <w:t>Overall Description</w:t>
      </w:r>
      <w:r w:rsidR="00EE2960" w:rsidRPr="00507B9F">
        <w:rPr>
          <w:rFonts w:ascii="Times New Roman" w:hAnsi="Times New Roman" w:cs="Times New Roman"/>
          <w:b/>
          <w:sz w:val="28"/>
          <w:szCs w:val="28"/>
        </w:rPr>
        <w:t xml:space="preserve"> </w:t>
      </w:r>
    </w:p>
    <w:p w:rsidR="00030683" w:rsidRDefault="00EE2960" w:rsidP="00EE2960">
      <w:pPr>
        <w:jc w:val="both"/>
        <w:rPr>
          <w:rFonts w:cs="Times New Roman"/>
          <w:b/>
          <w:bCs/>
          <w:sz w:val="24"/>
          <w:szCs w:val="24"/>
        </w:rPr>
      </w:pPr>
      <w:r>
        <w:rPr>
          <w:rFonts w:cs="Times New Roman"/>
          <w:b/>
          <w:bCs/>
          <w:sz w:val="24"/>
          <w:szCs w:val="24"/>
        </w:rPr>
        <w:t xml:space="preserve"> </w:t>
      </w:r>
    </w:p>
    <w:p w:rsidR="00F96633" w:rsidRPr="00030683" w:rsidRDefault="00EE2960" w:rsidP="00EE2960">
      <w:pPr>
        <w:jc w:val="both"/>
        <w:rPr>
          <w:rFonts w:ascii="Times New Roman" w:hAnsi="Times New Roman" w:cs="Times New Roman"/>
          <w:b/>
          <w:bCs/>
          <w:sz w:val="26"/>
          <w:szCs w:val="26"/>
        </w:rPr>
      </w:pPr>
      <w:r w:rsidRPr="00030683">
        <w:rPr>
          <w:rFonts w:ascii="Times New Roman" w:hAnsi="Times New Roman" w:cs="Times New Roman"/>
          <w:b/>
          <w:bCs/>
          <w:sz w:val="24"/>
          <w:szCs w:val="24"/>
        </w:rPr>
        <w:t xml:space="preserve"> </w:t>
      </w:r>
      <w:r w:rsidRPr="00030683">
        <w:rPr>
          <w:rFonts w:ascii="Times New Roman" w:hAnsi="Times New Roman" w:cs="Times New Roman"/>
          <w:b/>
          <w:bCs/>
          <w:sz w:val="26"/>
          <w:szCs w:val="26"/>
        </w:rPr>
        <w:t xml:space="preserve">  </w:t>
      </w:r>
      <w:r w:rsidR="00F96633" w:rsidRPr="00030683">
        <w:rPr>
          <w:rFonts w:ascii="Times New Roman" w:hAnsi="Times New Roman" w:cs="Times New Roman"/>
          <w:b/>
          <w:bCs/>
          <w:sz w:val="26"/>
          <w:szCs w:val="26"/>
        </w:rPr>
        <w:t>2.1</w:t>
      </w:r>
      <w:r w:rsidR="006E114E" w:rsidRPr="00030683">
        <w:rPr>
          <w:rFonts w:ascii="Times New Roman" w:hAnsi="Times New Roman" w:cs="Times New Roman"/>
          <w:b/>
          <w:bCs/>
          <w:sz w:val="26"/>
          <w:szCs w:val="26"/>
        </w:rPr>
        <w:t xml:space="preserve"> </w:t>
      </w:r>
      <w:r w:rsidR="00F96633" w:rsidRPr="00030683">
        <w:rPr>
          <w:rFonts w:ascii="Times New Roman" w:hAnsi="Times New Roman" w:cs="Times New Roman"/>
          <w:b/>
          <w:bCs/>
          <w:sz w:val="26"/>
          <w:szCs w:val="26"/>
        </w:rPr>
        <w:t xml:space="preserve">Product </w:t>
      </w:r>
      <w:proofErr w:type="gramStart"/>
      <w:r w:rsidR="00F96633" w:rsidRPr="00030683">
        <w:rPr>
          <w:rFonts w:ascii="Times New Roman" w:hAnsi="Times New Roman" w:cs="Times New Roman"/>
          <w:b/>
          <w:bCs/>
          <w:sz w:val="26"/>
          <w:szCs w:val="26"/>
        </w:rPr>
        <w:t>Features</w:t>
      </w:r>
      <w:r w:rsidRPr="00030683">
        <w:rPr>
          <w:rFonts w:ascii="Times New Roman" w:hAnsi="Times New Roman" w:cs="Times New Roman"/>
          <w:b/>
          <w:bCs/>
          <w:sz w:val="26"/>
          <w:szCs w:val="26"/>
        </w:rPr>
        <w:t xml:space="preserve"> </w:t>
      </w:r>
      <w:r w:rsidR="00F96633" w:rsidRPr="00030683">
        <w:rPr>
          <w:rFonts w:ascii="Times New Roman" w:hAnsi="Times New Roman" w:cs="Times New Roman"/>
          <w:b/>
          <w:bCs/>
          <w:sz w:val="26"/>
          <w:szCs w:val="26"/>
        </w:rPr>
        <w:t>:</w:t>
      </w:r>
      <w:proofErr w:type="gramEnd"/>
    </w:p>
    <w:p w:rsidR="00F96633" w:rsidRPr="00030683" w:rsidRDefault="00084DD0" w:rsidP="00E62CC0">
      <w:pPr>
        <w:numPr>
          <w:ilvl w:val="0"/>
          <w:numId w:val="15"/>
        </w:numPr>
        <w:autoSpaceDE w:val="0"/>
        <w:autoSpaceDN w:val="0"/>
        <w:adjustRightInd w:val="0"/>
        <w:spacing w:after="0"/>
        <w:jc w:val="both"/>
        <w:rPr>
          <w:rFonts w:ascii="Times New Roman" w:hAnsi="Times New Roman" w:cs="Times New Roman"/>
          <w:color w:val="000000"/>
          <w:sz w:val="24"/>
          <w:szCs w:val="24"/>
        </w:rPr>
      </w:pPr>
      <w:r w:rsidRPr="00030683">
        <w:rPr>
          <w:rFonts w:ascii="Times New Roman" w:hAnsi="Times New Roman" w:cs="Times New Roman"/>
          <w:sz w:val="24"/>
          <w:szCs w:val="24"/>
        </w:rPr>
        <w:t xml:space="preserve">Administrator </w:t>
      </w:r>
      <w:r w:rsidR="00623C19">
        <w:rPr>
          <w:rFonts w:ascii="Times New Roman" w:hAnsi="Times New Roman" w:cs="Times New Roman"/>
          <w:sz w:val="24"/>
          <w:szCs w:val="24"/>
        </w:rPr>
        <w:t>c</w:t>
      </w:r>
      <w:r w:rsidRPr="00030683">
        <w:rPr>
          <w:rFonts w:ascii="Times New Roman" w:eastAsia="Calibri" w:hAnsi="Times New Roman" w:cs="Times New Roman"/>
          <w:sz w:val="24"/>
          <w:szCs w:val="24"/>
        </w:rPr>
        <w:t xml:space="preserve">an </w:t>
      </w:r>
      <w:r w:rsidR="00E62CC0">
        <w:rPr>
          <w:rFonts w:ascii="Times New Roman" w:eastAsia="Calibri" w:hAnsi="Times New Roman" w:cs="Times New Roman"/>
          <w:sz w:val="24"/>
          <w:szCs w:val="24"/>
        </w:rPr>
        <w:t xml:space="preserve">login to the system and </w:t>
      </w:r>
      <w:r w:rsidR="00623C19">
        <w:rPr>
          <w:rFonts w:ascii="Times New Roman" w:eastAsia="Calibri" w:hAnsi="Times New Roman" w:cs="Times New Roman"/>
          <w:sz w:val="24"/>
          <w:szCs w:val="24"/>
        </w:rPr>
        <w:t>decide the critic panel and also the kind of tracks considered for the ratings</w:t>
      </w:r>
      <w:r w:rsidRPr="00030683">
        <w:rPr>
          <w:rFonts w:ascii="Times New Roman" w:hAnsi="Times New Roman" w:cs="Times New Roman"/>
          <w:sz w:val="24"/>
          <w:szCs w:val="24"/>
        </w:rPr>
        <w:t>.</w:t>
      </w:r>
    </w:p>
    <w:p w:rsidR="00084DD0" w:rsidRPr="00E62CC0" w:rsidRDefault="00084DD0" w:rsidP="00E62CC0">
      <w:pPr>
        <w:numPr>
          <w:ilvl w:val="0"/>
          <w:numId w:val="15"/>
        </w:numPr>
        <w:autoSpaceDE w:val="0"/>
        <w:autoSpaceDN w:val="0"/>
        <w:adjustRightInd w:val="0"/>
        <w:spacing w:after="0"/>
        <w:jc w:val="both"/>
        <w:rPr>
          <w:rFonts w:ascii="Times New Roman" w:hAnsi="Times New Roman" w:cs="Times New Roman"/>
          <w:color w:val="000000"/>
          <w:sz w:val="24"/>
          <w:szCs w:val="24"/>
        </w:rPr>
      </w:pPr>
      <w:r w:rsidRPr="00030683">
        <w:rPr>
          <w:rFonts w:ascii="Times New Roman" w:hAnsi="Times New Roman" w:cs="Times New Roman"/>
          <w:sz w:val="24"/>
          <w:szCs w:val="24"/>
        </w:rPr>
        <w:t>Administr</w:t>
      </w:r>
      <w:r w:rsidR="00B17B3F">
        <w:rPr>
          <w:rFonts w:ascii="Times New Roman" w:hAnsi="Times New Roman" w:cs="Times New Roman"/>
          <w:sz w:val="24"/>
          <w:szCs w:val="24"/>
        </w:rPr>
        <w:t>at</w:t>
      </w:r>
      <w:r w:rsidRPr="00030683">
        <w:rPr>
          <w:rFonts w:ascii="Times New Roman" w:hAnsi="Times New Roman" w:cs="Times New Roman"/>
          <w:sz w:val="24"/>
          <w:szCs w:val="24"/>
        </w:rPr>
        <w:t xml:space="preserve">or can create </w:t>
      </w:r>
      <w:r w:rsidR="00623C19">
        <w:rPr>
          <w:rFonts w:ascii="Times New Roman" w:hAnsi="Times New Roman" w:cs="Times New Roman"/>
          <w:sz w:val="24"/>
          <w:szCs w:val="24"/>
        </w:rPr>
        <w:t>user</w:t>
      </w:r>
      <w:r w:rsidRPr="00030683">
        <w:rPr>
          <w:rFonts w:ascii="Times New Roman" w:hAnsi="Times New Roman" w:cs="Times New Roman"/>
          <w:sz w:val="24"/>
          <w:szCs w:val="24"/>
        </w:rPr>
        <w:t xml:space="preserve"> account for a </w:t>
      </w:r>
      <w:r w:rsidR="00623C19">
        <w:rPr>
          <w:rFonts w:ascii="Times New Roman" w:hAnsi="Times New Roman" w:cs="Times New Roman"/>
          <w:sz w:val="24"/>
          <w:szCs w:val="24"/>
        </w:rPr>
        <w:t>critic</w:t>
      </w:r>
      <w:r w:rsidR="00C036FC">
        <w:rPr>
          <w:rFonts w:ascii="Times New Roman" w:hAnsi="Times New Roman" w:cs="Times New Roman"/>
          <w:sz w:val="24"/>
          <w:szCs w:val="24"/>
        </w:rPr>
        <w:t xml:space="preserve"> and provide songs to </w:t>
      </w:r>
      <w:proofErr w:type="gramStart"/>
      <w:r w:rsidR="00C036FC">
        <w:rPr>
          <w:rFonts w:ascii="Times New Roman" w:hAnsi="Times New Roman" w:cs="Times New Roman"/>
          <w:sz w:val="24"/>
          <w:szCs w:val="24"/>
        </w:rPr>
        <w:t>critic</w:t>
      </w:r>
      <w:r w:rsidR="00E62CC0">
        <w:rPr>
          <w:rFonts w:ascii="Times New Roman" w:hAnsi="Times New Roman" w:cs="Times New Roman"/>
          <w:sz w:val="24"/>
          <w:szCs w:val="24"/>
        </w:rPr>
        <w:t xml:space="preserve"> </w:t>
      </w:r>
      <w:r w:rsidRPr="00030683">
        <w:rPr>
          <w:rFonts w:ascii="Times New Roman" w:hAnsi="Times New Roman" w:cs="Times New Roman"/>
          <w:sz w:val="24"/>
          <w:szCs w:val="24"/>
        </w:rPr>
        <w:t>.</w:t>
      </w:r>
      <w:proofErr w:type="gramEnd"/>
    </w:p>
    <w:p w:rsidR="00E62CC0" w:rsidRDefault="00C036FC" w:rsidP="00E62CC0">
      <w:pPr>
        <w:numPr>
          <w:ilvl w:val="0"/>
          <w:numId w:val="15"/>
        </w:num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Critic can login and give the ratings to the tracks made available to them.</w:t>
      </w:r>
    </w:p>
    <w:p w:rsidR="00C036FC" w:rsidRPr="00030683" w:rsidRDefault="00C036FC" w:rsidP="00E62CC0">
      <w:pPr>
        <w:numPr>
          <w:ilvl w:val="0"/>
          <w:numId w:val="15"/>
        </w:num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Users can check all the new songs, </w:t>
      </w:r>
      <w:proofErr w:type="gramStart"/>
      <w:r>
        <w:rPr>
          <w:rFonts w:ascii="Times New Roman" w:hAnsi="Times New Roman" w:cs="Times New Roman"/>
          <w:color w:val="000000"/>
          <w:sz w:val="24"/>
          <w:szCs w:val="24"/>
        </w:rPr>
        <w:t>listen</w:t>
      </w:r>
      <w:proofErr w:type="gramEnd"/>
      <w:r>
        <w:rPr>
          <w:rFonts w:ascii="Times New Roman" w:hAnsi="Times New Roman" w:cs="Times New Roman"/>
          <w:color w:val="000000"/>
          <w:sz w:val="24"/>
          <w:szCs w:val="24"/>
        </w:rPr>
        <w:t xml:space="preserve"> them and see the rankings. </w:t>
      </w:r>
    </w:p>
    <w:p w:rsidR="00084DD0" w:rsidRDefault="00084DD0" w:rsidP="00EE2960">
      <w:pPr>
        <w:spacing w:after="0" w:line="240" w:lineRule="auto"/>
        <w:ind w:left="1080"/>
        <w:jc w:val="both"/>
        <w:rPr>
          <w:rFonts w:eastAsia="Calibri" w:cs="Times New Roman"/>
          <w:sz w:val="24"/>
          <w:szCs w:val="24"/>
        </w:rPr>
      </w:pPr>
    </w:p>
    <w:p w:rsidR="00030683" w:rsidRPr="00EE2960" w:rsidRDefault="00030683" w:rsidP="00EE2960">
      <w:pPr>
        <w:spacing w:after="0" w:line="240" w:lineRule="auto"/>
        <w:ind w:left="1080"/>
        <w:jc w:val="both"/>
        <w:rPr>
          <w:rFonts w:eastAsia="Calibri" w:cs="Times New Roman"/>
          <w:sz w:val="24"/>
          <w:szCs w:val="24"/>
        </w:rPr>
      </w:pPr>
    </w:p>
    <w:p w:rsidR="00E757CC" w:rsidRPr="00030683" w:rsidRDefault="00E757CC" w:rsidP="00EE2960">
      <w:pPr>
        <w:jc w:val="both"/>
        <w:rPr>
          <w:rFonts w:ascii="Times New Roman" w:hAnsi="Times New Roman" w:cs="Times New Roman"/>
          <w:b/>
          <w:bCs/>
          <w:sz w:val="26"/>
          <w:szCs w:val="26"/>
        </w:rPr>
      </w:pPr>
      <w:r w:rsidRPr="00030683">
        <w:rPr>
          <w:rFonts w:ascii="Times New Roman" w:hAnsi="Times New Roman" w:cs="Times New Roman"/>
          <w:b/>
          <w:bCs/>
          <w:sz w:val="26"/>
          <w:szCs w:val="26"/>
        </w:rPr>
        <w:t>2.2</w:t>
      </w:r>
      <w:r w:rsidR="006E114E" w:rsidRPr="00030683">
        <w:rPr>
          <w:rFonts w:ascii="Times New Roman" w:hAnsi="Times New Roman" w:cs="Times New Roman"/>
          <w:b/>
          <w:bCs/>
          <w:sz w:val="26"/>
          <w:szCs w:val="26"/>
        </w:rPr>
        <w:t xml:space="preserve"> </w:t>
      </w:r>
      <w:r w:rsidRPr="00030683">
        <w:rPr>
          <w:rFonts w:ascii="Times New Roman" w:hAnsi="Times New Roman" w:cs="Times New Roman"/>
          <w:b/>
          <w:bCs/>
          <w:sz w:val="26"/>
          <w:szCs w:val="26"/>
        </w:rPr>
        <w:t>Operating Environment:-</w:t>
      </w:r>
    </w:p>
    <w:p w:rsidR="00E757CC" w:rsidRPr="00030683" w:rsidRDefault="00E757CC" w:rsidP="00EE2960">
      <w:pPr>
        <w:pStyle w:val="ListParagraph"/>
        <w:numPr>
          <w:ilvl w:val="0"/>
          <w:numId w:val="18"/>
        </w:numPr>
        <w:jc w:val="both"/>
        <w:rPr>
          <w:rFonts w:ascii="Times New Roman" w:hAnsi="Times New Roman" w:cs="Times New Roman"/>
          <w:sz w:val="24"/>
          <w:szCs w:val="24"/>
        </w:rPr>
      </w:pPr>
      <w:r w:rsidRPr="00030683">
        <w:rPr>
          <w:rFonts w:ascii="Times New Roman" w:hAnsi="Times New Roman" w:cs="Times New Roman"/>
          <w:sz w:val="24"/>
          <w:szCs w:val="24"/>
        </w:rPr>
        <w:t>Operating System (Window 7)</w:t>
      </w:r>
    </w:p>
    <w:p w:rsidR="00E757CC" w:rsidRPr="00030683" w:rsidRDefault="00E757CC" w:rsidP="00EE2960">
      <w:pPr>
        <w:pStyle w:val="ListParagraph"/>
        <w:numPr>
          <w:ilvl w:val="0"/>
          <w:numId w:val="18"/>
        </w:numPr>
        <w:jc w:val="both"/>
        <w:rPr>
          <w:rFonts w:ascii="Times New Roman" w:hAnsi="Times New Roman" w:cs="Times New Roman"/>
          <w:sz w:val="24"/>
          <w:szCs w:val="24"/>
        </w:rPr>
      </w:pPr>
      <w:r w:rsidRPr="00030683">
        <w:rPr>
          <w:rFonts w:ascii="Times New Roman" w:hAnsi="Times New Roman" w:cs="Times New Roman"/>
          <w:sz w:val="24"/>
          <w:szCs w:val="24"/>
        </w:rPr>
        <w:t>web browser</w:t>
      </w:r>
    </w:p>
    <w:p w:rsidR="00E757CC" w:rsidRPr="00030683" w:rsidRDefault="00E757CC" w:rsidP="00EE2960">
      <w:pPr>
        <w:pStyle w:val="ListParagraph"/>
        <w:numPr>
          <w:ilvl w:val="0"/>
          <w:numId w:val="18"/>
        </w:numPr>
        <w:jc w:val="both"/>
        <w:rPr>
          <w:rFonts w:ascii="Times New Roman" w:hAnsi="Times New Roman" w:cs="Times New Roman"/>
          <w:sz w:val="24"/>
          <w:szCs w:val="24"/>
        </w:rPr>
      </w:pPr>
      <w:r w:rsidRPr="00030683">
        <w:rPr>
          <w:rFonts w:ascii="Times New Roman" w:hAnsi="Times New Roman" w:cs="Times New Roman"/>
          <w:sz w:val="24"/>
          <w:szCs w:val="24"/>
        </w:rPr>
        <w:t>database management system(MySQL)</w:t>
      </w:r>
    </w:p>
    <w:p w:rsidR="00E757CC" w:rsidRPr="00030683" w:rsidRDefault="00E757CC" w:rsidP="00EE2960">
      <w:pPr>
        <w:pStyle w:val="ListParagraph"/>
        <w:numPr>
          <w:ilvl w:val="0"/>
          <w:numId w:val="18"/>
        </w:numPr>
        <w:jc w:val="both"/>
        <w:rPr>
          <w:rFonts w:ascii="Times New Roman" w:hAnsi="Times New Roman" w:cs="Times New Roman"/>
          <w:sz w:val="24"/>
          <w:szCs w:val="24"/>
        </w:rPr>
      </w:pPr>
      <w:r w:rsidRPr="00030683">
        <w:rPr>
          <w:rFonts w:ascii="Times New Roman" w:hAnsi="Times New Roman" w:cs="Times New Roman"/>
          <w:sz w:val="24"/>
          <w:szCs w:val="24"/>
        </w:rPr>
        <w:t>java database connectivity</w:t>
      </w:r>
    </w:p>
    <w:p w:rsidR="00030683" w:rsidRDefault="00030683" w:rsidP="00EE2960">
      <w:pPr>
        <w:jc w:val="both"/>
        <w:rPr>
          <w:sz w:val="24"/>
          <w:szCs w:val="24"/>
        </w:rPr>
      </w:pPr>
    </w:p>
    <w:p w:rsidR="006E114E" w:rsidRPr="00030683" w:rsidRDefault="006E114E" w:rsidP="00EE2960">
      <w:pPr>
        <w:jc w:val="both"/>
        <w:rPr>
          <w:rFonts w:ascii="Times New Roman" w:hAnsi="Times New Roman" w:cs="Times New Roman"/>
          <w:sz w:val="26"/>
          <w:szCs w:val="26"/>
        </w:rPr>
      </w:pPr>
      <w:r w:rsidRPr="00030683">
        <w:rPr>
          <w:rFonts w:ascii="Times New Roman" w:hAnsi="Times New Roman" w:cs="Times New Roman"/>
          <w:sz w:val="26"/>
          <w:szCs w:val="26"/>
        </w:rPr>
        <w:t>2.</w:t>
      </w:r>
      <w:r w:rsidRPr="00030683">
        <w:rPr>
          <w:rFonts w:ascii="Times New Roman" w:hAnsi="Times New Roman" w:cs="Times New Roman"/>
          <w:b/>
          <w:sz w:val="26"/>
          <w:szCs w:val="26"/>
        </w:rPr>
        <w:t xml:space="preserve">3 Design and Implementation </w:t>
      </w:r>
      <w:proofErr w:type="gramStart"/>
      <w:r w:rsidRPr="00030683">
        <w:rPr>
          <w:rFonts w:ascii="Times New Roman" w:hAnsi="Times New Roman" w:cs="Times New Roman"/>
          <w:b/>
          <w:sz w:val="26"/>
          <w:szCs w:val="26"/>
        </w:rPr>
        <w:t>Constraints :</w:t>
      </w:r>
      <w:proofErr w:type="gramEnd"/>
      <w:r w:rsidRPr="00030683">
        <w:rPr>
          <w:rFonts w:ascii="Times New Roman" w:hAnsi="Times New Roman" w:cs="Times New Roman"/>
          <w:b/>
          <w:sz w:val="26"/>
          <w:szCs w:val="26"/>
        </w:rPr>
        <w:t>-</w:t>
      </w:r>
    </w:p>
    <w:p w:rsidR="006E114E" w:rsidRPr="00030683" w:rsidRDefault="006E114E" w:rsidP="00EE2960">
      <w:pPr>
        <w:jc w:val="both"/>
        <w:rPr>
          <w:rFonts w:ascii="Times New Roman" w:hAnsi="Times New Roman" w:cs="Times New Roman"/>
          <w:sz w:val="24"/>
          <w:szCs w:val="24"/>
        </w:rPr>
      </w:pPr>
      <w:r w:rsidRPr="00030683">
        <w:rPr>
          <w:rFonts w:ascii="Times New Roman" w:hAnsi="Times New Roman" w:cs="Times New Roman"/>
          <w:b/>
          <w:sz w:val="24"/>
          <w:szCs w:val="24"/>
          <w:u w:val="single"/>
        </w:rPr>
        <w:t>INPUT SCREENS</w:t>
      </w:r>
    </w:p>
    <w:p w:rsidR="006E114E" w:rsidRPr="00030683" w:rsidRDefault="006E114E" w:rsidP="00EE2960">
      <w:pPr>
        <w:numPr>
          <w:ilvl w:val="0"/>
          <w:numId w:val="19"/>
        </w:numPr>
        <w:spacing w:after="0" w:line="240" w:lineRule="auto"/>
        <w:jc w:val="both"/>
        <w:rPr>
          <w:rFonts w:ascii="Times New Roman" w:hAnsi="Times New Roman" w:cs="Times New Roman"/>
          <w:sz w:val="24"/>
          <w:szCs w:val="24"/>
        </w:rPr>
      </w:pPr>
      <w:r w:rsidRPr="00030683">
        <w:rPr>
          <w:rFonts w:ascii="Times New Roman" w:hAnsi="Times New Roman" w:cs="Times New Roman"/>
          <w:sz w:val="24"/>
          <w:szCs w:val="24"/>
        </w:rPr>
        <w:t>THE LOGIN PAGE:</w:t>
      </w:r>
    </w:p>
    <w:p w:rsidR="006E114E" w:rsidRPr="00030683" w:rsidRDefault="006E114E" w:rsidP="00EE2960">
      <w:pPr>
        <w:ind w:left="720"/>
        <w:jc w:val="both"/>
        <w:rPr>
          <w:rFonts w:ascii="Times New Roman" w:hAnsi="Times New Roman" w:cs="Times New Roman"/>
          <w:sz w:val="24"/>
          <w:szCs w:val="24"/>
        </w:rPr>
      </w:pPr>
      <w:r w:rsidRPr="00030683">
        <w:rPr>
          <w:rFonts w:ascii="Times New Roman" w:hAnsi="Times New Roman" w:cs="Times New Roman"/>
          <w:sz w:val="24"/>
          <w:szCs w:val="24"/>
        </w:rPr>
        <w:t>The login page should have fields such as Login ID and Password.</w:t>
      </w:r>
    </w:p>
    <w:p w:rsidR="006E114E" w:rsidRPr="00030683" w:rsidRDefault="006E114E" w:rsidP="00EE2960">
      <w:pPr>
        <w:numPr>
          <w:ilvl w:val="0"/>
          <w:numId w:val="19"/>
        </w:numPr>
        <w:spacing w:after="0" w:line="240" w:lineRule="auto"/>
        <w:jc w:val="both"/>
        <w:rPr>
          <w:rFonts w:ascii="Times New Roman" w:hAnsi="Times New Roman" w:cs="Times New Roman"/>
          <w:sz w:val="24"/>
          <w:szCs w:val="24"/>
        </w:rPr>
      </w:pPr>
      <w:r w:rsidRPr="00030683">
        <w:rPr>
          <w:rFonts w:ascii="Times New Roman" w:hAnsi="Times New Roman" w:cs="Times New Roman"/>
          <w:sz w:val="24"/>
          <w:szCs w:val="24"/>
        </w:rPr>
        <w:t>THE REGISTRATION FORM:</w:t>
      </w:r>
    </w:p>
    <w:p w:rsidR="006E114E" w:rsidRDefault="006E114E" w:rsidP="004E5BF1">
      <w:pPr>
        <w:ind w:left="720"/>
        <w:jc w:val="both"/>
        <w:rPr>
          <w:rFonts w:ascii="Times New Roman" w:hAnsi="Times New Roman" w:cs="Times New Roman"/>
          <w:sz w:val="24"/>
          <w:szCs w:val="24"/>
        </w:rPr>
      </w:pPr>
      <w:r w:rsidRPr="00030683">
        <w:rPr>
          <w:rFonts w:ascii="Times New Roman" w:hAnsi="Times New Roman" w:cs="Times New Roman"/>
          <w:sz w:val="24"/>
          <w:szCs w:val="24"/>
        </w:rPr>
        <w:t>The Registration form should have fields such as Login id, Password, Confirm Password, Name, Age, Group mail-id</w:t>
      </w:r>
      <w:r w:rsidR="004E5BF1">
        <w:rPr>
          <w:rFonts w:ascii="Times New Roman" w:hAnsi="Times New Roman" w:cs="Times New Roman"/>
          <w:sz w:val="24"/>
          <w:szCs w:val="24"/>
        </w:rPr>
        <w:t xml:space="preserve"> etc. for each group of critics</w:t>
      </w:r>
      <w:r w:rsidRPr="00030683">
        <w:rPr>
          <w:rFonts w:ascii="Times New Roman" w:hAnsi="Times New Roman" w:cs="Times New Roman"/>
          <w:sz w:val="24"/>
          <w:szCs w:val="24"/>
        </w:rPr>
        <w:t>.</w:t>
      </w:r>
    </w:p>
    <w:p w:rsidR="00810B00" w:rsidRPr="00030683" w:rsidRDefault="00810B00" w:rsidP="00810B00">
      <w:pPr>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RATING THE SONG</w:t>
      </w:r>
      <w:r w:rsidRPr="00030683">
        <w:rPr>
          <w:rFonts w:ascii="Times New Roman" w:hAnsi="Times New Roman" w:cs="Times New Roman"/>
          <w:sz w:val="24"/>
          <w:szCs w:val="24"/>
        </w:rPr>
        <w:t>:</w:t>
      </w:r>
    </w:p>
    <w:p w:rsidR="00810B00" w:rsidRPr="00030683" w:rsidRDefault="00810B00" w:rsidP="00810B00">
      <w:pPr>
        <w:ind w:left="720"/>
        <w:jc w:val="both"/>
        <w:rPr>
          <w:rFonts w:ascii="Times New Roman" w:hAnsi="Times New Roman" w:cs="Times New Roman"/>
          <w:sz w:val="24"/>
          <w:szCs w:val="24"/>
        </w:rPr>
      </w:pPr>
      <w:r w:rsidRPr="00030683">
        <w:rPr>
          <w:rFonts w:ascii="Times New Roman" w:hAnsi="Times New Roman" w:cs="Times New Roman"/>
          <w:sz w:val="24"/>
          <w:szCs w:val="24"/>
        </w:rPr>
        <w:t xml:space="preserve">The </w:t>
      </w:r>
      <w:r>
        <w:rPr>
          <w:rFonts w:ascii="Times New Roman" w:hAnsi="Times New Roman" w:cs="Times New Roman"/>
          <w:sz w:val="24"/>
          <w:szCs w:val="24"/>
        </w:rPr>
        <w:t>critic is give the ratings to the songs</w:t>
      </w:r>
      <w:r>
        <w:rPr>
          <w:rFonts w:ascii="Times New Roman" w:hAnsi="Times New Roman" w:cs="Times New Roman"/>
          <w:sz w:val="24"/>
          <w:szCs w:val="24"/>
        </w:rPr>
        <w:tab/>
      </w:r>
    </w:p>
    <w:p w:rsidR="006E114E" w:rsidRPr="00030683" w:rsidRDefault="006E114E" w:rsidP="00810B00">
      <w:pPr>
        <w:jc w:val="both"/>
        <w:rPr>
          <w:rFonts w:ascii="Times New Roman" w:hAnsi="Times New Roman" w:cs="Times New Roman"/>
          <w:b/>
          <w:sz w:val="24"/>
          <w:szCs w:val="24"/>
          <w:u w:val="single"/>
        </w:rPr>
      </w:pPr>
    </w:p>
    <w:p w:rsidR="002627C9" w:rsidRDefault="002627C9" w:rsidP="00EE2960">
      <w:pPr>
        <w:jc w:val="both"/>
        <w:rPr>
          <w:rFonts w:ascii="Times New Roman" w:hAnsi="Times New Roman" w:cs="Times New Roman"/>
          <w:b/>
          <w:sz w:val="24"/>
          <w:szCs w:val="24"/>
          <w:u w:val="single"/>
        </w:rPr>
      </w:pPr>
    </w:p>
    <w:p w:rsidR="002627C9" w:rsidRDefault="002627C9" w:rsidP="00EE2960">
      <w:pPr>
        <w:jc w:val="both"/>
        <w:rPr>
          <w:rFonts w:ascii="Times New Roman" w:hAnsi="Times New Roman" w:cs="Times New Roman"/>
          <w:b/>
          <w:sz w:val="24"/>
          <w:szCs w:val="24"/>
          <w:u w:val="single"/>
        </w:rPr>
      </w:pPr>
    </w:p>
    <w:p w:rsidR="002627C9" w:rsidRDefault="002627C9" w:rsidP="00EE2960">
      <w:pPr>
        <w:jc w:val="both"/>
        <w:rPr>
          <w:rFonts w:ascii="Times New Roman" w:hAnsi="Times New Roman" w:cs="Times New Roman"/>
          <w:b/>
          <w:sz w:val="24"/>
          <w:szCs w:val="24"/>
          <w:u w:val="single"/>
        </w:rPr>
      </w:pPr>
    </w:p>
    <w:p w:rsidR="006E114E" w:rsidRPr="00030683" w:rsidRDefault="006E114E" w:rsidP="00EE2960">
      <w:pPr>
        <w:jc w:val="both"/>
        <w:rPr>
          <w:rFonts w:ascii="Times New Roman" w:hAnsi="Times New Roman" w:cs="Times New Roman"/>
          <w:sz w:val="24"/>
          <w:szCs w:val="24"/>
          <w:u w:val="single"/>
        </w:rPr>
      </w:pPr>
      <w:r w:rsidRPr="00030683">
        <w:rPr>
          <w:rFonts w:ascii="Times New Roman" w:hAnsi="Times New Roman" w:cs="Times New Roman"/>
          <w:b/>
          <w:sz w:val="24"/>
          <w:szCs w:val="24"/>
          <w:u w:val="single"/>
        </w:rPr>
        <w:lastRenderedPageBreak/>
        <w:t>OUTPUT SCREENS</w:t>
      </w:r>
      <w:proofErr w:type="gramStart"/>
      <w:r w:rsidRPr="00030683">
        <w:rPr>
          <w:rFonts w:ascii="Times New Roman" w:hAnsi="Times New Roman" w:cs="Times New Roman"/>
          <w:sz w:val="24"/>
          <w:szCs w:val="24"/>
          <w:u w:val="single"/>
        </w:rPr>
        <w:t>::</w:t>
      </w:r>
      <w:proofErr w:type="gramEnd"/>
    </w:p>
    <w:p w:rsidR="00030683" w:rsidRPr="00030683" w:rsidRDefault="006E114E" w:rsidP="00030683">
      <w:pPr>
        <w:pStyle w:val="ListParagraph"/>
        <w:numPr>
          <w:ilvl w:val="0"/>
          <w:numId w:val="42"/>
        </w:numPr>
        <w:jc w:val="both"/>
        <w:rPr>
          <w:rFonts w:ascii="Times New Roman" w:hAnsi="Times New Roman" w:cs="Times New Roman"/>
          <w:sz w:val="24"/>
          <w:szCs w:val="24"/>
        </w:rPr>
      </w:pPr>
      <w:r w:rsidRPr="00030683">
        <w:rPr>
          <w:rFonts w:ascii="Times New Roman" w:hAnsi="Times New Roman" w:cs="Times New Roman"/>
          <w:sz w:val="24"/>
          <w:szCs w:val="24"/>
        </w:rPr>
        <w:t>THE VIEW PROFILE MODULE:</w:t>
      </w:r>
    </w:p>
    <w:p w:rsidR="006E114E" w:rsidRPr="00030683" w:rsidRDefault="006E114E" w:rsidP="00030683">
      <w:pPr>
        <w:pStyle w:val="ListParagraph"/>
        <w:ind w:left="780"/>
        <w:jc w:val="both"/>
        <w:rPr>
          <w:rFonts w:ascii="Times New Roman" w:hAnsi="Times New Roman" w:cs="Times New Roman"/>
          <w:sz w:val="24"/>
          <w:szCs w:val="24"/>
        </w:rPr>
      </w:pPr>
      <w:r w:rsidRPr="00030683">
        <w:rPr>
          <w:rFonts w:ascii="Times New Roman" w:hAnsi="Times New Roman" w:cs="Times New Roman"/>
          <w:sz w:val="24"/>
          <w:szCs w:val="24"/>
        </w:rPr>
        <w:t>This module should provi</w:t>
      </w:r>
      <w:r w:rsidR="002627C9">
        <w:rPr>
          <w:rFonts w:ascii="Times New Roman" w:hAnsi="Times New Roman" w:cs="Times New Roman"/>
          <w:sz w:val="24"/>
          <w:szCs w:val="24"/>
        </w:rPr>
        <w:t>de a view of the registered critics</w:t>
      </w:r>
      <w:r w:rsidRPr="00030683">
        <w:rPr>
          <w:rFonts w:ascii="Times New Roman" w:hAnsi="Times New Roman" w:cs="Times New Roman"/>
          <w:sz w:val="24"/>
          <w:szCs w:val="24"/>
        </w:rPr>
        <w:t xml:space="preserve">. </w:t>
      </w:r>
      <w:proofErr w:type="gramStart"/>
      <w:r w:rsidRPr="00030683">
        <w:rPr>
          <w:rFonts w:ascii="Times New Roman" w:hAnsi="Times New Roman" w:cs="Times New Roman"/>
          <w:sz w:val="24"/>
          <w:szCs w:val="24"/>
        </w:rPr>
        <w:t>The login id, user</w:t>
      </w:r>
      <w:r w:rsidR="00030683" w:rsidRPr="00030683">
        <w:rPr>
          <w:rFonts w:ascii="Times New Roman" w:hAnsi="Times New Roman" w:cs="Times New Roman"/>
          <w:sz w:val="24"/>
          <w:szCs w:val="24"/>
        </w:rPr>
        <w:t xml:space="preserve"> </w:t>
      </w:r>
      <w:r w:rsidRPr="00030683">
        <w:rPr>
          <w:rFonts w:ascii="Times New Roman" w:hAnsi="Times New Roman" w:cs="Times New Roman"/>
          <w:sz w:val="24"/>
          <w:szCs w:val="24"/>
        </w:rPr>
        <w:t>name i</w:t>
      </w:r>
      <w:r w:rsidR="00116456">
        <w:rPr>
          <w:rFonts w:ascii="Times New Roman" w:hAnsi="Times New Roman" w:cs="Times New Roman"/>
          <w:sz w:val="24"/>
          <w:szCs w:val="24"/>
        </w:rPr>
        <w:t xml:space="preserve">d, Name, e-mail id, </w:t>
      </w:r>
      <w:r w:rsidRPr="00030683">
        <w:rPr>
          <w:rFonts w:ascii="Times New Roman" w:hAnsi="Times New Roman" w:cs="Times New Roman"/>
          <w:sz w:val="24"/>
          <w:szCs w:val="24"/>
        </w:rPr>
        <w:t>etc.</w:t>
      </w:r>
      <w:proofErr w:type="gramEnd"/>
    </w:p>
    <w:p w:rsidR="006E114E" w:rsidRPr="00030683" w:rsidRDefault="006E114E" w:rsidP="00EE2960">
      <w:pPr>
        <w:jc w:val="both"/>
        <w:rPr>
          <w:rFonts w:ascii="Times New Roman" w:hAnsi="Times New Roman" w:cs="Times New Roman"/>
          <w:sz w:val="24"/>
          <w:szCs w:val="24"/>
        </w:rPr>
      </w:pPr>
    </w:p>
    <w:p w:rsidR="006E114E" w:rsidRPr="00030683" w:rsidRDefault="006E114E" w:rsidP="00EE2960">
      <w:pPr>
        <w:jc w:val="both"/>
        <w:rPr>
          <w:rFonts w:ascii="Times New Roman" w:hAnsi="Times New Roman" w:cs="Times New Roman"/>
          <w:sz w:val="24"/>
          <w:szCs w:val="24"/>
        </w:rPr>
      </w:pPr>
      <w:r w:rsidRPr="00030683">
        <w:rPr>
          <w:rFonts w:ascii="Times New Roman" w:hAnsi="Times New Roman" w:cs="Times New Roman"/>
          <w:sz w:val="24"/>
          <w:szCs w:val="24"/>
        </w:rPr>
        <w:t xml:space="preserve">      2)   THE EDIT PROFILE MODULE:</w:t>
      </w:r>
    </w:p>
    <w:p w:rsidR="006E3D79" w:rsidRPr="00030683" w:rsidRDefault="006E114E" w:rsidP="00030683">
      <w:pPr>
        <w:ind w:left="720"/>
        <w:jc w:val="both"/>
        <w:rPr>
          <w:rFonts w:ascii="Times New Roman" w:hAnsi="Times New Roman" w:cs="Times New Roman"/>
          <w:sz w:val="24"/>
          <w:szCs w:val="24"/>
        </w:rPr>
      </w:pPr>
      <w:r w:rsidRPr="00030683">
        <w:rPr>
          <w:rFonts w:ascii="Times New Roman" w:hAnsi="Times New Roman" w:cs="Times New Roman"/>
          <w:sz w:val="24"/>
          <w:szCs w:val="24"/>
        </w:rPr>
        <w:t>The Edit profile module should have fields such as Login id, Password,                                           Confirm Password, User name. One can make changes to the data entered.</w:t>
      </w:r>
    </w:p>
    <w:p w:rsidR="006E114E" w:rsidRPr="00030683" w:rsidRDefault="006E114E" w:rsidP="00EE2960">
      <w:pPr>
        <w:numPr>
          <w:ilvl w:val="0"/>
          <w:numId w:val="20"/>
        </w:numPr>
        <w:spacing w:after="0" w:line="240" w:lineRule="auto"/>
        <w:jc w:val="both"/>
        <w:rPr>
          <w:rFonts w:ascii="Times New Roman" w:hAnsi="Times New Roman" w:cs="Times New Roman"/>
          <w:sz w:val="24"/>
          <w:szCs w:val="24"/>
        </w:rPr>
      </w:pPr>
      <w:r w:rsidRPr="00030683">
        <w:rPr>
          <w:rFonts w:ascii="Times New Roman" w:hAnsi="Times New Roman" w:cs="Times New Roman"/>
          <w:sz w:val="24"/>
          <w:szCs w:val="24"/>
        </w:rPr>
        <w:t>THE EDIT PASWORD MODULE:</w:t>
      </w:r>
    </w:p>
    <w:p w:rsidR="006E114E" w:rsidRPr="00030683" w:rsidRDefault="006E114E" w:rsidP="00EE2960">
      <w:pPr>
        <w:ind w:left="780"/>
        <w:jc w:val="both"/>
        <w:rPr>
          <w:rFonts w:ascii="Times New Roman" w:hAnsi="Times New Roman" w:cs="Times New Roman"/>
          <w:sz w:val="24"/>
          <w:szCs w:val="24"/>
        </w:rPr>
      </w:pPr>
      <w:r w:rsidRPr="00030683">
        <w:rPr>
          <w:rFonts w:ascii="Times New Roman" w:hAnsi="Times New Roman" w:cs="Times New Roman"/>
          <w:sz w:val="24"/>
          <w:szCs w:val="24"/>
        </w:rPr>
        <w:t xml:space="preserve">The user can change its password through this module. </w:t>
      </w:r>
    </w:p>
    <w:p w:rsidR="00810B00" w:rsidRPr="00810B00" w:rsidRDefault="00810B00" w:rsidP="00810B00">
      <w:pPr>
        <w:pStyle w:val="ListParagraph"/>
        <w:numPr>
          <w:ilvl w:val="0"/>
          <w:numId w:val="20"/>
        </w:numPr>
        <w:spacing w:after="0" w:line="240" w:lineRule="auto"/>
        <w:jc w:val="both"/>
        <w:rPr>
          <w:rFonts w:ascii="Times New Roman" w:hAnsi="Times New Roman" w:cs="Times New Roman"/>
          <w:sz w:val="24"/>
          <w:szCs w:val="24"/>
        </w:rPr>
      </w:pPr>
      <w:r w:rsidRPr="00810B00">
        <w:rPr>
          <w:rFonts w:ascii="Times New Roman" w:hAnsi="Times New Roman" w:cs="Times New Roman"/>
          <w:sz w:val="24"/>
          <w:szCs w:val="24"/>
        </w:rPr>
        <w:t>THE MUSIC CHART</w:t>
      </w:r>
    </w:p>
    <w:p w:rsidR="00810B00" w:rsidRPr="00030683" w:rsidRDefault="00810B00" w:rsidP="00810B00">
      <w:pPr>
        <w:ind w:left="720"/>
        <w:jc w:val="both"/>
        <w:rPr>
          <w:rFonts w:ascii="Times New Roman" w:hAnsi="Times New Roman" w:cs="Times New Roman"/>
          <w:sz w:val="24"/>
          <w:szCs w:val="24"/>
        </w:rPr>
      </w:pPr>
      <w:r>
        <w:rPr>
          <w:rFonts w:ascii="Times New Roman" w:hAnsi="Times New Roman" w:cs="Times New Roman"/>
          <w:sz w:val="24"/>
          <w:szCs w:val="24"/>
        </w:rPr>
        <w:t xml:space="preserve">This </w:t>
      </w:r>
      <w:proofErr w:type="gramStart"/>
      <w:r>
        <w:rPr>
          <w:rFonts w:ascii="Times New Roman" w:hAnsi="Times New Roman" w:cs="Times New Roman"/>
          <w:sz w:val="24"/>
          <w:szCs w:val="24"/>
        </w:rPr>
        <w:t xml:space="preserve">module </w:t>
      </w:r>
      <w:r w:rsidRPr="00030683">
        <w:rPr>
          <w:rFonts w:ascii="Times New Roman" w:hAnsi="Times New Roman" w:cs="Times New Roman"/>
          <w:sz w:val="24"/>
          <w:szCs w:val="24"/>
        </w:rPr>
        <w:t xml:space="preserve"> provide</w:t>
      </w:r>
      <w:proofErr w:type="gramEnd"/>
      <w:r w:rsidRPr="00030683">
        <w:rPr>
          <w:rFonts w:ascii="Times New Roman" w:hAnsi="Times New Roman" w:cs="Times New Roman"/>
          <w:sz w:val="24"/>
          <w:szCs w:val="24"/>
        </w:rPr>
        <w:t xml:space="preserve"> the r</w:t>
      </w:r>
      <w:r>
        <w:rPr>
          <w:rFonts w:ascii="Times New Roman" w:hAnsi="Times New Roman" w:cs="Times New Roman"/>
          <w:sz w:val="24"/>
          <w:szCs w:val="24"/>
        </w:rPr>
        <w:t>ankings</w:t>
      </w:r>
      <w:r w:rsidRPr="00030683">
        <w:rPr>
          <w:rFonts w:ascii="Times New Roman" w:hAnsi="Times New Roman" w:cs="Times New Roman"/>
          <w:sz w:val="24"/>
          <w:szCs w:val="24"/>
        </w:rPr>
        <w:t xml:space="preserve"> </w:t>
      </w:r>
      <w:r>
        <w:rPr>
          <w:rFonts w:ascii="Times New Roman" w:hAnsi="Times New Roman" w:cs="Times New Roman"/>
          <w:sz w:val="24"/>
          <w:szCs w:val="24"/>
        </w:rPr>
        <w:t>of the songs with additional functions i.e</w:t>
      </w:r>
      <w:r w:rsidRPr="00030683">
        <w:rPr>
          <w:rFonts w:ascii="Times New Roman" w:hAnsi="Times New Roman" w:cs="Times New Roman"/>
          <w:sz w:val="24"/>
          <w:szCs w:val="24"/>
        </w:rPr>
        <w:t>.</w:t>
      </w:r>
      <w:r>
        <w:rPr>
          <w:rFonts w:ascii="Times New Roman" w:hAnsi="Times New Roman" w:cs="Times New Roman"/>
          <w:sz w:val="24"/>
          <w:szCs w:val="24"/>
        </w:rPr>
        <w:t xml:space="preserve"> play/pause’</w:t>
      </w:r>
    </w:p>
    <w:p w:rsidR="006E114E" w:rsidRPr="00030683" w:rsidRDefault="00810B00" w:rsidP="00810B00">
      <w:pPr>
        <w:ind w:left="720"/>
        <w:jc w:val="both"/>
        <w:rPr>
          <w:rFonts w:ascii="Times New Roman" w:hAnsi="Times New Roman" w:cs="Times New Roman"/>
          <w:sz w:val="24"/>
          <w:szCs w:val="24"/>
        </w:rPr>
      </w:pPr>
      <w:proofErr w:type="gramStart"/>
      <w:r w:rsidRPr="00030683">
        <w:rPr>
          <w:rFonts w:ascii="Times New Roman" w:hAnsi="Times New Roman" w:cs="Times New Roman"/>
          <w:sz w:val="24"/>
          <w:szCs w:val="24"/>
        </w:rPr>
        <w:t>code</w:t>
      </w:r>
      <w:proofErr w:type="gramEnd"/>
      <w:r w:rsidRPr="00030683">
        <w:rPr>
          <w:rFonts w:ascii="Times New Roman" w:hAnsi="Times New Roman" w:cs="Times New Roman"/>
          <w:sz w:val="24"/>
          <w:szCs w:val="24"/>
        </w:rPr>
        <w:t>.</w:t>
      </w:r>
      <w:r w:rsidR="006E114E" w:rsidRPr="00030683">
        <w:rPr>
          <w:rFonts w:ascii="Times New Roman" w:hAnsi="Times New Roman" w:cs="Times New Roman"/>
          <w:sz w:val="24"/>
          <w:szCs w:val="24"/>
        </w:rPr>
        <w:t xml:space="preserve">      </w:t>
      </w:r>
    </w:p>
    <w:p w:rsidR="006E114E" w:rsidRDefault="006E114E"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Pr="00030683" w:rsidRDefault="00030683" w:rsidP="00030683">
      <w:pPr>
        <w:jc w:val="right"/>
        <w:rPr>
          <w:rFonts w:ascii="Times New Roman" w:hAnsi="Times New Roman" w:cs="Times New Roman"/>
          <w:b/>
          <w:sz w:val="28"/>
          <w:szCs w:val="28"/>
        </w:rPr>
      </w:pPr>
      <w:r w:rsidRPr="00030683">
        <w:rPr>
          <w:rFonts w:ascii="Times New Roman" w:hAnsi="Times New Roman" w:cs="Times New Roman"/>
          <w:b/>
          <w:sz w:val="28"/>
          <w:szCs w:val="28"/>
        </w:rPr>
        <w:lastRenderedPageBreak/>
        <w:t>CHAPTER 3</w:t>
      </w:r>
    </w:p>
    <w:p w:rsidR="006E114E" w:rsidRDefault="006E114E" w:rsidP="00030683">
      <w:pPr>
        <w:jc w:val="center"/>
        <w:rPr>
          <w:rFonts w:ascii="Times New Roman" w:hAnsi="Times New Roman" w:cs="Times New Roman"/>
          <w:b/>
          <w:sz w:val="28"/>
          <w:szCs w:val="28"/>
        </w:rPr>
      </w:pPr>
      <w:r w:rsidRPr="00030683">
        <w:rPr>
          <w:rFonts w:ascii="Times New Roman" w:hAnsi="Times New Roman" w:cs="Times New Roman"/>
          <w:b/>
          <w:sz w:val="28"/>
          <w:szCs w:val="28"/>
        </w:rPr>
        <w:t xml:space="preserve"> Functional Requirement </w:t>
      </w:r>
    </w:p>
    <w:p w:rsidR="009B2BDB" w:rsidRPr="00030683" w:rsidRDefault="009B2BDB" w:rsidP="009B2BDB">
      <w:pPr>
        <w:jc w:val="both"/>
        <w:rPr>
          <w:rFonts w:ascii="Times New Roman" w:hAnsi="Times New Roman" w:cs="Times New Roman"/>
          <w:sz w:val="24"/>
          <w:szCs w:val="24"/>
        </w:rPr>
      </w:pPr>
      <w:r w:rsidRPr="00030683">
        <w:rPr>
          <w:rFonts w:ascii="Times New Roman" w:hAnsi="Times New Roman" w:cs="Times New Roman"/>
          <w:b/>
          <w:bCs/>
          <w:sz w:val="24"/>
          <w:szCs w:val="24"/>
        </w:rPr>
        <w:t>3</w:t>
      </w:r>
      <w:r>
        <w:rPr>
          <w:rFonts w:ascii="Times New Roman" w:hAnsi="Times New Roman" w:cs="Times New Roman"/>
          <w:b/>
          <w:bCs/>
          <w:sz w:val="24"/>
          <w:szCs w:val="24"/>
        </w:rPr>
        <w:t>.1</w:t>
      </w:r>
      <w:r w:rsidR="00DD70A7">
        <w:rPr>
          <w:rFonts w:ascii="Times New Roman" w:hAnsi="Times New Roman" w:cs="Times New Roman"/>
          <w:b/>
          <w:bCs/>
          <w:sz w:val="24"/>
          <w:szCs w:val="24"/>
        </w:rPr>
        <w:t xml:space="preserve"> </w:t>
      </w:r>
      <w:proofErr w:type="gramStart"/>
      <w:r w:rsidRPr="00030683">
        <w:rPr>
          <w:rFonts w:ascii="Times New Roman" w:hAnsi="Times New Roman" w:cs="Times New Roman"/>
          <w:b/>
          <w:bCs/>
          <w:sz w:val="24"/>
          <w:szCs w:val="24"/>
        </w:rPr>
        <w:t>Performance :</w:t>
      </w:r>
      <w:proofErr w:type="gramEnd"/>
      <w:r w:rsidRPr="00030683">
        <w:rPr>
          <w:rFonts w:ascii="Times New Roman" w:hAnsi="Times New Roman" w:cs="Times New Roman"/>
          <w:b/>
          <w:bCs/>
          <w:sz w:val="24"/>
          <w:szCs w:val="24"/>
        </w:rPr>
        <w:t>-</w:t>
      </w:r>
      <w:r w:rsidRPr="00030683">
        <w:rPr>
          <w:rFonts w:ascii="Times New Roman" w:hAnsi="Times New Roman" w:cs="Times New Roman"/>
          <w:sz w:val="24"/>
          <w:szCs w:val="24"/>
        </w:rPr>
        <w:t xml:space="preserve"> </w:t>
      </w:r>
    </w:p>
    <w:p w:rsidR="009B2BDB" w:rsidRDefault="009B2BDB" w:rsidP="009B2BDB">
      <w:pPr>
        <w:jc w:val="both"/>
        <w:rPr>
          <w:rFonts w:ascii="Times New Roman" w:hAnsi="Times New Roman" w:cs="Times New Roman"/>
          <w:sz w:val="24"/>
          <w:szCs w:val="24"/>
        </w:rPr>
      </w:pPr>
      <w:r w:rsidRPr="00030683">
        <w:rPr>
          <w:rFonts w:ascii="Times New Roman" w:hAnsi="Times New Roman" w:cs="Times New Roman"/>
          <w:sz w:val="24"/>
          <w:szCs w:val="24"/>
        </w:rPr>
        <w:t xml:space="preserve">The </w:t>
      </w:r>
      <w:r>
        <w:rPr>
          <w:rFonts w:ascii="Times New Roman" w:hAnsi="Times New Roman" w:cs="Times New Roman"/>
          <w:sz w:val="24"/>
          <w:szCs w:val="24"/>
        </w:rPr>
        <w:t>Beatrix</w:t>
      </w:r>
      <w:r w:rsidRPr="00030683">
        <w:rPr>
          <w:rFonts w:ascii="Times New Roman" w:hAnsi="Times New Roman" w:cs="Times New Roman"/>
          <w:sz w:val="24"/>
          <w:szCs w:val="24"/>
        </w:rPr>
        <w:t xml:space="preserve"> management system operates its function in small amount of time which is less then seconds and can be accessed by many </w:t>
      </w:r>
      <w:r>
        <w:rPr>
          <w:rFonts w:ascii="Times New Roman" w:hAnsi="Times New Roman" w:cs="Times New Roman"/>
          <w:sz w:val="24"/>
          <w:szCs w:val="24"/>
        </w:rPr>
        <w:t>users</w:t>
      </w:r>
      <w:r w:rsidRPr="00030683">
        <w:rPr>
          <w:rFonts w:ascii="Times New Roman" w:hAnsi="Times New Roman" w:cs="Times New Roman"/>
          <w:sz w:val="24"/>
          <w:szCs w:val="24"/>
        </w:rPr>
        <w:t xml:space="preserve"> at a time.</w:t>
      </w:r>
    </w:p>
    <w:p w:rsidR="009B2BDB" w:rsidRDefault="009B2BDB" w:rsidP="009B2BDB">
      <w:pPr>
        <w:jc w:val="both"/>
        <w:rPr>
          <w:rFonts w:ascii="Times New Roman" w:hAnsi="Times New Roman" w:cs="Times New Roman"/>
          <w:b/>
          <w:sz w:val="24"/>
          <w:szCs w:val="24"/>
        </w:rPr>
      </w:pPr>
      <w:r>
        <w:rPr>
          <w:rFonts w:ascii="Times New Roman" w:hAnsi="Times New Roman" w:cs="Times New Roman"/>
          <w:b/>
          <w:sz w:val="24"/>
          <w:szCs w:val="24"/>
        </w:rPr>
        <w:t>3.2</w:t>
      </w:r>
      <w:r w:rsidR="00DD70A7">
        <w:rPr>
          <w:rFonts w:ascii="Times New Roman" w:hAnsi="Times New Roman" w:cs="Times New Roman"/>
          <w:b/>
          <w:sz w:val="24"/>
          <w:szCs w:val="24"/>
        </w:rPr>
        <w:t xml:space="preserve"> Reliability:-</w:t>
      </w:r>
    </w:p>
    <w:p w:rsidR="00DD70A7" w:rsidRDefault="00DD70A7" w:rsidP="009B2BDB">
      <w:pPr>
        <w:jc w:val="both"/>
        <w:rPr>
          <w:rFonts w:ascii="Times New Roman" w:hAnsi="Times New Roman" w:cs="Times New Roman"/>
          <w:sz w:val="24"/>
          <w:szCs w:val="24"/>
        </w:rPr>
      </w:pPr>
      <w:r w:rsidRPr="00030683">
        <w:rPr>
          <w:rFonts w:ascii="Times New Roman" w:hAnsi="Times New Roman" w:cs="Times New Roman"/>
          <w:sz w:val="24"/>
          <w:szCs w:val="24"/>
        </w:rPr>
        <w:t xml:space="preserve">The </w:t>
      </w:r>
      <w:r>
        <w:rPr>
          <w:rFonts w:ascii="Times New Roman" w:hAnsi="Times New Roman" w:cs="Times New Roman"/>
          <w:bCs/>
          <w:sz w:val="24"/>
          <w:szCs w:val="24"/>
        </w:rPr>
        <w:t>Beatrix</w:t>
      </w:r>
      <w:r w:rsidRPr="00030683">
        <w:rPr>
          <w:rFonts w:ascii="Times New Roman" w:hAnsi="Times New Roman" w:cs="Times New Roman"/>
          <w:sz w:val="24"/>
          <w:szCs w:val="24"/>
        </w:rPr>
        <w:t xml:space="preserve"> is available based on the user needs, can work properly, and do transactions efficiently including safe data management. </w:t>
      </w:r>
      <w:r>
        <w:rPr>
          <w:rFonts w:ascii="Times New Roman" w:hAnsi="Times New Roman" w:cs="Times New Roman"/>
          <w:sz w:val="24"/>
          <w:szCs w:val="24"/>
        </w:rPr>
        <w:t>Her</w:t>
      </w:r>
      <w:r w:rsidRPr="00030683">
        <w:rPr>
          <w:rFonts w:ascii="Times New Roman" w:hAnsi="Times New Roman" w:cs="Times New Roman"/>
          <w:sz w:val="24"/>
          <w:szCs w:val="24"/>
        </w:rPr>
        <w:t xml:space="preserve">e the </w:t>
      </w:r>
      <w:r>
        <w:rPr>
          <w:rFonts w:ascii="Times New Roman" w:hAnsi="Times New Roman" w:cs="Times New Roman"/>
          <w:sz w:val="24"/>
          <w:szCs w:val="24"/>
        </w:rPr>
        <w:t>Administrator</w:t>
      </w:r>
      <w:r w:rsidRPr="00030683">
        <w:rPr>
          <w:rFonts w:ascii="Times New Roman" w:hAnsi="Times New Roman" w:cs="Times New Roman"/>
          <w:sz w:val="24"/>
          <w:szCs w:val="24"/>
        </w:rPr>
        <w:t xml:space="preserve"> </w:t>
      </w:r>
      <w:proofErr w:type="gramStart"/>
      <w:r w:rsidRPr="00030683">
        <w:rPr>
          <w:rFonts w:ascii="Times New Roman" w:hAnsi="Times New Roman" w:cs="Times New Roman"/>
          <w:sz w:val="24"/>
          <w:szCs w:val="24"/>
        </w:rPr>
        <w:t>control</w:t>
      </w:r>
      <w:proofErr w:type="gramEnd"/>
      <w:r w:rsidRPr="00030683">
        <w:rPr>
          <w:rFonts w:ascii="Times New Roman" w:hAnsi="Times New Roman" w:cs="Times New Roman"/>
          <w:sz w:val="24"/>
          <w:szCs w:val="24"/>
        </w:rPr>
        <w:t xml:space="preserve"> over the system by </w:t>
      </w:r>
      <w:r>
        <w:rPr>
          <w:rFonts w:ascii="Times New Roman" w:hAnsi="Times New Roman" w:cs="Times New Roman"/>
          <w:sz w:val="24"/>
          <w:szCs w:val="24"/>
        </w:rPr>
        <w:t>examining critics rating and daily released songs</w:t>
      </w:r>
      <w:r w:rsidRPr="00030683">
        <w:rPr>
          <w:rFonts w:ascii="Times New Roman" w:hAnsi="Times New Roman" w:cs="Times New Roman"/>
          <w:sz w:val="24"/>
          <w:szCs w:val="24"/>
        </w:rPr>
        <w:t>. Any user can’t use the syste</w:t>
      </w:r>
      <w:r>
        <w:rPr>
          <w:rFonts w:ascii="Times New Roman" w:hAnsi="Times New Roman" w:cs="Times New Roman"/>
          <w:sz w:val="24"/>
          <w:szCs w:val="24"/>
        </w:rPr>
        <w:t xml:space="preserve">m but the guest user can see </w:t>
      </w:r>
      <w:r w:rsidRPr="00030683">
        <w:rPr>
          <w:rFonts w:ascii="Times New Roman" w:hAnsi="Times New Roman" w:cs="Times New Roman"/>
          <w:sz w:val="24"/>
          <w:szCs w:val="24"/>
        </w:rPr>
        <w:t xml:space="preserve">general properties of the </w:t>
      </w:r>
      <w:r>
        <w:rPr>
          <w:rFonts w:ascii="Times New Roman" w:hAnsi="Times New Roman" w:cs="Times New Roman"/>
          <w:sz w:val="24"/>
          <w:szCs w:val="24"/>
        </w:rPr>
        <w:t>Beatrix</w:t>
      </w:r>
      <w:r w:rsidRPr="00030683">
        <w:rPr>
          <w:rFonts w:ascii="Times New Roman" w:hAnsi="Times New Roman" w:cs="Times New Roman"/>
          <w:sz w:val="24"/>
          <w:szCs w:val="24"/>
        </w:rPr>
        <w:t>. As result data is protected and controlled by only the Administrator</w:t>
      </w:r>
    </w:p>
    <w:p w:rsidR="00627AD5" w:rsidRDefault="00627AD5" w:rsidP="009B2BDB">
      <w:pPr>
        <w:jc w:val="both"/>
        <w:rPr>
          <w:rFonts w:ascii="Times New Roman" w:hAnsi="Times New Roman" w:cs="Times New Roman"/>
          <w:b/>
          <w:sz w:val="24"/>
          <w:szCs w:val="24"/>
        </w:rPr>
      </w:pPr>
      <w:r>
        <w:rPr>
          <w:rFonts w:ascii="Times New Roman" w:hAnsi="Times New Roman" w:cs="Times New Roman"/>
          <w:b/>
          <w:sz w:val="24"/>
          <w:szCs w:val="24"/>
        </w:rPr>
        <w:t>3.3 Maintainability:-</w:t>
      </w:r>
    </w:p>
    <w:p w:rsidR="00627AD5" w:rsidRPr="00627AD5" w:rsidRDefault="00627AD5" w:rsidP="009B2BDB">
      <w:pPr>
        <w:jc w:val="both"/>
        <w:rPr>
          <w:rFonts w:cs="Times New Roman"/>
          <w:sz w:val="24"/>
          <w:szCs w:val="24"/>
        </w:rPr>
      </w:pPr>
      <w:r>
        <w:rPr>
          <w:rFonts w:ascii="Times New Roman" w:hAnsi="Times New Roman" w:cs="Times New Roman"/>
          <w:sz w:val="24"/>
          <w:szCs w:val="24"/>
        </w:rPr>
        <w:t>The Beatrix web application is easily maintainable and this can be done by administrator who is handling the web application and adding all the required fields and components such as Songs, Cover Images etc by easily updating it in the Database.</w:t>
      </w:r>
    </w:p>
    <w:p w:rsidR="00030683" w:rsidRDefault="004572C6" w:rsidP="004572C6">
      <w:pPr>
        <w:spacing w:after="0" w:line="240" w:lineRule="auto"/>
        <w:jc w:val="both"/>
        <w:rPr>
          <w:rFonts w:ascii="Times New Roman" w:eastAsia="Verdana" w:hAnsi="Times New Roman" w:cs="Times New Roman"/>
          <w:b/>
          <w:sz w:val="24"/>
          <w:szCs w:val="24"/>
        </w:rPr>
      </w:pPr>
      <w:r>
        <w:rPr>
          <w:rFonts w:ascii="Times New Roman" w:eastAsia="Verdana" w:hAnsi="Times New Roman" w:cs="Times New Roman"/>
          <w:b/>
          <w:sz w:val="24"/>
          <w:szCs w:val="24"/>
        </w:rPr>
        <w:t>3.4 Supportability:-</w:t>
      </w:r>
    </w:p>
    <w:p w:rsidR="004572C6" w:rsidRDefault="004572C6" w:rsidP="004572C6">
      <w:pPr>
        <w:spacing w:after="0" w:line="240" w:lineRule="auto"/>
        <w:jc w:val="both"/>
        <w:rPr>
          <w:rFonts w:ascii="Times New Roman" w:eastAsia="Verdana" w:hAnsi="Times New Roman" w:cs="Times New Roman"/>
          <w:b/>
          <w:sz w:val="24"/>
          <w:szCs w:val="24"/>
        </w:rPr>
      </w:pPr>
    </w:p>
    <w:p w:rsidR="004572C6" w:rsidRPr="00030683" w:rsidRDefault="004572C6" w:rsidP="004572C6">
      <w:pPr>
        <w:jc w:val="both"/>
        <w:rPr>
          <w:rFonts w:ascii="Times New Roman" w:hAnsi="Times New Roman" w:cs="Times New Roman"/>
          <w:sz w:val="24"/>
          <w:szCs w:val="24"/>
        </w:rPr>
      </w:pPr>
      <w:r w:rsidRPr="00030683">
        <w:rPr>
          <w:rFonts w:ascii="Times New Roman" w:hAnsi="Times New Roman" w:cs="Times New Roman"/>
          <w:sz w:val="24"/>
          <w:szCs w:val="24"/>
        </w:rPr>
        <w:t xml:space="preserve">The </w:t>
      </w:r>
      <w:r>
        <w:rPr>
          <w:rFonts w:ascii="Times New Roman" w:hAnsi="Times New Roman" w:cs="Times New Roman"/>
          <w:bCs/>
          <w:sz w:val="24"/>
          <w:szCs w:val="24"/>
        </w:rPr>
        <w:t>Beatrix</w:t>
      </w:r>
      <w:r w:rsidRPr="00030683">
        <w:rPr>
          <w:rFonts w:ascii="Times New Roman" w:hAnsi="Times New Roman" w:cs="Times New Roman"/>
          <w:sz w:val="24"/>
          <w:szCs w:val="24"/>
        </w:rPr>
        <w:t xml:space="preserve"> operates in any version of windows operating system. Such as windows </w:t>
      </w:r>
      <w:proofErr w:type="spellStart"/>
      <w:r w:rsidRPr="00030683">
        <w:rPr>
          <w:rFonts w:ascii="Times New Roman" w:hAnsi="Times New Roman" w:cs="Times New Roman"/>
          <w:sz w:val="24"/>
          <w:szCs w:val="24"/>
        </w:rPr>
        <w:t>xp</w:t>
      </w:r>
      <w:proofErr w:type="spellEnd"/>
      <w:r w:rsidRPr="00030683">
        <w:rPr>
          <w:rFonts w:ascii="Times New Roman" w:hAnsi="Times New Roman" w:cs="Times New Roman"/>
          <w:sz w:val="24"/>
          <w:szCs w:val="24"/>
        </w:rPr>
        <w:t xml:space="preserve">, windows 2003, windows 7, windows 8 and </w:t>
      </w:r>
      <w:r>
        <w:rPr>
          <w:rFonts w:ascii="Times New Roman" w:hAnsi="Times New Roman" w:cs="Times New Roman"/>
          <w:sz w:val="24"/>
          <w:szCs w:val="24"/>
        </w:rPr>
        <w:t>others</w:t>
      </w:r>
      <w:r w:rsidRPr="00030683">
        <w:rPr>
          <w:rFonts w:ascii="Times New Roman" w:hAnsi="Times New Roman" w:cs="Times New Roman"/>
          <w:sz w:val="24"/>
          <w:szCs w:val="24"/>
        </w:rPr>
        <w:t xml:space="preserve"> related versions. The system can be easily maintained by the Administrator of this system by using the prepared documents of the system for easy maintenance. </w:t>
      </w:r>
      <w:r>
        <w:rPr>
          <w:rFonts w:ascii="Times New Roman" w:hAnsi="Times New Roman" w:cs="Times New Roman"/>
          <w:sz w:val="24"/>
          <w:szCs w:val="24"/>
        </w:rPr>
        <w:t>Others</w:t>
      </w:r>
      <w:r w:rsidRPr="00030683">
        <w:rPr>
          <w:rFonts w:ascii="Times New Roman" w:hAnsi="Times New Roman" w:cs="Times New Roman"/>
          <w:sz w:val="24"/>
          <w:szCs w:val="24"/>
        </w:rPr>
        <w:t xml:space="preserve"> ways it is maintained by the system developers for corrective and </w:t>
      </w:r>
      <w:r>
        <w:rPr>
          <w:rFonts w:ascii="Times New Roman" w:hAnsi="Times New Roman" w:cs="Times New Roman"/>
          <w:sz w:val="24"/>
          <w:szCs w:val="24"/>
        </w:rPr>
        <w:t>others</w:t>
      </w:r>
      <w:r w:rsidRPr="00030683">
        <w:rPr>
          <w:rFonts w:ascii="Times New Roman" w:hAnsi="Times New Roman" w:cs="Times New Roman"/>
          <w:sz w:val="24"/>
          <w:szCs w:val="24"/>
        </w:rPr>
        <w:t xml:space="preserve"> heavy problems.</w:t>
      </w:r>
    </w:p>
    <w:p w:rsidR="004572C6" w:rsidRPr="004572C6" w:rsidRDefault="004572C6" w:rsidP="004572C6">
      <w:pPr>
        <w:spacing w:after="0" w:line="240" w:lineRule="auto"/>
        <w:jc w:val="both"/>
        <w:rPr>
          <w:rFonts w:ascii="Times New Roman" w:eastAsia="Verdana" w:hAnsi="Times New Roman" w:cs="Times New Roman"/>
          <w:b/>
          <w:sz w:val="24"/>
          <w:szCs w:val="24"/>
        </w:rPr>
      </w:pPr>
    </w:p>
    <w:p w:rsidR="00030683" w:rsidRDefault="00030683" w:rsidP="00EE2960">
      <w:pPr>
        <w:spacing w:after="0" w:line="240" w:lineRule="auto"/>
        <w:ind w:left="720"/>
        <w:jc w:val="both"/>
        <w:rPr>
          <w:rFonts w:eastAsia="Verdana" w:cs="Verdana"/>
          <w:sz w:val="24"/>
          <w:szCs w:val="24"/>
        </w:rPr>
      </w:pPr>
    </w:p>
    <w:p w:rsidR="00030683" w:rsidRDefault="00030683" w:rsidP="00EE2960">
      <w:pPr>
        <w:spacing w:after="0" w:line="240" w:lineRule="auto"/>
        <w:ind w:left="720"/>
        <w:jc w:val="both"/>
        <w:rPr>
          <w:rFonts w:eastAsia="Verdana" w:cs="Verdana"/>
          <w:sz w:val="24"/>
          <w:szCs w:val="24"/>
        </w:rPr>
      </w:pPr>
    </w:p>
    <w:p w:rsidR="00030683" w:rsidRDefault="00030683" w:rsidP="00EE2960">
      <w:pPr>
        <w:spacing w:after="0" w:line="240" w:lineRule="auto"/>
        <w:ind w:left="720"/>
        <w:jc w:val="both"/>
        <w:rPr>
          <w:rFonts w:eastAsia="Verdana" w:cs="Verdana"/>
          <w:sz w:val="24"/>
          <w:szCs w:val="24"/>
        </w:rPr>
      </w:pPr>
    </w:p>
    <w:p w:rsidR="00CD41DE" w:rsidRDefault="00CD41DE" w:rsidP="00EE2960">
      <w:pPr>
        <w:spacing w:after="0" w:line="240" w:lineRule="auto"/>
        <w:ind w:left="720"/>
        <w:jc w:val="both"/>
        <w:rPr>
          <w:rFonts w:eastAsia="Verdana" w:cs="Verdana"/>
          <w:sz w:val="24"/>
          <w:szCs w:val="24"/>
        </w:rPr>
      </w:pPr>
    </w:p>
    <w:p w:rsidR="00CD41DE" w:rsidRDefault="00CD41DE" w:rsidP="00EE2960">
      <w:pPr>
        <w:spacing w:after="0" w:line="240" w:lineRule="auto"/>
        <w:ind w:left="720"/>
        <w:jc w:val="both"/>
        <w:rPr>
          <w:rFonts w:eastAsia="Verdana" w:cs="Verdana"/>
          <w:sz w:val="24"/>
          <w:szCs w:val="24"/>
        </w:rPr>
      </w:pPr>
    </w:p>
    <w:p w:rsidR="00CD41DE" w:rsidRDefault="00CD41DE" w:rsidP="00EE2960">
      <w:pPr>
        <w:spacing w:after="0" w:line="240" w:lineRule="auto"/>
        <w:ind w:left="720"/>
        <w:jc w:val="both"/>
        <w:rPr>
          <w:rFonts w:eastAsia="Verdana" w:cs="Verdana"/>
          <w:sz w:val="24"/>
          <w:szCs w:val="24"/>
        </w:rPr>
      </w:pPr>
    </w:p>
    <w:p w:rsidR="00CD41DE" w:rsidRDefault="00CD41DE" w:rsidP="00EE2960">
      <w:pPr>
        <w:spacing w:after="0" w:line="240" w:lineRule="auto"/>
        <w:ind w:left="720"/>
        <w:jc w:val="both"/>
        <w:rPr>
          <w:rFonts w:eastAsia="Verdana" w:cs="Verdana"/>
          <w:sz w:val="24"/>
          <w:szCs w:val="24"/>
        </w:rPr>
      </w:pPr>
    </w:p>
    <w:p w:rsidR="00CD41DE" w:rsidRDefault="00CD41DE" w:rsidP="00EE2960">
      <w:pPr>
        <w:spacing w:after="0" w:line="240" w:lineRule="auto"/>
        <w:ind w:left="720"/>
        <w:jc w:val="both"/>
        <w:rPr>
          <w:rFonts w:eastAsia="Verdana" w:cs="Verdana"/>
          <w:sz w:val="24"/>
          <w:szCs w:val="24"/>
        </w:rPr>
      </w:pPr>
    </w:p>
    <w:p w:rsidR="00CD41DE" w:rsidRDefault="00CD41DE" w:rsidP="00EE2960">
      <w:pPr>
        <w:spacing w:after="0" w:line="240" w:lineRule="auto"/>
        <w:ind w:left="720"/>
        <w:jc w:val="both"/>
        <w:rPr>
          <w:rFonts w:eastAsia="Verdana" w:cs="Verdana"/>
          <w:sz w:val="24"/>
          <w:szCs w:val="24"/>
        </w:rPr>
      </w:pPr>
    </w:p>
    <w:p w:rsidR="00CD41DE" w:rsidRDefault="00CD41DE" w:rsidP="00EE2960">
      <w:pPr>
        <w:spacing w:after="0" w:line="240" w:lineRule="auto"/>
        <w:ind w:left="720"/>
        <w:jc w:val="both"/>
        <w:rPr>
          <w:rFonts w:eastAsia="Verdana" w:cs="Verdana"/>
          <w:sz w:val="24"/>
          <w:szCs w:val="24"/>
        </w:rPr>
      </w:pPr>
    </w:p>
    <w:p w:rsidR="00CD41DE" w:rsidRDefault="00CD41DE" w:rsidP="00EE2960">
      <w:pPr>
        <w:spacing w:after="0" w:line="240" w:lineRule="auto"/>
        <w:ind w:left="720"/>
        <w:jc w:val="both"/>
        <w:rPr>
          <w:rFonts w:eastAsia="Verdana" w:cs="Verdana"/>
          <w:sz w:val="24"/>
          <w:szCs w:val="24"/>
        </w:rPr>
      </w:pPr>
    </w:p>
    <w:p w:rsidR="00CD41DE" w:rsidRDefault="00CD41DE" w:rsidP="00EE2960">
      <w:pPr>
        <w:spacing w:after="0" w:line="240" w:lineRule="auto"/>
        <w:ind w:left="720"/>
        <w:jc w:val="both"/>
        <w:rPr>
          <w:rFonts w:eastAsia="Verdana" w:cs="Verdana"/>
          <w:sz w:val="24"/>
          <w:szCs w:val="24"/>
        </w:rPr>
      </w:pPr>
    </w:p>
    <w:p w:rsidR="00AD784D" w:rsidRDefault="00AD784D" w:rsidP="0043306D">
      <w:pPr>
        <w:spacing w:after="0" w:line="240" w:lineRule="auto"/>
        <w:rPr>
          <w:rFonts w:ascii="Times New Roman" w:eastAsia="Verdana" w:hAnsi="Times New Roman" w:cs="Times New Roman"/>
          <w:b/>
          <w:sz w:val="28"/>
          <w:szCs w:val="28"/>
        </w:rPr>
      </w:pPr>
    </w:p>
    <w:p w:rsidR="00030683" w:rsidRPr="00030683" w:rsidRDefault="00030683" w:rsidP="00030683">
      <w:pPr>
        <w:spacing w:after="0" w:line="240" w:lineRule="auto"/>
        <w:ind w:left="720"/>
        <w:jc w:val="right"/>
        <w:rPr>
          <w:rFonts w:ascii="Times New Roman" w:eastAsia="Verdana" w:hAnsi="Times New Roman" w:cs="Times New Roman"/>
          <w:b/>
          <w:sz w:val="28"/>
          <w:szCs w:val="28"/>
        </w:rPr>
      </w:pPr>
      <w:r w:rsidRPr="00030683">
        <w:rPr>
          <w:rFonts w:ascii="Times New Roman" w:eastAsia="Verdana" w:hAnsi="Times New Roman" w:cs="Times New Roman"/>
          <w:b/>
          <w:sz w:val="28"/>
          <w:szCs w:val="28"/>
        </w:rPr>
        <w:lastRenderedPageBreak/>
        <w:t>CHAPTER 4</w:t>
      </w:r>
    </w:p>
    <w:p w:rsidR="00884847" w:rsidRPr="00030683" w:rsidRDefault="00884847" w:rsidP="00030683">
      <w:pPr>
        <w:jc w:val="center"/>
        <w:rPr>
          <w:rFonts w:ascii="Times New Roman" w:hAnsi="Times New Roman" w:cs="Times New Roman"/>
          <w:b/>
          <w:bCs/>
          <w:color w:val="FF0000"/>
          <w:sz w:val="28"/>
          <w:szCs w:val="28"/>
        </w:rPr>
      </w:pPr>
      <w:r w:rsidRPr="00030683">
        <w:rPr>
          <w:rFonts w:ascii="Times New Roman" w:hAnsi="Times New Roman" w:cs="Times New Roman"/>
          <w:b/>
          <w:sz w:val="28"/>
          <w:szCs w:val="28"/>
        </w:rPr>
        <w:t>External Requirement</w:t>
      </w:r>
    </w:p>
    <w:p w:rsidR="00030683" w:rsidRDefault="00884847" w:rsidP="00EE2960">
      <w:pPr>
        <w:jc w:val="both"/>
        <w:rPr>
          <w:rFonts w:cs="Times New Roman"/>
          <w:sz w:val="24"/>
          <w:szCs w:val="24"/>
        </w:rPr>
      </w:pPr>
      <w:r w:rsidRPr="00EE2960">
        <w:rPr>
          <w:rFonts w:cs="Times New Roman"/>
          <w:sz w:val="24"/>
          <w:szCs w:val="24"/>
        </w:rPr>
        <w:t xml:space="preserve">   </w:t>
      </w:r>
    </w:p>
    <w:p w:rsidR="00884847" w:rsidRPr="00EE2960" w:rsidRDefault="00884847" w:rsidP="00EE2960">
      <w:pPr>
        <w:jc w:val="both"/>
        <w:rPr>
          <w:rFonts w:cs="Times New Roman"/>
          <w:b/>
          <w:bCs/>
          <w:sz w:val="24"/>
          <w:szCs w:val="24"/>
        </w:rPr>
      </w:pPr>
      <w:r w:rsidRPr="00EE2960">
        <w:rPr>
          <w:rFonts w:cs="Times New Roman"/>
          <w:sz w:val="24"/>
          <w:szCs w:val="24"/>
        </w:rPr>
        <w:t xml:space="preserve">  </w:t>
      </w:r>
      <w:r w:rsidRPr="00EE2960">
        <w:rPr>
          <w:rFonts w:cs="Times New Roman"/>
          <w:b/>
          <w:bCs/>
          <w:sz w:val="24"/>
          <w:szCs w:val="24"/>
        </w:rPr>
        <w:t>4.1</w:t>
      </w:r>
      <w:r w:rsidR="004E5BF1">
        <w:rPr>
          <w:rFonts w:cs="Times New Roman"/>
          <w:b/>
          <w:bCs/>
          <w:sz w:val="24"/>
          <w:szCs w:val="24"/>
        </w:rPr>
        <w:t xml:space="preserve"> </w:t>
      </w:r>
      <w:r w:rsidRPr="00EE2960">
        <w:rPr>
          <w:rFonts w:cs="Times New Roman"/>
          <w:b/>
          <w:bCs/>
          <w:sz w:val="24"/>
          <w:szCs w:val="24"/>
        </w:rPr>
        <w:t>User Interfaces:-</w:t>
      </w:r>
    </w:p>
    <w:p w:rsidR="00884847" w:rsidRDefault="00AD784D" w:rsidP="00030683">
      <w:pPr>
        <w:jc w:val="both"/>
        <w:rPr>
          <w:b/>
          <w:sz w:val="25"/>
          <w:szCs w:val="25"/>
        </w:rPr>
      </w:pPr>
      <w:r>
        <w:rPr>
          <w:b/>
          <w:noProof/>
          <w:sz w:val="25"/>
          <w:szCs w:val="25"/>
        </w:rPr>
        <w:drawing>
          <wp:inline distT="0" distB="0" distL="0" distR="0">
            <wp:extent cx="5446212" cy="3061252"/>
            <wp:effectExtent l="19050" t="0" r="2088" b="0"/>
            <wp:docPr id="2" name="Picture 1" descr="C:\Users\ACCER\OneDrive\Pictures\Screenshots\2017-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CER\OneDrive\Pictures\Screenshots\2017-03-24.png"/>
                    <pic:cNvPicPr>
                      <a:picLocks noChangeAspect="1" noChangeArrowheads="1"/>
                    </pic:cNvPicPr>
                  </pic:nvPicPr>
                  <pic:blipFill>
                    <a:blip r:embed="rId9" cstate="print"/>
                    <a:srcRect/>
                    <a:stretch>
                      <a:fillRect/>
                    </a:stretch>
                  </pic:blipFill>
                  <pic:spPr bwMode="auto">
                    <a:xfrm>
                      <a:off x="0" y="0"/>
                      <a:ext cx="5451618" cy="3064291"/>
                    </a:xfrm>
                    <a:prstGeom prst="rect">
                      <a:avLst/>
                    </a:prstGeom>
                    <a:noFill/>
                    <a:ln w="9525">
                      <a:noFill/>
                      <a:miter lim="800000"/>
                      <a:headEnd/>
                      <a:tailEnd/>
                    </a:ln>
                  </pic:spPr>
                </pic:pic>
              </a:graphicData>
            </a:graphic>
          </wp:inline>
        </w:drawing>
      </w:r>
    </w:p>
    <w:p w:rsidR="001C4E01" w:rsidRPr="001C4E01" w:rsidRDefault="001C4E01" w:rsidP="001C4E01">
      <w:pPr>
        <w:jc w:val="center"/>
        <w:rPr>
          <w:rFonts w:ascii="Times New Roman" w:hAnsi="Times New Roman" w:cs="Times New Roman"/>
          <w:b/>
          <w:sz w:val="24"/>
          <w:szCs w:val="24"/>
        </w:rPr>
      </w:pPr>
      <w:r>
        <w:rPr>
          <w:rFonts w:ascii="Times New Roman" w:hAnsi="Times New Roman" w:cs="Times New Roman"/>
          <w:b/>
          <w:sz w:val="24"/>
          <w:szCs w:val="24"/>
        </w:rPr>
        <w:t>Figure 4.1.1</w:t>
      </w:r>
      <w:r w:rsidR="00996AC0">
        <w:rPr>
          <w:rFonts w:ascii="Times New Roman" w:hAnsi="Times New Roman" w:cs="Times New Roman"/>
          <w:b/>
          <w:sz w:val="24"/>
          <w:szCs w:val="24"/>
        </w:rPr>
        <w:t>(</w:t>
      </w:r>
      <w:r w:rsidR="00996AC0">
        <w:rPr>
          <w:rFonts w:ascii="Times New Roman" w:hAnsi="Times New Roman" w:cs="Times New Roman"/>
          <w:sz w:val="24"/>
          <w:szCs w:val="24"/>
        </w:rPr>
        <w:t>Home page Displaying Top Songs</w:t>
      </w:r>
      <w:r w:rsidR="00996AC0">
        <w:rPr>
          <w:rFonts w:ascii="Times New Roman" w:hAnsi="Times New Roman" w:cs="Times New Roman"/>
          <w:b/>
          <w:sz w:val="24"/>
          <w:szCs w:val="24"/>
        </w:rPr>
        <w:t>)</w:t>
      </w:r>
    </w:p>
    <w:p w:rsidR="00CE6AC3" w:rsidRDefault="001C5B85" w:rsidP="00030683">
      <w:pPr>
        <w:jc w:val="both"/>
        <w:rPr>
          <w:b/>
          <w:sz w:val="25"/>
          <w:szCs w:val="25"/>
        </w:rPr>
      </w:pPr>
      <w:r>
        <w:rPr>
          <w:b/>
          <w:noProof/>
          <w:sz w:val="25"/>
          <w:szCs w:val="25"/>
        </w:rPr>
        <w:drawing>
          <wp:inline distT="0" distB="0" distL="0" distR="0">
            <wp:extent cx="5449542" cy="2977387"/>
            <wp:effectExtent l="19050" t="0" r="0" b="0"/>
            <wp:docPr id="3" name="Picture 2" descr="C:\Users\ACCER\OneDrive\Pictures\Screenshots\2017-03-2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CER\OneDrive\Pictures\Screenshots\2017-03-24 (3).png"/>
                    <pic:cNvPicPr>
                      <a:picLocks noChangeAspect="1" noChangeArrowheads="1"/>
                    </pic:cNvPicPr>
                  </pic:nvPicPr>
                  <pic:blipFill>
                    <a:blip r:embed="rId10" cstate="print"/>
                    <a:srcRect/>
                    <a:stretch>
                      <a:fillRect/>
                    </a:stretch>
                  </pic:blipFill>
                  <pic:spPr bwMode="auto">
                    <a:xfrm>
                      <a:off x="0" y="0"/>
                      <a:ext cx="5454951" cy="2980342"/>
                    </a:xfrm>
                    <a:prstGeom prst="rect">
                      <a:avLst/>
                    </a:prstGeom>
                    <a:noFill/>
                    <a:ln w="9525">
                      <a:noFill/>
                      <a:miter lim="800000"/>
                      <a:headEnd/>
                      <a:tailEnd/>
                    </a:ln>
                  </pic:spPr>
                </pic:pic>
              </a:graphicData>
            </a:graphic>
          </wp:inline>
        </w:drawing>
      </w:r>
    </w:p>
    <w:p w:rsidR="00CE6AC3" w:rsidRPr="00CE6AC3" w:rsidRDefault="00CE6AC3" w:rsidP="00CE6AC3">
      <w:pPr>
        <w:jc w:val="center"/>
        <w:rPr>
          <w:rFonts w:ascii="Times New Roman" w:hAnsi="Times New Roman" w:cs="Times New Roman"/>
          <w:b/>
          <w:sz w:val="24"/>
          <w:szCs w:val="24"/>
        </w:rPr>
      </w:pPr>
      <w:r>
        <w:rPr>
          <w:rFonts w:ascii="Times New Roman" w:hAnsi="Times New Roman" w:cs="Times New Roman"/>
          <w:b/>
          <w:sz w:val="24"/>
          <w:szCs w:val="24"/>
        </w:rPr>
        <w:t>Figure 4.1.2</w:t>
      </w:r>
      <w:r w:rsidR="00CC2E3C">
        <w:rPr>
          <w:rFonts w:ascii="Times New Roman" w:hAnsi="Times New Roman" w:cs="Times New Roman"/>
          <w:b/>
          <w:sz w:val="24"/>
          <w:szCs w:val="24"/>
        </w:rPr>
        <w:t>(</w:t>
      </w:r>
      <w:r w:rsidR="00CC2E3C">
        <w:rPr>
          <w:rFonts w:ascii="Times New Roman" w:hAnsi="Times New Roman" w:cs="Times New Roman"/>
          <w:sz w:val="24"/>
          <w:szCs w:val="24"/>
        </w:rPr>
        <w:t>Login Page for Critics and Admin</w:t>
      </w:r>
      <w:r w:rsidR="00CC2E3C">
        <w:rPr>
          <w:rFonts w:ascii="Times New Roman" w:hAnsi="Times New Roman" w:cs="Times New Roman"/>
          <w:b/>
          <w:sz w:val="24"/>
          <w:szCs w:val="24"/>
        </w:rPr>
        <w:t>)</w:t>
      </w:r>
    </w:p>
    <w:p w:rsidR="00030683" w:rsidRPr="00B97FD2" w:rsidRDefault="00030683" w:rsidP="00030683">
      <w:pPr>
        <w:spacing w:before="100" w:beforeAutospacing="1" w:after="100" w:afterAutospacing="1" w:line="240" w:lineRule="auto"/>
        <w:jc w:val="both"/>
        <w:rPr>
          <w:rFonts w:ascii="Times New Roman" w:hAnsi="Times New Roman" w:cs="Times New Roman"/>
          <w:b/>
          <w:sz w:val="26"/>
          <w:szCs w:val="26"/>
        </w:rPr>
      </w:pPr>
      <w:r w:rsidRPr="00B97FD2">
        <w:rPr>
          <w:rFonts w:ascii="Times New Roman" w:hAnsi="Times New Roman" w:cs="Times New Roman"/>
          <w:sz w:val="26"/>
          <w:szCs w:val="26"/>
        </w:rPr>
        <w:lastRenderedPageBreak/>
        <w:t>4</w:t>
      </w:r>
      <w:r>
        <w:rPr>
          <w:rFonts w:ascii="Times New Roman" w:hAnsi="Times New Roman" w:cs="Times New Roman"/>
          <w:b/>
          <w:sz w:val="26"/>
          <w:szCs w:val="26"/>
        </w:rPr>
        <w:t>.2</w:t>
      </w:r>
      <w:r w:rsidRPr="00B97FD2">
        <w:rPr>
          <w:rFonts w:ascii="Times New Roman" w:hAnsi="Times New Roman" w:cs="Times New Roman"/>
          <w:b/>
          <w:sz w:val="26"/>
          <w:szCs w:val="26"/>
        </w:rPr>
        <w:t xml:space="preserve"> </w:t>
      </w:r>
      <w:proofErr w:type="spellStart"/>
      <w:r w:rsidRPr="00B97FD2">
        <w:rPr>
          <w:rFonts w:ascii="Times New Roman" w:hAnsi="Times New Roman" w:cs="Times New Roman"/>
          <w:b/>
          <w:sz w:val="26"/>
          <w:szCs w:val="26"/>
        </w:rPr>
        <w:t>Hardwre</w:t>
      </w:r>
      <w:proofErr w:type="spellEnd"/>
      <w:r w:rsidRPr="00B97FD2">
        <w:rPr>
          <w:rFonts w:ascii="Times New Roman" w:hAnsi="Times New Roman" w:cs="Times New Roman"/>
          <w:b/>
          <w:sz w:val="26"/>
          <w:szCs w:val="26"/>
        </w:rPr>
        <w:t xml:space="preserve"> </w:t>
      </w:r>
      <w:proofErr w:type="gramStart"/>
      <w:r w:rsidRPr="00B97FD2">
        <w:rPr>
          <w:rFonts w:ascii="Times New Roman" w:hAnsi="Times New Roman" w:cs="Times New Roman"/>
          <w:b/>
          <w:sz w:val="26"/>
          <w:szCs w:val="26"/>
        </w:rPr>
        <w:t>interfaces :</w:t>
      </w:r>
      <w:proofErr w:type="gramEnd"/>
    </w:p>
    <w:p w:rsidR="00030683" w:rsidRPr="00B97FD2" w:rsidRDefault="00030683" w:rsidP="00030683">
      <w:pPr>
        <w:pStyle w:val="ListParagraph"/>
        <w:numPr>
          <w:ilvl w:val="0"/>
          <w:numId w:val="44"/>
        </w:numPr>
        <w:spacing w:before="100" w:beforeAutospacing="1" w:after="100" w:afterAutospacing="1" w:line="240" w:lineRule="auto"/>
        <w:jc w:val="both"/>
        <w:rPr>
          <w:rFonts w:ascii="Times New Roman" w:hAnsi="Times New Roman"/>
          <w:sz w:val="24"/>
          <w:szCs w:val="24"/>
        </w:rPr>
      </w:pPr>
      <w:r w:rsidRPr="00B97FD2">
        <w:rPr>
          <w:rFonts w:ascii="Times New Roman" w:hAnsi="Times New Roman"/>
          <w:sz w:val="24"/>
          <w:szCs w:val="24"/>
        </w:rPr>
        <w:t>PC with 2 GB hard-disk and 256 MB RAM</w:t>
      </w:r>
    </w:p>
    <w:p w:rsidR="00030683" w:rsidRPr="00B97FD2" w:rsidRDefault="00030683" w:rsidP="00030683">
      <w:pPr>
        <w:pStyle w:val="ListParagraph"/>
        <w:numPr>
          <w:ilvl w:val="0"/>
          <w:numId w:val="44"/>
        </w:numPr>
        <w:spacing w:before="100" w:beforeAutospacing="1" w:after="100" w:afterAutospacing="1" w:line="240" w:lineRule="auto"/>
        <w:jc w:val="both"/>
        <w:rPr>
          <w:rFonts w:ascii="Times New Roman" w:hAnsi="Times New Roman"/>
          <w:sz w:val="24"/>
          <w:szCs w:val="24"/>
        </w:rPr>
      </w:pPr>
      <w:r w:rsidRPr="00B97FD2">
        <w:rPr>
          <w:rFonts w:ascii="Times New Roman" w:hAnsi="Times New Roman"/>
          <w:sz w:val="24"/>
          <w:szCs w:val="24"/>
        </w:rPr>
        <w:t>University network infrastructure (wired and wireless)</w:t>
      </w:r>
    </w:p>
    <w:p w:rsidR="00030683" w:rsidRPr="00B97FD2" w:rsidRDefault="00030683" w:rsidP="00030683">
      <w:pPr>
        <w:pStyle w:val="ListParagraph"/>
        <w:numPr>
          <w:ilvl w:val="0"/>
          <w:numId w:val="44"/>
        </w:numPr>
        <w:spacing w:before="100" w:beforeAutospacing="1" w:after="100" w:afterAutospacing="1" w:line="240" w:lineRule="auto"/>
        <w:jc w:val="both"/>
        <w:rPr>
          <w:rFonts w:ascii="Times New Roman" w:hAnsi="Times New Roman"/>
          <w:sz w:val="24"/>
          <w:szCs w:val="24"/>
        </w:rPr>
      </w:pPr>
      <w:r w:rsidRPr="00B97FD2">
        <w:rPr>
          <w:rFonts w:ascii="Times New Roman" w:hAnsi="Times New Roman"/>
          <w:sz w:val="24"/>
          <w:szCs w:val="24"/>
        </w:rPr>
        <w:t>Mac, Unix and Windows employee computers</w:t>
      </w:r>
    </w:p>
    <w:p w:rsidR="00030683" w:rsidRPr="00B97FD2" w:rsidRDefault="00030683" w:rsidP="00030683">
      <w:pPr>
        <w:pStyle w:val="ListParagraph"/>
        <w:numPr>
          <w:ilvl w:val="0"/>
          <w:numId w:val="44"/>
        </w:numPr>
        <w:spacing w:before="100" w:beforeAutospacing="1" w:after="100" w:afterAutospacing="1" w:line="240" w:lineRule="auto"/>
        <w:jc w:val="both"/>
        <w:rPr>
          <w:rFonts w:ascii="Times New Roman" w:hAnsi="Times New Roman"/>
          <w:sz w:val="24"/>
          <w:szCs w:val="24"/>
        </w:rPr>
      </w:pPr>
      <w:r w:rsidRPr="00B97FD2">
        <w:rPr>
          <w:rFonts w:ascii="Times New Roman" w:hAnsi="Times New Roman"/>
          <w:sz w:val="24"/>
          <w:szCs w:val="24"/>
        </w:rPr>
        <w:t>The environment that will host the university-wide databases</w:t>
      </w:r>
    </w:p>
    <w:p w:rsidR="00030683" w:rsidRPr="00B97FD2" w:rsidRDefault="00030683" w:rsidP="00030683">
      <w:pPr>
        <w:pStyle w:val="ListParagraph"/>
        <w:numPr>
          <w:ilvl w:val="0"/>
          <w:numId w:val="44"/>
        </w:numPr>
        <w:spacing w:before="100" w:beforeAutospacing="1" w:after="100" w:afterAutospacing="1" w:line="240" w:lineRule="auto"/>
        <w:jc w:val="both"/>
        <w:rPr>
          <w:rFonts w:ascii="Times New Roman" w:hAnsi="Times New Roman"/>
          <w:sz w:val="24"/>
          <w:szCs w:val="24"/>
        </w:rPr>
      </w:pPr>
      <w:r w:rsidRPr="00B97FD2">
        <w:rPr>
          <w:rFonts w:ascii="Times New Roman" w:hAnsi="Times New Roman"/>
          <w:sz w:val="24"/>
          <w:szCs w:val="24"/>
        </w:rPr>
        <w:t>Web server computers and related hardware support (back-up tapes, redundant drives, etc.)</w:t>
      </w:r>
    </w:p>
    <w:p w:rsidR="00030683" w:rsidRPr="00B97FD2" w:rsidRDefault="00030683" w:rsidP="00030683">
      <w:pPr>
        <w:spacing w:before="100" w:beforeAutospacing="1" w:after="100" w:afterAutospacing="1" w:line="240" w:lineRule="auto"/>
        <w:jc w:val="both"/>
        <w:rPr>
          <w:rFonts w:ascii="Times New Roman" w:hAnsi="Times New Roman" w:cs="Times New Roman"/>
          <w:b/>
          <w:sz w:val="26"/>
          <w:szCs w:val="26"/>
        </w:rPr>
      </w:pPr>
      <w:r>
        <w:rPr>
          <w:rFonts w:ascii="Times New Roman" w:hAnsi="Times New Roman" w:cs="Times New Roman"/>
          <w:b/>
          <w:sz w:val="26"/>
          <w:szCs w:val="26"/>
        </w:rPr>
        <w:t>4.3</w:t>
      </w:r>
      <w:r w:rsidRPr="00B97FD2">
        <w:rPr>
          <w:rFonts w:ascii="Times New Roman" w:hAnsi="Times New Roman" w:cs="Times New Roman"/>
          <w:b/>
          <w:sz w:val="26"/>
          <w:szCs w:val="26"/>
        </w:rPr>
        <w:t xml:space="preserve"> Software </w:t>
      </w:r>
      <w:proofErr w:type="gramStart"/>
      <w:r w:rsidRPr="00B97FD2">
        <w:rPr>
          <w:rFonts w:ascii="Times New Roman" w:hAnsi="Times New Roman" w:cs="Times New Roman"/>
          <w:b/>
          <w:sz w:val="26"/>
          <w:szCs w:val="26"/>
        </w:rPr>
        <w:t>interfaces :</w:t>
      </w:r>
      <w:proofErr w:type="gramEnd"/>
    </w:p>
    <w:p w:rsidR="00030683" w:rsidRPr="00B97FD2" w:rsidRDefault="00030683" w:rsidP="00030683">
      <w:pPr>
        <w:pStyle w:val="ListParagraph"/>
        <w:numPr>
          <w:ilvl w:val="0"/>
          <w:numId w:val="45"/>
        </w:numPr>
        <w:spacing w:before="100" w:beforeAutospacing="1" w:after="100" w:afterAutospacing="1" w:line="240" w:lineRule="auto"/>
        <w:jc w:val="both"/>
        <w:rPr>
          <w:rFonts w:ascii="Times New Roman" w:hAnsi="Times New Roman"/>
          <w:sz w:val="24"/>
          <w:szCs w:val="24"/>
        </w:rPr>
      </w:pPr>
      <w:r w:rsidRPr="00B97FD2">
        <w:rPr>
          <w:rFonts w:ascii="Times New Roman" w:hAnsi="Times New Roman"/>
          <w:sz w:val="24"/>
          <w:szCs w:val="24"/>
        </w:rPr>
        <w:t>Windows 95/98/XP with MS-office</w:t>
      </w:r>
    </w:p>
    <w:p w:rsidR="00030683" w:rsidRPr="00B97FD2" w:rsidRDefault="00030683" w:rsidP="00030683">
      <w:pPr>
        <w:pStyle w:val="ListParagraph"/>
        <w:numPr>
          <w:ilvl w:val="0"/>
          <w:numId w:val="45"/>
        </w:numPr>
        <w:spacing w:before="100" w:beforeAutospacing="1" w:after="100" w:afterAutospacing="1" w:line="240" w:lineRule="auto"/>
        <w:jc w:val="both"/>
        <w:rPr>
          <w:rFonts w:ascii="Times New Roman" w:hAnsi="Times New Roman"/>
          <w:sz w:val="24"/>
          <w:szCs w:val="24"/>
        </w:rPr>
      </w:pPr>
      <w:r w:rsidRPr="00B97FD2">
        <w:rPr>
          <w:rFonts w:ascii="Times New Roman" w:hAnsi="Times New Roman"/>
          <w:sz w:val="24"/>
          <w:szCs w:val="24"/>
        </w:rPr>
        <w:t>MS-SQL server, MS-Access</w:t>
      </w:r>
    </w:p>
    <w:p w:rsidR="00030683" w:rsidRPr="00B97FD2" w:rsidRDefault="00030683" w:rsidP="00030683">
      <w:pPr>
        <w:pStyle w:val="ListParagraph"/>
        <w:numPr>
          <w:ilvl w:val="0"/>
          <w:numId w:val="45"/>
        </w:numPr>
        <w:spacing w:before="100" w:beforeAutospacing="1" w:after="100" w:afterAutospacing="1" w:line="240" w:lineRule="auto"/>
        <w:jc w:val="both"/>
        <w:rPr>
          <w:rFonts w:ascii="Times New Roman" w:hAnsi="Times New Roman"/>
          <w:sz w:val="24"/>
          <w:szCs w:val="24"/>
        </w:rPr>
      </w:pPr>
      <w:r w:rsidRPr="00B97FD2">
        <w:rPr>
          <w:rFonts w:ascii="Times New Roman" w:hAnsi="Times New Roman"/>
          <w:sz w:val="24"/>
          <w:szCs w:val="24"/>
        </w:rPr>
        <w:t>Network software and protocols in order for systems to communicate: TCP/IP, HTTP, HTTPS.</w:t>
      </w:r>
    </w:p>
    <w:p w:rsidR="00030683" w:rsidRPr="00B97FD2" w:rsidRDefault="00030683" w:rsidP="00030683">
      <w:pPr>
        <w:pStyle w:val="ListParagraph"/>
        <w:numPr>
          <w:ilvl w:val="0"/>
          <w:numId w:val="45"/>
        </w:numPr>
        <w:spacing w:before="100" w:beforeAutospacing="1" w:after="100" w:afterAutospacing="1" w:line="240" w:lineRule="auto"/>
        <w:jc w:val="both"/>
        <w:rPr>
          <w:rFonts w:ascii="Times New Roman" w:hAnsi="Times New Roman"/>
          <w:sz w:val="24"/>
          <w:szCs w:val="24"/>
        </w:rPr>
      </w:pPr>
      <w:r w:rsidRPr="00B97FD2">
        <w:rPr>
          <w:rFonts w:ascii="Times New Roman" w:hAnsi="Times New Roman"/>
          <w:sz w:val="24"/>
          <w:szCs w:val="24"/>
        </w:rPr>
        <w:t>To use web server, application server and database software in development.</w:t>
      </w:r>
    </w:p>
    <w:p w:rsidR="00030683" w:rsidRPr="006E3D79" w:rsidRDefault="00030683" w:rsidP="00030683">
      <w:pPr>
        <w:jc w:val="both"/>
        <w:rPr>
          <w:b/>
          <w:sz w:val="25"/>
          <w:szCs w:val="25"/>
        </w:rPr>
      </w:pPr>
    </w:p>
    <w:p w:rsidR="00884847" w:rsidRPr="00EE2960" w:rsidRDefault="00884847" w:rsidP="00EE2960">
      <w:pPr>
        <w:ind w:left="720"/>
        <w:jc w:val="both"/>
        <w:rPr>
          <w:b/>
          <w:sz w:val="24"/>
          <w:szCs w:val="24"/>
        </w:rPr>
      </w:pPr>
    </w:p>
    <w:p w:rsidR="00F262C6" w:rsidRPr="00EE2960" w:rsidRDefault="00F262C6" w:rsidP="00EE2960">
      <w:pPr>
        <w:jc w:val="both"/>
        <w:rPr>
          <w:sz w:val="24"/>
          <w:szCs w:val="24"/>
        </w:rPr>
      </w:pPr>
    </w:p>
    <w:p w:rsidR="00F262C6" w:rsidRDefault="00F262C6"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030683" w:rsidRDefault="00030683" w:rsidP="00EE2960">
      <w:pPr>
        <w:jc w:val="both"/>
        <w:rPr>
          <w:sz w:val="24"/>
          <w:szCs w:val="24"/>
        </w:rPr>
      </w:pPr>
    </w:p>
    <w:p w:rsidR="00996AC0" w:rsidRDefault="00996AC0" w:rsidP="00030683">
      <w:pPr>
        <w:jc w:val="right"/>
        <w:rPr>
          <w:rFonts w:ascii="Times New Roman" w:hAnsi="Times New Roman" w:cs="Times New Roman"/>
          <w:b/>
          <w:sz w:val="28"/>
          <w:szCs w:val="28"/>
        </w:rPr>
      </w:pPr>
    </w:p>
    <w:p w:rsidR="00996AC0" w:rsidRDefault="00996AC0" w:rsidP="00030683">
      <w:pPr>
        <w:jc w:val="right"/>
        <w:rPr>
          <w:rFonts w:ascii="Times New Roman" w:hAnsi="Times New Roman" w:cs="Times New Roman"/>
          <w:b/>
          <w:sz w:val="28"/>
          <w:szCs w:val="28"/>
        </w:rPr>
      </w:pPr>
    </w:p>
    <w:p w:rsidR="00996AC0" w:rsidRDefault="00996AC0" w:rsidP="00030683">
      <w:pPr>
        <w:jc w:val="right"/>
        <w:rPr>
          <w:rFonts w:ascii="Times New Roman" w:hAnsi="Times New Roman" w:cs="Times New Roman"/>
          <w:b/>
          <w:sz w:val="28"/>
          <w:szCs w:val="28"/>
        </w:rPr>
      </w:pPr>
    </w:p>
    <w:p w:rsidR="00996AC0" w:rsidRDefault="00996AC0" w:rsidP="00030683">
      <w:pPr>
        <w:jc w:val="right"/>
        <w:rPr>
          <w:rFonts w:ascii="Times New Roman" w:hAnsi="Times New Roman" w:cs="Times New Roman"/>
          <w:b/>
          <w:sz w:val="28"/>
          <w:szCs w:val="28"/>
        </w:rPr>
      </w:pPr>
    </w:p>
    <w:p w:rsidR="00996AC0" w:rsidRDefault="00996AC0" w:rsidP="00030683">
      <w:pPr>
        <w:jc w:val="right"/>
        <w:rPr>
          <w:rFonts w:ascii="Times New Roman" w:hAnsi="Times New Roman" w:cs="Times New Roman"/>
          <w:b/>
          <w:sz w:val="28"/>
          <w:szCs w:val="28"/>
        </w:rPr>
      </w:pPr>
    </w:p>
    <w:p w:rsidR="00996AC0" w:rsidRDefault="00996AC0" w:rsidP="00030683">
      <w:pPr>
        <w:jc w:val="right"/>
        <w:rPr>
          <w:rFonts w:ascii="Times New Roman" w:hAnsi="Times New Roman" w:cs="Times New Roman"/>
          <w:b/>
          <w:sz w:val="28"/>
          <w:szCs w:val="28"/>
        </w:rPr>
      </w:pPr>
    </w:p>
    <w:p w:rsidR="00030683" w:rsidRPr="00030683" w:rsidRDefault="00030683" w:rsidP="00030683">
      <w:pPr>
        <w:jc w:val="right"/>
        <w:rPr>
          <w:rFonts w:ascii="Times New Roman" w:hAnsi="Times New Roman" w:cs="Times New Roman"/>
          <w:b/>
          <w:sz w:val="28"/>
          <w:szCs w:val="28"/>
        </w:rPr>
      </w:pPr>
      <w:r w:rsidRPr="00030683">
        <w:rPr>
          <w:rFonts w:ascii="Times New Roman" w:hAnsi="Times New Roman" w:cs="Times New Roman"/>
          <w:b/>
          <w:sz w:val="28"/>
          <w:szCs w:val="28"/>
        </w:rPr>
        <w:lastRenderedPageBreak/>
        <w:t>CHAPTER 5</w:t>
      </w:r>
    </w:p>
    <w:p w:rsidR="00F262C6" w:rsidRPr="00030683" w:rsidRDefault="00F262C6" w:rsidP="00030683">
      <w:pPr>
        <w:jc w:val="center"/>
        <w:rPr>
          <w:rFonts w:ascii="Times New Roman" w:hAnsi="Times New Roman" w:cs="Times New Roman"/>
          <w:b/>
          <w:sz w:val="28"/>
          <w:szCs w:val="28"/>
        </w:rPr>
      </w:pPr>
      <w:r w:rsidRPr="00030683">
        <w:rPr>
          <w:rFonts w:ascii="Times New Roman" w:hAnsi="Times New Roman" w:cs="Times New Roman"/>
          <w:b/>
          <w:sz w:val="28"/>
          <w:szCs w:val="28"/>
        </w:rPr>
        <w:t xml:space="preserve"> Non-Functional Requirements</w:t>
      </w:r>
    </w:p>
    <w:p w:rsidR="00030683" w:rsidRDefault="00030683" w:rsidP="00EE2960">
      <w:pPr>
        <w:jc w:val="both"/>
        <w:rPr>
          <w:rFonts w:ascii="Times New Roman" w:hAnsi="Times New Roman" w:cs="Times New Roman"/>
          <w:bCs/>
          <w:sz w:val="24"/>
          <w:szCs w:val="24"/>
        </w:rPr>
      </w:pPr>
    </w:p>
    <w:p w:rsidR="00030683" w:rsidRPr="00030683" w:rsidRDefault="004E5BF1" w:rsidP="00EE2960">
      <w:pPr>
        <w:jc w:val="both"/>
        <w:rPr>
          <w:rFonts w:ascii="Times New Roman" w:hAnsi="Times New Roman" w:cs="Times New Roman"/>
          <w:bCs/>
          <w:sz w:val="24"/>
          <w:szCs w:val="24"/>
        </w:rPr>
      </w:pPr>
      <w:r>
        <w:rPr>
          <w:rFonts w:ascii="Times New Roman" w:hAnsi="Times New Roman" w:cs="Times New Roman"/>
          <w:bCs/>
          <w:sz w:val="24"/>
          <w:szCs w:val="24"/>
        </w:rPr>
        <w:t>Beatrix</w:t>
      </w:r>
      <w:r w:rsidR="00F262C6" w:rsidRPr="00030683">
        <w:rPr>
          <w:rFonts w:ascii="Times New Roman" w:hAnsi="Times New Roman" w:cs="Times New Roman"/>
          <w:bCs/>
          <w:sz w:val="24"/>
          <w:szCs w:val="24"/>
        </w:rPr>
        <w:t xml:space="preserve"> System is able to operate in the </w:t>
      </w:r>
      <w:proofErr w:type="gramStart"/>
      <w:r w:rsidR="00F262C6" w:rsidRPr="00030683">
        <w:rPr>
          <w:rFonts w:ascii="Times New Roman" w:hAnsi="Times New Roman" w:cs="Times New Roman"/>
          <w:bCs/>
          <w:sz w:val="24"/>
          <w:szCs w:val="24"/>
        </w:rPr>
        <w:t>following  characteristics</w:t>
      </w:r>
      <w:proofErr w:type="gramEnd"/>
      <w:r w:rsidR="00F262C6" w:rsidRPr="00030683">
        <w:rPr>
          <w:rFonts w:ascii="Times New Roman" w:hAnsi="Times New Roman" w:cs="Times New Roman"/>
          <w:bCs/>
          <w:sz w:val="24"/>
          <w:szCs w:val="24"/>
        </w:rPr>
        <w:t xml:space="preserve"> :</w:t>
      </w:r>
    </w:p>
    <w:p w:rsidR="00F262C6" w:rsidRPr="00030683" w:rsidRDefault="00F262C6" w:rsidP="00EE2960">
      <w:pPr>
        <w:jc w:val="both"/>
        <w:rPr>
          <w:rFonts w:ascii="Times New Roman" w:hAnsi="Times New Roman" w:cs="Times New Roman"/>
          <w:sz w:val="24"/>
          <w:szCs w:val="24"/>
        </w:rPr>
      </w:pPr>
      <w:proofErr w:type="gramStart"/>
      <w:r w:rsidRPr="00030683">
        <w:rPr>
          <w:rFonts w:ascii="Times New Roman" w:hAnsi="Times New Roman" w:cs="Times New Roman"/>
          <w:b/>
          <w:bCs/>
          <w:sz w:val="24"/>
          <w:szCs w:val="24"/>
        </w:rPr>
        <w:t>5.1  Usability</w:t>
      </w:r>
      <w:proofErr w:type="gramEnd"/>
      <w:r w:rsidRPr="00030683">
        <w:rPr>
          <w:rFonts w:ascii="Times New Roman" w:hAnsi="Times New Roman" w:cs="Times New Roman"/>
          <w:b/>
          <w:bCs/>
          <w:sz w:val="24"/>
          <w:szCs w:val="24"/>
        </w:rPr>
        <w:t xml:space="preserve"> </w:t>
      </w:r>
      <w:r w:rsidRPr="00030683">
        <w:rPr>
          <w:rFonts w:ascii="Times New Roman" w:hAnsi="Times New Roman" w:cs="Times New Roman"/>
          <w:sz w:val="24"/>
          <w:szCs w:val="24"/>
        </w:rPr>
        <w:t xml:space="preserve">:- </w:t>
      </w:r>
    </w:p>
    <w:p w:rsidR="00030683" w:rsidRPr="00030683" w:rsidRDefault="00F262C6" w:rsidP="00EE2960">
      <w:pPr>
        <w:jc w:val="both"/>
        <w:rPr>
          <w:rFonts w:ascii="Times New Roman" w:hAnsi="Times New Roman" w:cs="Times New Roman"/>
          <w:sz w:val="24"/>
          <w:szCs w:val="24"/>
        </w:rPr>
      </w:pPr>
      <w:r w:rsidRPr="00030683">
        <w:rPr>
          <w:rFonts w:ascii="Times New Roman" w:hAnsi="Times New Roman" w:cs="Times New Roman"/>
          <w:sz w:val="24"/>
          <w:szCs w:val="24"/>
        </w:rPr>
        <w:t xml:space="preserve">Any familiar in using windows operation can operate the system since it have user friendly user interface. Which have the instruction menu’s how to use it which self friendly user interface. Which self direction application then can be used the system without ambiguity. </w:t>
      </w:r>
    </w:p>
    <w:p w:rsidR="00F262C6" w:rsidRPr="00030683" w:rsidRDefault="00F262C6" w:rsidP="00EE2960">
      <w:pPr>
        <w:jc w:val="both"/>
        <w:rPr>
          <w:rFonts w:ascii="Times New Roman" w:hAnsi="Times New Roman" w:cs="Times New Roman"/>
          <w:b/>
          <w:bCs/>
          <w:sz w:val="24"/>
          <w:szCs w:val="24"/>
        </w:rPr>
      </w:pPr>
      <w:proofErr w:type="gramStart"/>
      <w:r w:rsidRPr="00030683">
        <w:rPr>
          <w:rFonts w:ascii="Times New Roman" w:hAnsi="Times New Roman" w:cs="Times New Roman"/>
          <w:b/>
          <w:bCs/>
          <w:sz w:val="24"/>
          <w:szCs w:val="24"/>
        </w:rPr>
        <w:t>5.2  Reliability</w:t>
      </w:r>
      <w:proofErr w:type="gramEnd"/>
      <w:r w:rsidRPr="00030683">
        <w:rPr>
          <w:rFonts w:ascii="Times New Roman" w:hAnsi="Times New Roman" w:cs="Times New Roman"/>
          <w:b/>
          <w:bCs/>
          <w:sz w:val="24"/>
          <w:szCs w:val="24"/>
        </w:rPr>
        <w:t xml:space="preserve"> :-</w:t>
      </w:r>
    </w:p>
    <w:p w:rsidR="00030683" w:rsidRPr="00030683" w:rsidRDefault="00F262C6" w:rsidP="00EE2960">
      <w:pPr>
        <w:jc w:val="both"/>
        <w:rPr>
          <w:rFonts w:ascii="Times New Roman" w:hAnsi="Times New Roman" w:cs="Times New Roman"/>
          <w:sz w:val="24"/>
          <w:szCs w:val="24"/>
        </w:rPr>
      </w:pPr>
      <w:r w:rsidRPr="00030683">
        <w:rPr>
          <w:rFonts w:ascii="Times New Roman" w:hAnsi="Times New Roman" w:cs="Times New Roman"/>
          <w:b/>
          <w:bCs/>
          <w:sz w:val="24"/>
          <w:szCs w:val="24"/>
        </w:rPr>
        <w:t xml:space="preserve"> </w:t>
      </w:r>
      <w:r w:rsidRPr="00030683">
        <w:rPr>
          <w:rFonts w:ascii="Times New Roman" w:hAnsi="Times New Roman" w:cs="Times New Roman"/>
          <w:sz w:val="24"/>
          <w:szCs w:val="24"/>
        </w:rPr>
        <w:t xml:space="preserve">The </w:t>
      </w:r>
      <w:r w:rsidR="00161903">
        <w:rPr>
          <w:rFonts w:ascii="Times New Roman" w:hAnsi="Times New Roman" w:cs="Times New Roman"/>
          <w:bCs/>
          <w:sz w:val="24"/>
          <w:szCs w:val="24"/>
        </w:rPr>
        <w:t>Beatrix</w:t>
      </w:r>
      <w:r w:rsidRPr="00030683">
        <w:rPr>
          <w:rFonts w:ascii="Times New Roman" w:hAnsi="Times New Roman" w:cs="Times New Roman"/>
          <w:sz w:val="24"/>
          <w:szCs w:val="24"/>
        </w:rPr>
        <w:t xml:space="preserve"> is available based on the user needs, can work properly, and do transactions efficiently including safe data management. </w:t>
      </w:r>
      <w:r w:rsidR="004458AE">
        <w:rPr>
          <w:rFonts w:ascii="Times New Roman" w:hAnsi="Times New Roman" w:cs="Times New Roman"/>
          <w:sz w:val="24"/>
          <w:szCs w:val="24"/>
        </w:rPr>
        <w:t>Her</w:t>
      </w:r>
      <w:r w:rsidRPr="00030683">
        <w:rPr>
          <w:rFonts w:ascii="Times New Roman" w:hAnsi="Times New Roman" w:cs="Times New Roman"/>
          <w:sz w:val="24"/>
          <w:szCs w:val="24"/>
        </w:rPr>
        <w:t xml:space="preserve">e the </w:t>
      </w:r>
      <w:r w:rsidR="00C5486A">
        <w:rPr>
          <w:rFonts w:ascii="Times New Roman" w:hAnsi="Times New Roman" w:cs="Times New Roman"/>
          <w:sz w:val="24"/>
          <w:szCs w:val="24"/>
        </w:rPr>
        <w:t>Administrator</w:t>
      </w:r>
      <w:r w:rsidRPr="00030683">
        <w:rPr>
          <w:rFonts w:ascii="Times New Roman" w:hAnsi="Times New Roman" w:cs="Times New Roman"/>
          <w:sz w:val="24"/>
          <w:szCs w:val="24"/>
        </w:rPr>
        <w:t xml:space="preserve"> </w:t>
      </w:r>
      <w:proofErr w:type="gramStart"/>
      <w:r w:rsidRPr="00030683">
        <w:rPr>
          <w:rFonts w:ascii="Times New Roman" w:hAnsi="Times New Roman" w:cs="Times New Roman"/>
          <w:sz w:val="24"/>
          <w:szCs w:val="24"/>
        </w:rPr>
        <w:t>control</w:t>
      </w:r>
      <w:proofErr w:type="gramEnd"/>
      <w:r w:rsidRPr="00030683">
        <w:rPr>
          <w:rFonts w:ascii="Times New Roman" w:hAnsi="Times New Roman" w:cs="Times New Roman"/>
          <w:sz w:val="24"/>
          <w:szCs w:val="24"/>
        </w:rPr>
        <w:t xml:space="preserve"> over the system by </w:t>
      </w:r>
      <w:r w:rsidR="00C5486A">
        <w:rPr>
          <w:rFonts w:ascii="Times New Roman" w:hAnsi="Times New Roman" w:cs="Times New Roman"/>
          <w:sz w:val="24"/>
          <w:szCs w:val="24"/>
        </w:rPr>
        <w:t>examining critics rating and daily released songs</w:t>
      </w:r>
      <w:r w:rsidRPr="00030683">
        <w:rPr>
          <w:rFonts w:ascii="Times New Roman" w:hAnsi="Times New Roman" w:cs="Times New Roman"/>
          <w:sz w:val="24"/>
          <w:szCs w:val="24"/>
        </w:rPr>
        <w:t>. Any user can’t use the syste</w:t>
      </w:r>
      <w:r w:rsidR="00C5486A">
        <w:rPr>
          <w:rFonts w:ascii="Times New Roman" w:hAnsi="Times New Roman" w:cs="Times New Roman"/>
          <w:sz w:val="24"/>
          <w:szCs w:val="24"/>
        </w:rPr>
        <w:t xml:space="preserve">m but the guest user can see </w:t>
      </w:r>
      <w:r w:rsidRPr="00030683">
        <w:rPr>
          <w:rFonts w:ascii="Times New Roman" w:hAnsi="Times New Roman" w:cs="Times New Roman"/>
          <w:sz w:val="24"/>
          <w:szCs w:val="24"/>
        </w:rPr>
        <w:t xml:space="preserve">general properties of the </w:t>
      </w:r>
      <w:r w:rsidR="00161903">
        <w:rPr>
          <w:rFonts w:ascii="Times New Roman" w:hAnsi="Times New Roman" w:cs="Times New Roman"/>
          <w:sz w:val="24"/>
          <w:szCs w:val="24"/>
        </w:rPr>
        <w:t>Beatrix</w:t>
      </w:r>
      <w:r w:rsidRPr="00030683">
        <w:rPr>
          <w:rFonts w:ascii="Times New Roman" w:hAnsi="Times New Roman" w:cs="Times New Roman"/>
          <w:sz w:val="24"/>
          <w:szCs w:val="24"/>
        </w:rPr>
        <w:t>. As result data is protected and controlled by only the Administrator.</w:t>
      </w:r>
    </w:p>
    <w:p w:rsidR="00F262C6" w:rsidRPr="00030683" w:rsidRDefault="00F262C6" w:rsidP="00EE2960">
      <w:pPr>
        <w:jc w:val="both"/>
        <w:rPr>
          <w:rFonts w:ascii="Times New Roman" w:hAnsi="Times New Roman" w:cs="Times New Roman"/>
          <w:sz w:val="24"/>
          <w:szCs w:val="24"/>
        </w:rPr>
      </w:pPr>
      <w:proofErr w:type="gramStart"/>
      <w:r w:rsidRPr="00030683">
        <w:rPr>
          <w:rFonts w:ascii="Times New Roman" w:hAnsi="Times New Roman" w:cs="Times New Roman"/>
          <w:b/>
          <w:bCs/>
          <w:sz w:val="24"/>
          <w:szCs w:val="24"/>
        </w:rPr>
        <w:t>5.3  Performance</w:t>
      </w:r>
      <w:proofErr w:type="gramEnd"/>
      <w:r w:rsidRPr="00030683">
        <w:rPr>
          <w:rFonts w:ascii="Times New Roman" w:hAnsi="Times New Roman" w:cs="Times New Roman"/>
          <w:b/>
          <w:bCs/>
          <w:sz w:val="24"/>
          <w:szCs w:val="24"/>
        </w:rPr>
        <w:t xml:space="preserve"> :-</w:t>
      </w:r>
      <w:r w:rsidRPr="00030683">
        <w:rPr>
          <w:rFonts w:ascii="Times New Roman" w:hAnsi="Times New Roman" w:cs="Times New Roman"/>
          <w:sz w:val="24"/>
          <w:szCs w:val="24"/>
        </w:rPr>
        <w:t xml:space="preserve"> </w:t>
      </w:r>
    </w:p>
    <w:p w:rsidR="00030683" w:rsidRPr="00030683" w:rsidRDefault="00F262C6" w:rsidP="00EE2960">
      <w:pPr>
        <w:jc w:val="both"/>
        <w:rPr>
          <w:rFonts w:ascii="Times New Roman" w:hAnsi="Times New Roman" w:cs="Times New Roman"/>
          <w:sz w:val="24"/>
          <w:szCs w:val="24"/>
        </w:rPr>
      </w:pPr>
      <w:r w:rsidRPr="00030683">
        <w:rPr>
          <w:rFonts w:ascii="Times New Roman" w:hAnsi="Times New Roman" w:cs="Times New Roman"/>
          <w:sz w:val="24"/>
          <w:szCs w:val="24"/>
        </w:rPr>
        <w:t xml:space="preserve">The </w:t>
      </w:r>
      <w:r w:rsidR="004E5BF1">
        <w:rPr>
          <w:rFonts w:ascii="Times New Roman" w:hAnsi="Times New Roman" w:cs="Times New Roman"/>
          <w:sz w:val="24"/>
          <w:szCs w:val="24"/>
        </w:rPr>
        <w:t>Beatrix</w:t>
      </w:r>
      <w:r w:rsidRPr="00030683">
        <w:rPr>
          <w:rFonts w:ascii="Times New Roman" w:hAnsi="Times New Roman" w:cs="Times New Roman"/>
          <w:sz w:val="24"/>
          <w:szCs w:val="24"/>
        </w:rPr>
        <w:t xml:space="preserve"> management system operates its function in small amount of time which is less then seconds and can be accessed by many </w:t>
      </w:r>
      <w:r w:rsidR="004E5BF1">
        <w:rPr>
          <w:rFonts w:ascii="Times New Roman" w:hAnsi="Times New Roman" w:cs="Times New Roman"/>
          <w:sz w:val="24"/>
          <w:szCs w:val="24"/>
        </w:rPr>
        <w:t>users</w:t>
      </w:r>
      <w:r w:rsidRPr="00030683">
        <w:rPr>
          <w:rFonts w:ascii="Times New Roman" w:hAnsi="Times New Roman" w:cs="Times New Roman"/>
          <w:sz w:val="24"/>
          <w:szCs w:val="24"/>
        </w:rPr>
        <w:t xml:space="preserve"> at a time. </w:t>
      </w:r>
    </w:p>
    <w:p w:rsidR="00F262C6" w:rsidRPr="00030683" w:rsidRDefault="00F262C6" w:rsidP="00EE2960">
      <w:pPr>
        <w:jc w:val="both"/>
        <w:rPr>
          <w:rFonts w:ascii="Times New Roman" w:hAnsi="Times New Roman" w:cs="Times New Roman"/>
          <w:sz w:val="24"/>
          <w:szCs w:val="24"/>
        </w:rPr>
      </w:pPr>
      <w:proofErr w:type="gramStart"/>
      <w:r w:rsidRPr="00030683">
        <w:rPr>
          <w:rFonts w:ascii="Times New Roman" w:hAnsi="Times New Roman" w:cs="Times New Roman"/>
          <w:b/>
          <w:bCs/>
          <w:sz w:val="24"/>
          <w:szCs w:val="24"/>
        </w:rPr>
        <w:t>5.4  user</w:t>
      </w:r>
      <w:proofErr w:type="gramEnd"/>
      <w:r w:rsidRPr="00030683">
        <w:rPr>
          <w:rFonts w:ascii="Times New Roman" w:hAnsi="Times New Roman" w:cs="Times New Roman"/>
          <w:b/>
          <w:bCs/>
          <w:sz w:val="24"/>
          <w:szCs w:val="24"/>
        </w:rPr>
        <w:t xml:space="preserve"> interface :-</w:t>
      </w:r>
      <w:r w:rsidRPr="00030683">
        <w:rPr>
          <w:rFonts w:ascii="Times New Roman" w:hAnsi="Times New Roman" w:cs="Times New Roman"/>
          <w:sz w:val="24"/>
          <w:szCs w:val="24"/>
        </w:rPr>
        <w:t xml:space="preserve"> </w:t>
      </w:r>
    </w:p>
    <w:p w:rsidR="00F262C6" w:rsidRPr="00030683" w:rsidRDefault="00F262C6" w:rsidP="00EE2960">
      <w:pPr>
        <w:jc w:val="both"/>
        <w:rPr>
          <w:rFonts w:ascii="Times New Roman" w:hAnsi="Times New Roman" w:cs="Times New Roman"/>
          <w:sz w:val="24"/>
          <w:szCs w:val="24"/>
        </w:rPr>
      </w:pPr>
      <w:r w:rsidRPr="00030683">
        <w:rPr>
          <w:rFonts w:ascii="Times New Roman" w:hAnsi="Times New Roman" w:cs="Times New Roman"/>
          <w:sz w:val="24"/>
          <w:szCs w:val="24"/>
        </w:rPr>
        <w:t xml:space="preserve">The user interface is friendly which is easy to use. </w:t>
      </w:r>
      <w:proofErr w:type="gramStart"/>
      <w:r w:rsidRPr="00030683">
        <w:rPr>
          <w:rFonts w:ascii="Times New Roman" w:hAnsi="Times New Roman" w:cs="Times New Roman"/>
          <w:sz w:val="24"/>
          <w:szCs w:val="24"/>
        </w:rPr>
        <w:t xml:space="preserve">And having attractive frames structure which is prepared in assumption with </w:t>
      </w:r>
      <w:r w:rsidR="00034D89">
        <w:rPr>
          <w:rFonts w:ascii="Times New Roman" w:hAnsi="Times New Roman" w:cs="Times New Roman"/>
          <w:sz w:val="24"/>
          <w:szCs w:val="24"/>
        </w:rPr>
        <w:t>others</w:t>
      </w:r>
      <w:r w:rsidRPr="00030683">
        <w:rPr>
          <w:rFonts w:ascii="Times New Roman" w:hAnsi="Times New Roman" w:cs="Times New Roman"/>
          <w:sz w:val="24"/>
          <w:szCs w:val="24"/>
        </w:rPr>
        <w:t xml:space="preserve"> related system.</w:t>
      </w:r>
      <w:proofErr w:type="gramEnd"/>
      <w:r w:rsidRPr="00030683">
        <w:rPr>
          <w:rFonts w:ascii="Times New Roman" w:hAnsi="Times New Roman" w:cs="Times New Roman"/>
          <w:sz w:val="24"/>
          <w:szCs w:val="24"/>
        </w:rPr>
        <w:t xml:space="preserve"> Also the </w:t>
      </w:r>
      <w:r w:rsidR="00C5486A">
        <w:rPr>
          <w:rFonts w:ascii="Times New Roman" w:hAnsi="Times New Roman" w:cs="Times New Roman"/>
          <w:sz w:val="24"/>
          <w:szCs w:val="24"/>
        </w:rPr>
        <w:t>user</w:t>
      </w:r>
      <w:r w:rsidRPr="00030683">
        <w:rPr>
          <w:rFonts w:ascii="Times New Roman" w:hAnsi="Times New Roman" w:cs="Times New Roman"/>
          <w:sz w:val="24"/>
          <w:szCs w:val="24"/>
        </w:rPr>
        <w:t xml:space="preserve"> can change him/</w:t>
      </w:r>
      <w:r w:rsidR="00E0283E">
        <w:rPr>
          <w:rFonts w:ascii="Times New Roman" w:hAnsi="Times New Roman" w:cs="Times New Roman"/>
          <w:sz w:val="24"/>
          <w:szCs w:val="24"/>
        </w:rPr>
        <w:t>his</w:t>
      </w:r>
      <w:r w:rsidRPr="00030683">
        <w:rPr>
          <w:rFonts w:ascii="Times New Roman" w:hAnsi="Times New Roman" w:cs="Times New Roman"/>
          <w:sz w:val="24"/>
          <w:szCs w:val="24"/>
        </w:rPr>
        <w:t xml:space="preserve"> user </w:t>
      </w:r>
      <w:proofErr w:type="spellStart"/>
      <w:r w:rsidRPr="00030683">
        <w:rPr>
          <w:rFonts w:ascii="Times New Roman" w:hAnsi="Times New Roman" w:cs="Times New Roman"/>
          <w:sz w:val="24"/>
          <w:szCs w:val="24"/>
        </w:rPr>
        <w:t>favourite</w:t>
      </w:r>
      <w:proofErr w:type="spellEnd"/>
      <w:r w:rsidRPr="00030683">
        <w:rPr>
          <w:rFonts w:ascii="Times New Roman" w:hAnsi="Times New Roman" w:cs="Times New Roman"/>
          <w:sz w:val="24"/>
          <w:szCs w:val="24"/>
        </w:rPr>
        <w:t xml:space="preserve"> interface that is available in the system.</w:t>
      </w:r>
    </w:p>
    <w:p w:rsidR="00F262C6" w:rsidRPr="00030683" w:rsidRDefault="00F262C6" w:rsidP="00EE2960">
      <w:pPr>
        <w:jc w:val="both"/>
        <w:rPr>
          <w:rFonts w:ascii="Times New Roman" w:hAnsi="Times New Roman" w:cs="Times New Roman"/>
          <w:b/>
          <w:bCs/>
          <w:sz w:val="24"/>
          <w:szCs w:val="24"/>
        </w:rPr>
      </w:pPr>
      <w:proofErr w:type="gramStart"/>
      <w:r w:rsidRPr="00030683">
        <w:rPr>
          <w:rFonts w:ascii="Times New Roman" w:hAnsi="Times New Roman" w:cs="Times New Roman"/>
          <w:b/>
          <w:bCs/>
          <w:sz w:val="24"/>
          <w:szCs w:val="24"/>
        </w:rPr>
        <w:t>5.5  operation</w:t>
      </w:r>
      <w:proofErr w:type="gramEnd"/>
      <w:r w:rsidRPr="00030683">
        <w:rPr>
          <w:rFonts w:ascii="Times New Roman" w:hAnsi="Times New Roman" w:cs="Times New Roman"/>
          <w:b/>
          <w:bCs/>
          <w:sz w:val="24"/>
          <w:szCs w:val="24"/>
        </w:rPr>
        <w:t xml:space="preserve"> :- </w:t>
      </w:r>
    </w:p>
    <w:p w:rsidR="00F262C6" w:rsidRPr="00030683" w:rsidRDefault="00F262C6" w:rsidP="00EE2960">
      <w:pPr>
        <w:jc w:val="both"/>
        <w:rPr>
          <w:rFonts w:ascii="Times New Roman" w:hAnsi="Times New Roman" w:cs="Times New Roman"/>
          <w:sz w:val="24"/>
          <w:szCs w:val="24"/>
        </w:rPr>
      </w:pPr>
      <w:r w:rsidRPr="00030683">
        <w:rPr>
          <w:rFonts w:ascii="Times New Roman" w:hAnsi="Times New Roman" w:cs="Times New Roman"/>
          <w:sz w:val="24"/>
          <w:szCs w:val="24"/>
        </w:rPr>
        <w:t xml:space="preserve">The </w:t>
      </w:r>
      <w:r w:rsidR="00161903">
        <w:rPr>
          <w:rFonts w:ascii="Times New Roman" w:hAnsi="Times New Roman" w:cs="Times New Roman"/>
          <w:bCs/>
          <w:sz w:val="24"/>
          <w:szCs w:val="24"/>
        </w:rPr>
        <w:t>Beatrix</w:t>
      </w:r>
      <w:r w:rsidRPr="00030683">
        <w:rPr>
          <w:rFonts w:ascii="Times New Roman" w:hAnsi="Times New Roman" w:cs="Times New Roman"/>
          <w:sz w:val="24"/>
          <w:szCs w:val="24"/>
        </w:rPr>
        <w:t xml:space="preserve"> is operated and controlled by the Administrator for safe work.</w:t>
      </w:r>
    </w:p>
    <w:p w:rsidR="00F262C6" w:rsidRPr="00030683" w:rsidRDefault="00F262C6" w:rsidP="00EE2960">
      <w:pPr>
        <w:jc w:val="both"/>
        <w:rPr>
          <w:rFonts w:ascii="Times New Roman" w:hAnsi="Times New Roman" w:cs="Times New Roman"/>
          <w:sz w:val="24"/>
          <w:szCs w:val="24"/>
        </w:rPr>
      </w:pPr>
      <w:proofErr w:type="gramStart"/>
      <w:r w:rsidRPr="00030683">
        <w:rPr>
          <w:rFonts w:ascii="Times New Roman" w:hAnsi="Times New Roman" w:cs="Times New Roman"/>
          <w:b/>
          <w:bCs/>
          <w:sz w:val="24"/>
          <w:szCs w:val="24"/>
        </w:rPr>
        <w:t>5.6  Supportability</w:t>
      </w:r>
      <w:proofErr w:type="gramEnd"/>
      <w:r w:rsidRPr="00030683">
        <w:rPr>
          <w:rFonts w:ascii="Times New Roman" w:hAnsi="Times New Roman" w:cs="Times New Roman"/>
          <w:b/>
          <w:bCs/>
          <w:sz w:val="24"/>
          <w:szCs w:val="24"/>
        </w:rPr>
        <w:t xml:space="preserve"> :-</w:t>
      </w:r>
      <w:r w:rsidRPr="00030683">
        <w:rPr>
          <w:rFonts w:ascii="Times New Roman" w:hAnsi="Times New Roman" w:cs="Times New Roman"/>
          <w:sz w:val="24"/>
          <w:szCs w:val="24"/>
        </w:rPr>
        <w:t xml:space="preserve"> </w:t>
      </w:r>
    </w:p>
    <w:p w:rsidR="006E3D79" w:rsidRPr="00030683" w:rsidRDefault="00F262C6" w:rsidP="00EE2960">
      <w:pPr>
        <w:jc w:val="both"/>
        <w:rPr>
          <w:rFonts w:ascii="Times New Roman" w:hAnsi="Times New Roman" w:cs="Times New Roman"/>
          <w:sz w:val="24"/>
          <w:szCs w:val="24"/>
        </w:rPr>
      </w:pPr>
      <w:r w:rsidRPr="00030683">
        <w:rPr>
          <w:rFonts w:ascii="Times New Roman" w:hAnsi="Times New Roman" w:cs="Times New Roman"/>
          <w:sz w:val="24"/>
          <w:szCs w:val="24"/>
        </w:rPr>
        <w:t xml:space="preserve">The </w:t>
      </w:r>
      <w:r w:rsidR="00161903">
        <w:rPr>
          <w:rFonts w:ascii="Times New Roman" w:hAnsi="Times New Roman" w:cs="Times New Roman"/>
          <w:bCs/>
          <w:sz w:val="24"/>
          <w:szCs w:val="24"/>
        </w:rPr>
        <w:t>Beatrix</w:t>
      </w:r>
      <w:r w:rsidRPr="00030683">
        <w:rPr>
          <w:rFonts w:ascii="Times New Roman" w:hAnsi="Times New Roman" w:cs="Times New Roman"/>
          <w:sz w:val="24"/>
          <w:szCs w:val="24"/>
        </w:rPr>
        <w:t xml:space="preserve"> operates in any version of windows operating system. Such as windows </w:t>
      </w:r>
      <w:proofErr w:type="spellStart"/>
      <w:r w:rsidRPr="00030683">
        <w:rPr>
          <w:rFonts w:ascii="Times New Roman" w:hAnsi="Times New Roman" w:cs="Times New Roman"/>
          <w:sz w:val="24"/>
          <w:szCs w:val="24"/>
        </w:rPr>
        <w:t>xp</w:t>
      </w:r>
      <w:proofErr w:type="spellEnd"/>
      <w:r w:rsidRPr="00030683">
        <w:rPr>
          <w:rFonts w:ascii="Times New Roman" w:hAnsi="Times New Roman" w:cs="Times New Roman"/>
          <w:sz w:val="24"/>
          <w:szCs w:val="24"/>
        </w:rPr>
        <w:t xml:space="preserve">, windows 2003, windows 7, windows 8 and </w:t>
      </w:r>
      <w:r w:rsidR="00034D89">
        <w:rPr>
          <w:rFonts w:ascii="Times New Roman" w:hAnsi="Times New Roman" w:cs="Times New Roman"/>
          <w:sz w:val="24"/>
          <w:szCs w:val="24"/>
        </w:rPr>
        <w:t>others</w:t>
      </w:r>
      <w:r w:rsidRPr="00030683">
        <w:rPr>
          <w:rFonts w:ascii="Times New Roman" w:hAnsi="Times New Roman" w:cs="Times New Roman"/>
          <w:sz w:val="24"/>
          <w:szCs w:val="24"/>
        </w:rPr>
        <w:t xml:space="preserve"> related versions. The system can be easily maintained by the Administrator of this system by using the prepared documents of the system for easy maintenance. </w:t>
      </w:r>
      <w:r w:rsidR="00034D89">
        <w:rPr>
          <w:rFonts w:ascii="Times New Roman" w:hAnsi="Times New Roman" w:cs="Times New Roman"/>
          <w:sz w:val="24"/>
          <w:szCs w:val="24"/>
        </w:rPr>
        <w:t>Others</w:t>
      </w:r>
      <w:r w:rsidRPr="00030683">
        <w:rPr>
          <w:rFonts w:ascii="Times New Roman" w:hAnsi="Times New Roman" w:cs="Times New Roman"/>
          <w:sz w:val="24"/>
          <w:szCs w:val="24"/>
        </w:rPr>
        <w:t xml:space="preserve"> ways it is maintained by the system developers for corrective and </w:t>
      </w:r>
      <w:r w:rsidR="00034D89">
        <w:rPr>
          <w:rFonts w:ascii="Times New Roman" w:hAnsi="Times New Roman" w:cs="Times New Roman"/>
          <w:sz w:val="24"/>
          <w:szCs w:val="24"/>
        </w:rPr>
        <w:t>others</w:t>
      </w:r>
      <w:r w:rsidRPr="00030683">
        <w:rPr>
          <w:rFonts w:ascii="Times New Roman" w:hAnsi="Times New Roman" w:cs="Times New Roman"/>
          <w:sz w:val="24"/>
          <w:szCs w:val="24"/>
        </w:rPr>
        <w:t xml:space="preserve"> heavy problems.</w:t>
      </w:r>
    </w:p>
    <w:p w:rsidR="0053760F" w:rsidRDefault="0053760F" w:rsidP="00EE2960">
      <w:pPr>
        <w:jc w:val="both"/>
        <w:rPr>
          <w:rFonts w:ascii="Times New Roman" w:hAnsi="Times New Roman" w:cs="Times New Roman"/>
          <w:b/>
          <w:bCs/>
          <w:sz w:val="24"/>
          <w:szCs w:val="24"/>
        </w:rPr>
      </w:pPr>
    </w:p>
    <w:p w:rsidR="006E3D79" w:rsidRPr="00030683" w:rsidRDefault="00F262C6" w:rsidP="00EE2960">
      <w:pPr>
        <w:jc w:val="both"/>
        <w:rPr>
          <w:rFonts w:ascii="Times New Roman" w:hAnsi="Times New Roman" w:cs="Times New Roman"/>
          <w:b/>
          <w:bCs/>
          <w:sz w:val="24"/>
          <w:szCs w:val="24"/>
        </w:rPr>
      </w:pPr>
      <w:proofErr w:type="gramStart"/>
      <w:r w:rsidRPr="00030683">
        <w:rPr>
          <w:rFonts w:ascii="Times New Roman" w:hAnsi="Times New Roman" w:cs="Times New Roman"/>
          <w:b/>
          <w:bCs/>
          <w:sz w:val="24"/>
          <w:szCs w:val="24"/>
        </w:rPr>
        <w:lastRenderedPageBreak/>
        <w:t>5.7  Implementation</w:t>
      </w:r>
      <w:proofErr w:type="gramEnd"/>
      <w:r w:rsidRPr="00030683">
        <w:rPr>
          <w:rFonts w:ascii="Times New Roman" w:hAnsi="Times New Roman" w:cs="Times New Roman"/>
          <w:b/>
          <w:bCs/>
          <w:sz w:val="24"/>
          <w:szCs w:val="24"/>
        </w:rPr>
        <w:t xml:space="preserve"> :-</w:t>
      </w:r>
    </w:p>
    <w:p w:rsidR="00F262C6" w:rsidRDefault="00F262C6" w:rsidP="00EE2960">
      <w:pPr>
        <w:jc w:val="both"/>
        <w:rPr>
          <w:rFonts w:ascii="Times New Roman" w:hAnsi="Times New Roman" w:cs="Times New Roman"/>
          <w:sz w:val="24"/>
          <w:szCs w:val="24"/>
        </w:rPr>
      </w:pPr>
      <w:r w:rsidRPr="00030683">
        <w:rPr>
          <w:rFonts w:ascii="Times New Roman" w:hAnsi="Times New Roman" w:cs="Times New Roman"/>
          <w:sz w:val="24"/>
          <w:szCs w:val="24"/>
        </w:rPr>
        <w:t xml:space="preserve"> The System is implemented in Intel(R) Core(TM) i3 processor with 2 GB RAM , 32 bit computer . And it is implemented through testing on both Black and White testing. The language we use implement the system is HTML, CSS, JavaScript, MYSQL, </w:t>
      </w:r>
      <w:proofErr w:type="spellStart"/>
      <w:r w:rsidRPr="00030683">
        <w:rPr>
          <w:rFonts w:ascii="Times New Roman" w:hAnsi="Times New Roman" w:cs="Times New Roman"/>
          <w:sz w:val="24"/>
          <w:szCs w:val="24"/>
        </w:rPr>
        <w:t>JavaServer</w:t>
      </w:r>
      <w:proofErr w:type="spellEnd"/>
      <w:r w:rsidRPr="00030683">
        <w:rPr>
          <w:rFonts w:ascii="Times New Roman" w:hAnsi="Times New Roman" w:cs="Times New Roman"/>
          <w:sz w:val="24"/>
          <w:szCs w:val="24"/>
        </w:rPr>
        <w:t xml:space="preserve"> Pages.</w:t>
      </w: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EE2960">
      <w:pPr>
        <w:jc w:val="both"/>
        <w:rPr>
          <w:rFonts w:ascii="Times New Roman" w:hAnsi="Times New Roman" w:cs="Times New Roman"/>
          <w:sz w:val="24"/>
          <w:szCs w:val="24"/>
        </w:rPr>
      </w:pPr>
    </w:p>
    <w:p w:rsidR="00C459FD" w:rsidRDefault="00C459FD" w:rsidP="00C459FD">
      <w:pPr>
        <w:jc w:val="right"/>
        <w:rPr>
          <w:rFonts w:ascii="Times New Roman" w:hAnsi="Times New Roman" w:cs="Times New Roman"/>
          <w:b/>
          <w:bCs/>
          <w:sz w:val="28"/>
          <w:szCs w:val="28"/>
        </w:rPr>
      </w:pPr>
      <w:r>
        <w:rPr>
          <w:rFonts w:ascii="Times New Roman" w:hAnsi="Times New Roman" w:cs="Times New Roman"/>
          <w:b/>
          <w:bCs/>
          <w:sz w:val="28"/>
          <w:szCs w:val="28"/>
        </w:rPr>
        <w:lastRenderedPageBreak/>
        <w:t>CHAPTER 6</w:t>
      </w:r>
    </w:p>
    <w:p w:rsidR="00C459FD" w:rsidRDefault="004E4EAB" w:rsidP="004E4EAB">
      <w:pPr>
        <w:jc w:val="center"/>
        <w:rPr>
          <w:rFonts w:ascii="Times New Roman" w:hAnsi="Times New Roman" w:cs="Times New Roman"/>
          <w:b/>
          <w:bCs/>
          <w:sz w:val="28"/>
          <w:szCs w:val="28"/>
        </w:rPr>
      </w:pPr>
      <w:r>
        <w:rPr>
          <w:rFonts w:ascii="Times New Roman" w:hAnsi="Times New Roman" w:cs="Times New Roman"/>
          <w:b/>
          <w:bCs/>
          <w:sz w:val="28"/>
          <w:szCs w:val="28"/>
        </w:rPr>
        <w:t>DESIGN DETAILS</w:t>
      </w:r>
    </w:p>
    <w:p w:rsidR="00DB4477" w:rsidRDefault="00DB4477" w:rsidP="00DB4477">
      <w:pPr>
        <w:jc w:val="both"/>
        <w:rPr>
          <w:rFonts w:ascii="Times New Roman" w:hAnsi="Times New Roman" w:cs="Times New Roman"/>
          <w:b/>
          <w:bCs/>
          <w:sz w:val="28"/>
          <w:szCs w:val="28"/>
        </w:rPr>
      </w:pPr>
      <w:r>
        <w:rPr>
          <w:rFonts w:ascii="Times New Roman" w:hAnsi="Times New Roman" w:cs="Times New Roman"/>
          <w:b/>
          <w:bCs/>
          <w:sz w:val="28"/>
          <w:szCs w:val="28"/>
        </w:rPr>
        <w:t>6.1 Class Diagram:-</w:t>
      </w:r>
    </w:p>
    <w:p w:rsidR="00DB4477" w:rsidRDefault="00DB4477" w:rsidP="00DB4477">
      <w:pPr>
        <w:jc w:val="both"/>
        <w:rPr>
          <w:rFonts w:ascii="Times New Roman" w:hAnsi="Times New Roman" w:cs="Times New Roman"/>
          <w:b/>
          <w:bCs/>
          <w:sz w:val="28"/>
          <w:szCs w:val="28"/>
        </w:rPr>
      </w:pPr>
    </w:p>
    <w:p w:rsidR="00DB4477" w:rsidRDefault="00DB4477" w:rsidP="00DB4477">
      <w:pPr>
        <w:jc w:val="both"/>
        <w:rPr>
          <w:rFonts w:ascii="Times New Roman" w:hAnsi="Times New Roman" w:cs="Times New Roman"/>
          <w:b/>
          <w:bCs/>
          <w:sz w:val="28"/>
          <w:szCs w:val="28"/>
        </w:rPr>
      </w:pPr>
      <w:r>
        <w:rPr>
          <w:rFonts w:ascii="Times New Roman" w:hAnsi="Times New Roman" w:cs="Times New Roman"/>
          <w:b/>
          <w:bCs/>
          <w:sz w:val="28"/>
          <w:szCs w:val="28"/>
        </w:rPr>
        <w:t xml:space="preserve">6.2 </w:t>
      </w:r>
      <w:proofErr w:type="spellStart"/>
      <w:r w:rsidR="007F0829">
        <w:rPr>
          <w:rFonts w:ascii="Times New Roman" w:hAnsi="Times New Roman" w:cs="Times New Roman"/>
          <w:b/>
          <w:bCs/>
          <w:sz w:val="28"/>
          <w:szCs w:val="28"/>
        </w:rPr>
        <w:t>Usecase</w:t>
      </w:r>
      <w:proofErr w:type="spellEnd"/>
      <w:r w:rsidR="007F0829">
        <w:rPr>
          <w:rFonts w:ascii="Times New Roman" w:hAnsi="Times New Roman" w:cs="Times New Roman"/>
          <w:b/>
          <w:bCs/>
          <w:sz w:val="28"/>
          <w:szCs w:val="28"/>
        </w:rPr>
        <w:t xml:space="preserve"> Diagram:-</w:t>
      </w:r>
    </w:p>
    <w:p w:rsidR="003D523A" w:rsidRDefault="003D523A" w:rsidP="00DB4477">
      <w:pPr>
        <w:jc w:val="both"/>
        <w:rPr>
          <w:rFonts w:ascii="Times New Roman" w:hAnsi="Times New Roman" w:cs="Times New Roman"/>
          <w:b/>
          <w:bCs/>
          <w:sz w:val="28"/>
          <w:szCs w:val="28"/>
        </w:rPr>
      </w:pPr>
    </w:p>
    <w:p w:rsidR="003D523A" w:rsidRDefault="003D523A" w:rsidP="00DB4477">
      <w:pPr>
        <w:jc w:val="both"/>
        <w:rPr>
          <w:rFonts w:ascii="Times New Roman" w:hAnsi="Times New Roman" w:cs="Times New Roman"/>
          <w:b/>
          <w:bCs/>
          <w:sz w:val="28"/>
          <w:szCs w:val="28"/>
        </w:rPr>
      </w:pPr>
      <w:r>
        <w:rPr>
          <w:rFonts w:ascii="Times New Roman" w:hAnsi="Times New Roman" w:cs="Times New Roman"/>
          <w:b/>
          <w:bCs/>
          <w:sz w:val="28"/>
          <w:szCs w:val="28"/>
        </w:rPr>
        <w:t>6.3 Sequence Diagram:-</w:t>
      </w:r>
    </w:p>
    <w:p w:rsidR="00F359BE" w:rsidRDefault="00F359BE" w:rsidP="00DB4477">
      <w:pPr>
        <w:jc w:val="both"/>
        <w:rPr>
          <w:rFonts w:ascii="Times New Roman" w:hAnsi="Times New Roman" w:cs="Times New Roman"/>
          <w:b/>
          <w:bCs/>
          <w:sz w:val="28"/>
          <w:szCs w:val="28"/>
        </w:rPr>
      </w:pPr>
    </w:p>
    <w:p w:rsidR="00F359BE" w:rsidRPr="00C459FD" w:rsidRDefault="00F359BE" w:rsidP="00DB4477">
      <w:pPr>
        <w:jc w:val="both"/>
        <w:rPr>
          <w:rFonts w:ascii="Times New Roman" w:hAnsi="Times New Roman" w:cs="Times New Roman"/>
          <w:b/>
          <w:bCs/>
          <w:sz w:val="28"/>
          <w:szCs w:val="28"/>
        </w:rPr>
      </w:pPr>
      <w:r>
        <w:rPr>
          <w:rFonts w:ascii="Times New Roman" w:hAnsi="Times New Roman" w:cs="Times New Roman"/>
          <w:b/>
          <w:bCs/>
          <w:sz w:val="28"/>
          <w:szCs w:val="28"/>
        </w:rPr>
        <w:t>6.4</w:t>
      </w:r>
      <w:r w:rsidR="003418F7">
        <w:rPr>
          <w:rFonts w:ascii="Times New Roman" w:hAnsi="Times New Roman" w:cs="Times New Roman"/>
          <w:b/>
          <w:bCs/>
          <w:sz w:val="28"/>
          <w:szCs w:val="28"/>
        </w:rPr>
        <w:t xml:space="preserve"> Activity Diagram</w:t>
      </w:r>
    </w:p>
    <w:sectPr w:rsidR="00F359BE" w:rsidRPr="00C459FD" w:rsidSect="0063692B">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B88" w:rsidRDefault="00ED0B88" w:rsidP="008E75D8">
      <w:pPr>
        <w:spacing w:after="0" w:line="240" w:lineRule="auto"/>
      </w:pPr>
      <w:r>
        <w:separator/>
      </w:r>
    </w:p>
  </w:endnote>
  <w:endnote w:type="continuationSeparator" w:id="0">
    <w:p w:rsidR="00ED0B88" w:rsidRDefault="00ED0B88" w:rsidP="008E75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881020"/>
      <w:docPartObj>
        <w:docPartGallery w:val="Page Numbers (Bottom of Page)"/>
        <w:docPartUnique/>
      </w:docPartObj>
    </w:sdtPr>
    <w:sdtContent>
      <w:p w:rsidR="00C459FD" w:rsidRDefault="00E22877">
        <w:pPr>
          <w:pStyle w:val="Footer"/>
          <w:jc w:val="center"/>
        </w:pPr>
        <w:fldSimple w:instr=" PAGE   \* MERGEFORMAT ">
          <w:r w:rsidR="0043306D">
            <w:rPr>
              <w:noProof/>
            </w:rPr>
            <w:t>23</w:t>
          </w:r>
        </w:fldSimple>
      </w:p>
    </w:sdtContent>
  </w:sdt>
  <w:p w:rsidR="008E75D8" w:rsidRDefault="008E75D8" w:rsidP="008E75D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B88" w:rsidRDefault="00ED0B88" w:rsidP="008E75D8">
      <w:pPr>
        <w:spacing w:after="0" w:line="240" w:lineRule="auto"/>
      </w:pPr>
      <w:r>
        <w:separator/>
      </w:r>
    </w:p>
  </w:footnote>
  <w:footnote w:type="continuationSeparator" w:id="0">
    <w:p w:rsidR="00ED0B88" w:rsidRDefault="00ED0B88" w:rsidP="008E75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lowerRoman"/>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7455E"/>
    <w:multiLevelType w:val="multilevel"/>
    <w:tmpl w:val="BC82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BA3D44"/>
    <w:multiLevelType w:val="hybridMultilevel"/>
    <w:tmpl w:val="102EF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2A6976"/>
    <w:multiLevelType w:val="multilevel"/>
    <w:tmpl w:val="315E5A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09315DA1"/>
    <w:multiLevelType w:val="hybridMultilevel"/>
    <w:tmpl w:val="7332C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0E4AB0"/>
    <w:multiLevelType w:val="hybridMultilevel"/>
    <w:tmpl w:val="14F68CA4"/>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nsid w:val="178922A2"/>
    <w:multiLevelType w:val="multilevel"/>
    <w:tmpl w:val="C7A6E0E2"/>
    <w:lvl w:ilvl="0">
      <w:start w:val="1"/>
      <w:numFmt w:val="bullet"/>
      <w:lvlText w:val=""/>
      <w:lvlJc w:val="left"/>
      <w:pPr>
        <w:tabs>
          <w:tab w:val="num" w:pos="1032"/>
        </w:tabs>
        <w:ind w:left="1032" w:hanging="360"/>
      </w:pPr>
      <w:rPr>
        <w:rFonts w:ascii="Symbol" w:hAnsi="Symbol" w:hint="default"/>
        <w:sz w:val="20"/>
      </w:rPr>
    </w:lvl>
    <w:lvl w:ilvl="1" w:tentative="1">
      <w:start w:val="1"/>
      <w:numFmt w:val="bullet"/>
      <w:lvlText w:val="o"/>
      <w:lvlJc w:val="left"/>
      <w:pPr>
        <w:tabs>
          <w:tab w:val="num" w:pos="1752"/>
        </w:tabs>
        <w:ind w:left="1752" w:hanging="360"/>
      </w:pPr>
      <w:rPr>
        <w:rFonts w:ascii="Courier New" w:hAnsi="Courier New" w:hint="default"/>
        <w:sz w:val="20"/>
      </w:rPr>
    </w:lvl>
    <w:lvl w:ilvl="2" w:tentative="1">
      <w:start w:val="1"/>
      <w:numFmt w:val="bullet"/>
      <w:lvlText w:val=""/>
      <w:lvlJc w:val="left"/>
      <w:pPr>
        <w:tabs>
          <w:tab w:val="num" w:pos="2472"/>
        </w:tabs>
        <w:ind w:left="2472" w:hanging="360"/>
      </w:pPr>
      <w:rPr>
        <w:rFonts w:ascii="Wingdings" w:hAnsi="Wingdings" w:hint="default"/>
        <w:sz w:val="20"/>
      </w:rPr>
    </w:lvl>
    <w:lvl w:ilvl="3" w:tentative="1">
      <w:start w:val="1"/>
      <w:numFmt w:val="bullet"/>
      <w:lvlText w:val=""/>
      <w:lvlJc w:val="left"/>
      <w:pPr>
        <w:tabs>
          <w:tab w:val="num" w:pos="3192"/>
        </w:tabs>
        <w:ind w:left="3192" w:hanging="360"/>
      </w:pPr>
      <w:rPr>
        <w:rFonts w:ascii="Wingdings" w:hAnsi="Wingdings" w:hint="default"/>
        <w:sz w:val="20"/>
      </w:rPr>
    </w:lvl>
    <w:lvl w:ilvl="4" w:tentative="1">
      <w:start w:val="1"/>
      <w:numFmt w:val="bullet"/>
      <w:lvlText w:val=""/>
      <w:lvlJc w:val="left"/>
      <w:pPr>
        <w:tabs>
          <w:tab w:val="num" w:pos="3912"/>
        </w:tabs>
        <w:ind w:left="3912" w:hanging="360"/>
      </w:pPr>
      <w:rPr>
        <w:rFonts w:ascii="Wingdings" w:hAnsi="Wingdings" w:hint="default"/>
        <w:sz w:val="20"/>
      </w:rPr>
    </w:lvl>
    <w:lvl w:ilvl="5" w:tentative="1">
      <w:start w:val="1"/>
      <w:numFmt w:val="bullet"/>
      <w:lvlText w:val=""/>
      <w:lvlJc w:val="left"/>
      <w:pPr>
        <w:tabs>
          <w:tab w:val="num" w:pos="4632"/>
        </w:tabs>
        <w:ind w:left="4632" w:hanging="360"/>
      </w:pPr>
      <w:rPr>
        <w:rFonts w:ascii="Wingdings" w:hAnsi="Wingdings" w:hint="default"/>
        <w:sz w:val="20"/>
      </w:rPr>
    </w:lvl>
    <w:lvl w:ilvl="6" w:tentative="1">
      <w:start w:val="1"/>
      <w:numFmt w:val="bullet"/>
      <w:lvlText w:val=""/>
      <w:lvlJc w:val="left"/>
      <w:pPr>
        <w:tabs>
          <w:tab w:val="num" w:pos="5352"/>
        </w:tabs>
        <w:ind w:left="5352" w:hanging="360"/>
      </w:pPr>
      <w:rPr>
        <w:rFonts w:ascii="Wingdings" w:hAnsi="Wingdings" w:hint="default"/>
        <w:sz w:val="20"/>
      </w:rPr>
    </w:lvl>
    <w:lvl w:ilvl="7" w:tentative="1">
      <w:start w:val="1"/>
      <w:numFmt w:val="bullet"/>
      <w:lvlText w:val=""/>
      <w:lvlJc w:val="left"/>
      <w:pPr>
        <w:tabs>
          <w:tab w:val="num" w:pos="6072"/>
        </w:tabs>
        <w:ind w:left="6072" w:hanging="360"/>
      </w:pPr>
      <w:rPr>
        <w:rFonts w:ascii="Wingdings" w:hAnsi="Wingdings" w:hint="default"/>
        <w:sz w:val="20"/>
      </w:rPr>
    </w:lvl>
    <w:lvl w:ilvl="8" w:tentative="1">
      <w:start w:val="1"/>
      <w:numFmt w:val="bullet"/>
      <w:lvlText w:val=""/>
      <w:lvlJc w:val="left"/>
      <w:pPr>
        <w:tabs>
          <w:tab w:val="num" w:pos="6792"/>
        </w:tabs>
        <w:ind w:left="6792" w:hanging="360"/>
      </w:pPr>
      <w:rPr>
        <w:rFonts w:ascii="Wingdings" w:hAnsi="Wingdings" w:hint="default"/>
        <w:sz w:val="20"/>
      </w:rPr>
    </w:lvl>
  </w:abstractNum>
  <w:abstractNum w:abstractNumId="10">
    <w:nsid w:val="17901D0C"/>
    <w:multiLevelType w:val="hybridMultilevel"/>
    <w:tmpl w:val="248C93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BB80C7E"/>
    <w:multiLevelType w:val="multilevel"/>
    <w:tmpl w:val="EEB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3E1B73"/>
    <w:multiLevelType w:val="hybridMultilevel"/>
    <w:tmpl w:val="601EE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CC3C85"/>
    <w:multiLevelType w:val="hybridMultilevel"/>
    <w:tmpl w:val="DD5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E60382"/>
    <w:multiLevelType w:val="multilevel"/>
    <w:tmpl w:val="8122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351992"/>
    <w:multiLevelType w:val="hybridMultilevel"/>
    <w:tmpl w:val="77765B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2390B79"/>
    <w:multiLevelType w:val="multilevel"/>
    <w:tmpl w:val="866E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F627EC"/>
    <w:multiLevelType w:val="hybridMultilevel"/>
    <w:tmpl w:val="7CC6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E47484"/>
    <w:multiLevelType w:val="hybridMultilevel"/>
    <w:tmpl w:val="943EBC38"/>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EFA783C"/>
    <w:multiLevelType w:val="multilevel"/>
    <w:tmpl w:val="DFAA4178"/>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3D6B2A"/>
    <w:multiLevelType w:val="hybridMultilevel"/>
    <w:tmpl w:val="94723C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B07EEB"/>
    <w:multiLevelType w:val="multilevel"/>
    <w:tmpl w:val="90CA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516370"/>
    <w:multiLevelType w:val="multilevel"/>
    <w:tmpl w:val="1AB0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3A6744"/>
    <w:multiLevelType w:val="hybridMultilevel"/>
    <w:tmpl w:val="F588E2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74B0582"/>
    <w:multiLevelType w:val="multilevel"/>
    <w:tmpl w:val="F77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3C7B3E"/>
    <w:multiLevelType w:val="hybridMultilevel"/>
    <w:tmpl w:val="85FA5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7D7A7F"/>
    <w:multiLevelType w:val="hybridMultilevel"/>
    <w:tmpl w:val="C8EED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BD0E07"/>
    <w:multiLevelType w:val="hybridMultilevel"/>
    <w:tmpl w:val="95A43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97551"/>
    <w:multiLevelType w:val="hybridMultilevel"/>
    <w:tmpl w:val="82685570"/>
    <w:lvl w:ilvl="0" w:tplc="EA9CE882">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9">
    <w:nsid w:val="486E7292"/>
    <w:multiLevelType w:val="hybridMultilevel"/>
    <w:tmpl w:val="47E2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77ADB"/>
    <w:multiLevelType w:val="multilevel"/>
    <w:tmpl w:val="FB62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6AA037A"/>
    <w:multiLevelType w:val="hybridMultilevel"/>
    <w:tmpl w:val="30E06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FD69AF"/>
    <w:multiLevelType w:val="hybridMultilevel"/>
    <w:tmpl w:val="700CE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E827C8"/>
    <w:multiLevelType w:val="multilevel"/>
    <w:tmpl w:val="A2D07A4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5">
    <w:nsid w:val="5B424EE0"/>
    <w:multiLevelType w:val="hybridMultilevel"/>
    <w:tmpl w:val="49862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7F035A"/>
    <w:multiLevelType w:val="hybridMultilevel"/>
    <w:tmpl w:val="9CAAC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23D035F"/>
    <w:multiLevelType w:val="hybridMultilevel"/>
    <w:tmpl w:val="6728E8F0"/>
    <w:lvl w:ilvl="0" w:tplc="5130114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7F3E24"/>
    <w:multiLevelType w:val="multilevel"/>
    <w:tmpl w:val="3D4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176997"/>
    <w:multiLevelType w:val="hybridMultilevel"/>
    <w:tmpl w:val="F8E27B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24CC7"/>
    <w:multiLevelType w:val="multilevel"/>
    <w:tmpl w:val="7EC2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FA6DA0"/>
    <w:multiLevelType w:val="multilevel"/>
    <w:tmpl w:val="C8B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522300"/>
    <w:multiLevelType w:val="hybridMultilevel"/>
    <w:tmpl w:val="DD4426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E416473"/>
    <w:multiLevelType w:val="hybridMultilevel"/>
    <w:tmpl w:val="DE4E0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62190F"/>
    <w:multiLevelType w:val="hybridMultilevel"/>
    <w:tmpl w:val="5D54CF6E"/>
    <w:lvl w:ilvl="0" w:tplc="ED48756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 w:numId="3">
    <w:abstractNumId w:val="2"/>
  </w:num>
  <w:num w:numId="4">
    <w:abstractNumId w:val="3"/>
  </w:num>
  <w:num w:numId="5">
    <w:abstractNumId w:val="13"/>
  </w:num>
  <w:num w:numId="6">
    <w:abstractNumId w:val="34"/>
  </w:num>
  <w:num w:numId="7">
    <w:abstractNumId w:val="6"/>
  </w:num>
  <w:num w:numId="8">
    <w:abstractNumId w:val="27"/>
  </w:num>
  <w:num w:numId="9">
    <w:abstractNumId w:val="5"/>
  </w:num>
  <w:num w:numId="10">
    <w:abstractNumId w:val="36"/>
  </w:num>
  <w:num w:numId="11">
    <w:abstractNumId w:val="33"/>
  </w:num>
  <w:num w:numId="12">
    <w:abstractNumId w:val="7"/>
  </w:num>
  <w:num w:numId="13">
    <w:abstractNumId w:val="26"/>
  </w:num>
  <w:num w:numId="14">
    <w:abstractNumId w:val="15"/>
  </w:num>
  <w:num w:numId="15">
    <w:abstractNumId w:val="10"/>
  </w:num>
  <w:num w:numId="16">
    <w:abstractNumId w:val="31"/>
  </w:num>
  <w:num w:numId="17">
    <w:abstractNumId w:val="42"/>
  </w:num>
  <w:num w:numId="18">
    <w:abstractNumId w:val="8"/>
  </w:num>
  <w:num w:numId="19">
    <w:abstractNumId w:val="39"/>
  </w:num>
  <w:num w:numId="20">
    <w:abstractNumId w:val="28"/>
  </w:num>
  <w:num w:numId="21">
    <w:abstractNumId w:val="18"/>
  </w:num>
  <w:num w:numId="22">
    <w:abstractNumId w:val="20"/>
  </w:num>
  <w:num w:numId="23">
    <w:abstractNumId w:val="23"/>
  </w:num>
  <w:num w:numId="24">
    <w:abstractNumId w:val="38"/>
  </w:num>
  <w:num w:numId="25">
    <w:abstractNumId w:val="32"/>
  </w:num>
  <w:num w:numId="26">
    <w:abstractNumId w:val="30"/>
  </w:num>
  <w:num w:numId="27">
    <w:abstractNumId w:val="14"/>
  </w:num>
  <w:num w:numId="28">
    <w:abstractNumId w:val="19"/>
  </w:num>
  <w:num w:numId="29">
    <w:abstractNumId w:val="22"/>
  </w:num>
  <w:num w:numId="30">
    <w:abstractNumId w:val="41"/>
  </w:num>
  <w:num w:numId="31">
    <w:abstractNumId w:val="16"/>
  </w:num>
  <w:num w:numId="32">
    <w:abstractNumId w:val="40"/>
  </w:num>
  <w:num w:numId="33">
    <w:abstractNumId w:val="21"/>
  </w:num>
  <w:num w:numId="34">
    <w:abstractNumId w:val="11"/>
  </w:num>
  <w:num w:numId="35">
    <w:abstractNumId w:val="9"/>
  </w:num>
  <w:num w:numId="36">
    <w:abstractNumId w:val="4"/>
  </w:num>
  <w:num w:numId="37">
    <w:abstractNumId w:val="29"/>
  </w:num>
  <w:num w:numId="38">
    <w:abstractNumId w:val="43"/>
  </w:num>
  <w:num w:numId="39">
    <w:abstractNumId w:val="24"/>
  </w:num>
  <w:num w:numId="40">
    <w:abstractNumId w:val="12"/>
  </w:num>
  <w:num w:numId="41">
    <w:abstractNumId w:val="17"/>
  </w:num>
  <w:num w:numId="42">
    <w:abstractNumId w:val="44"/>
  </w:num>
  <w:num w:numId="43">
    <w:abstractNumId w:val="37"/>
  </w:num>
  <w:num w:numId="44">
    <w:abstractNumId w:val="35"/>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3314"/>
  </w:hdrShapeDefaults>
  <w:footnotePr>
    <w:footnote w:id="-1"/>
    <w:footnote w:id="0"/>
  </w:footnotePr>
  <w:endnotePr>
    <w:endnote w:id="-1"/>
    <w:endnote w:id="0"/>
  </w:endnotePr>
  <w:compat/>
  <w:rsids>
    <w:rsidRoot w:val="002B784A"/>
    <w:rsid w:val="00030683"/>
    <w:rsid w:val="00034D89"/>
    <w:rsid w:val="000641EF"/>
    <w:rsid w:val="00066FBB"/>
    <w:rsid w:val="00084DD0"/>
    <w:rsid w:val="000853B8"/>
    <w:rsid w:val="000E7BFB"/>
    <w:rsid w:val="000F555F"/>
    <w:rsid w:val="00116456"/>
    <w:rsid w:val="00146504"/>
    <w:rsid w:val="00152384"/>
    <w:rsid w:val="00161903"/>
    <w:rsid w:val="001963D0"/>
    <w:rsid w:val="001C4E01"/>
    <w:rsid w:val="001C5B85"/>
    <w:rsid w:val="001F654D"/>
    <w:rsid w:val="0020191C"/>
    <w:rsid w:val="00213F69"/>
    <w:rsid w:val="00253555"/>
    <w:rsid w:val="002627C9"/>
    <w:rsid w:val="0026759B"/>
    <w:rsid w:val="002B784A"/>
    <w:rsid w:val="003135C6"/>
    <w:rsid w:val="003370D8"/>
    <w:rsid w:val="003418F7"/>
    <w:rsid w:val="00380742"/>
    <w:rsid w:val="003D523A"/>
    <w:rsid w:val="00413904"/>
    <w:rsid w:val="0043306D"/>
    <w:rsid w:val="004458AE"/>
    <w:rsid w:val="004572C6"/>
    <w:rsid w:val="004D75A7"/>
    <w:rsid w:val="004E4EAB"/>
    <w:rsid w:val="004E5BF1"/>
    <w:rsid w:val="00507B9F"/>
    <w:rsid w:val="005239D6"/>
    <w:rsid w:val="0053760F"/>
    <w:rsid w:val="00554794"/>
    <w:rsid w:val="00584EBD"/>
    <w:rsid w:val="005D376B"/>
    <w:rsid w:val="005F733D"/>
    <w:rsid w:val="00611697"/>
    <w:rsid w:val="00623C19"/>
    <w:rsid w:val="00627AD5"/>
    <w:rsid w:val="0063692B"/>
    <w:rsid w:val="00681149"/>
    <w:rsid w:val="006A5A5F"/>
    <w:rsid w:val="006B42BE"/>
    <w:rsid w:val="006E114E"/>
    <w:rsid w:val="006E2E5B"/>
    <w:rsid w:val="006E3D79"/>
    <w:rsid w:val="007133FF"/>
    <w:rsid w:val="0073154E"/>
    <w:rsid w:val="00756B25"/>
    <w:rsid w:val="0079426C"/>
    <w:rsid w:val="007F0829"/>
    <w:rsid w:val="00810B00"/>
    <w:rsid w:val="008242D2"/>
    <w:rsid w:val="00884847"/>
    <w:rsid w:val="008905F5"/>
    <w:rsid w:val="008C2101"/>
    <w:rsid w:val="008E75D8"/>
    <w:rsid w:val="00996AC0"/>
    <w:rsid w:val="009B2839"/>
    <w:rsid w:val="009B2BDB"/>
    <w:rsid w:val="00A25F3F"/>
    <w:rsid w:val="00A36D20"/>
    <w:rsid w:val="00A87248"/>
    <w:rsid w:val="00AD784D"/>
    <w:rsid w:val="00B04C2C"/>
    <w:rsid w:val="00B17B3F"/>
    <w:rsid w:val="00B4607F"/>
    <w:rsid w:val="00BC4695"/>
    <w:rsid w:val="00BC64CF"/>
    <w:rsid w:val="00C036FC"/>
    <w:rsid w:val="00C20165"/>
    <w:rsid w:val="00C27256"/>
    <w:rsid w:val="00C459FD"/>
    <w:rsid w:val="00C5486A"/>
    <w:rsid w:val="00C730E7"/>
    <w:rsid w:val="00CA7326"/>
    <w:rsid w:val="00CC2E3C"/>
    <w:rsid w:val="00CD41DE"/>
    <w:rsid w:val="00CE6AC3"/>
    <w:rsid w:val="00D271EC"/>
    <w:rsid w:val="00D328EC"/>
    <w:rsid w:val="00D5221E"/>
    <w:rsid w:val="00DB4477"/>
    <w:rsid w:val="00DD70A7"/>
    <w:rsid w:val="00E0283E"/>
    <w:rsid w:val="00E1770B"/>
    <w:rsid w:val="00E22877"/>
    <w:rsid w:val="00E5497F"/>
    <w:rsid w:val="00E5778F"/>
    <w:rsid w:val="00E62CC0"/>
    <w:rsid w:val="00E757CC"/>
    <w:rsid w:val="00ED0B88"/>
    <w:rsid w:val="00EE2960"/>
    <w:rsid w:val="00F02080"/>
    <w:rsid w:val="00F20FA6"/>
    <w:rsid w:val="00F262C6"/>
    <w:rsid w:val="00F359BE"/>
    <w:rsid w:val="00F96633"/>
    <w:rsid w:val="00FA36A7"/>
    <w:rsid w:val="00FC0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92B"/>
  </w:style>
  <w:style w:type="paragraph" w:styleId="Heading2">
    <w:name w:val="heading 2"/>
    <w:basedOn w:val="Normal"/>
    <w:next w:val="Normal"/>
    <w:link w:val="Heading2Char"/>
    <w:uiPriority w:val="9"/>
    <w:semiHidden/>
    <w:unhideWhenUsed/>
    <w:qFormat/>
    <w:rsid w:val="004D75A7"/>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84A"/>
    <w:rPr>
      <w:rFonts w:ascii="Tahoma" w:hAnsi="Tahoma" w:cs="Tahoma"/>
      <w:sz w:val="16"/>
      <w:szCs w:val="16"/>
    </w:rPr>
  </w:style>
  <w:style w:type="paragraph" w:customStyle="1" w:styleId="Normal1">
    <w:name w:val="Normal+1"/>
    <w:basedOn w:val="Normal"/>
    <w:next w:val="Normal"/>
    <w:uiPriority w:val="99"/>
    <w:rsid w:val="001963D0"/>
    <w:pPr>
      <w:autoSpaceDE w:val="0"/>
      <w:autoSpaceDN w:val="0"/>
      <w:adjustRightInd w:val="0"/>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C20165"/>
    <w:pPr>
      <w:spacing w:after="0" w:line="240" w:lineRule="auto"/>
    </w:pPr>
    <w:rPr>
      <w:rFonts w:eastAsiaTheme="minorEastAsia"/>
      <w:lang w:val="en-IN" w:eastAsia="en-IN"/>
    </w:rPr>
  </w:style>
  <w:style w:type="paragraph" w:styleId="NormalWeb">
    <w:name w:val="Normal (Web)"/>
    <w:basedOn w:val="Normal"/>
    <w:uiPriority w:val="99"/>
    <w:unhideWhenUsed/>
    <w:rsid w:val="00D522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21E"/>
    <w:rPr>
      <w:b/>
      <w:bCs/>
    </w:rPr>
  </w:style>
  <w:style w:type="paragraph" w:styleId="ListParagraph">
    <w:name w:val="List Paragraph"/>
    <w:basedOn w:val="Normal"/>
    <w:uiPriority w:val="34"/>
    <w:qFormat/>
    <w:rsid w:val="00D5221E"/>
    <w:pPr>
      <w:ind w:left="720"/>
      <w:contextualSpacing/>
    </w:pPr>
  </w:style>
  <w:style w:type="character" w:customStyle="1" w:styleId="apple-converted-space">
    <w:name w:val="apple-converted-space"/>
    <w:basedOn w:val="DefaultParagraphFont"/>
    <w:rsid w:val="00146504"/>
  </w:style>
  <w:style w:type="character" w:styleId="Hyperlink">
    <w:name w:val="Hyperlink"/>
    <w:basedOn w:val="DefaultParagraphFont"/>
    <w:uiPriority w:val="99"/>
    <w:semiHidden/>
    <w:unhideWhenUsed/>
    <w:rsid w:val="00146504"/>
    <w:rPr>
      <w:color w:val="0000FF"/>
      <w:u w:val="single"/>
    </w:rPr>
  </w:style>
  <w:style w:type="character" w:customStyle="1" w:styleId="Heading2Char">
    <w:name w:val="Heading 2 Char"/>
    <w:basedOn w:val="DefaultParagraphFont"/>
    <w:link w:val="Heading2"/>
    <w:uiPriority w:val="9"/>
    <w:semiHidden/>
    <w:rsid w:val="004D75A7"/>
    <w:rPr>
      <w:rFonts w:asciiTheme="majorHAnsi" w:eastAsiaTheme="majorEastAsia" w:hAnsiTheme="majorHAnsi" w:cstheme="majorBidi"/>
      <w:b/>
      <w:bCs/>
      <w:color w:val="4F81BD" w:themeColor="accent1"/>
      <w:sz w:val="26"/>
      <w:szCs w:val="26"/>
      <w:lang w:val="en-IN" w:eastAsia="en-IN"/>
    </w:rPr>
  </w:style>
  <w:style w:type="paragraph" w:styleId="HTMLPreformatted">
    <w:name w:val="HTML Preformatted"/>
    <w:basedOn w:val="Normal"/>
    <w:link w:val="HTMLPreformattedChar"/>
    <w:uiPriority w:val="99"/>
    <w:unhideWhenUsed/>
    <w:rsid w:val="004D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75A7"/>
    <w:rPr>
      <w:rFonts w:ascii="Courier New" w:eastAsia="Times New Roman" w:hAnsi="Courier New" w:cs="Courier New"/>
      <w:sz w:val="20"/>
      <w:szCs w:val="20"/>
    </w:rPr>
  </w:style>
  <w:style w:type="character" w:customStyle="1" w:styleId="pln">
    <w:name w:val="pln"/>
    <w:basedOn w:val="DefaultParagraphFont"/>
    <w:rsid w:val="004D75A7"/>
  </w:style>
  <w:style w:type="character" w:customStyle="1" w:styleId="pun">
    <w:name w:val="pun"/>
    <w:basedOn w:val="DefaultParagraphFont"/>
    <w:rsid w:val="004D75A7"/>
  </w:style>
  <w:style w:type="character" w:customStyle="1" w:styleId="kwd">
    <w:name w:val="kwd"/>
    <w:basedOn w:val="DefaultParagraphFont"/>
    <w:rsid w:val="004D75A7"/>
  </w:style>
  <w:style w:type="character" w:customStyle="1" w:styleId="com">
    <w:name w:val="com"/>
    <w:basedOn w:val="DefaultParagraphFont"/>
    <w:rsid w:val="004D75A7"/>
  </w:style>
  <w:style w:type="character" w:customStyle="1" w:styleId="typ">
    <w:name w:val="typ"/>
    <w:basedOn w:val="DefaultParagraphFont"/>
    <w:rsid w:val="004D75A7"/>
  </w:style>
  <w:style w:type="paragraph" w:styleId="Header">
    <w:name w:val="header"/>
    <w:basedOn w:val="Normal"/>
    <w:link w:val="HeaderChar"/>
    <w:uiPriority w:val="99"/>
    <w:semiHidden/>
    <w:unhideWhenUsed/>
    <w:rsid w:val="008E75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5D8"/>
  </w:style>
  <w:style w:type="paragraph" w:styleId="Footer">
    <w:name w:val="footer"/>
    <w:basedOn w:val="Normal"/>
    <w:link w:val="FooterChar"/>
    <w:uiPriority w:val="99"/>
    <w:unhideWhenUsed/>
    <w:rsid w:val="008E7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5D8"/>
  </w:style>
</w:styles>
</file>

<file path=word/webSettings.xml><?xml version="1.0" encoding="utf-8"?>
<w:webSettings xmlns:r="http://schemas.openxmlformats.org/officeDocument/2006/relationships" xmlns:w="http://schemas.openxmlformats.org/wordprocessingml/2006/main">
  <w:divs>
    <w:div w:id="2168768">
      <w:bodyDiv w:val="1"/>
      <w:marLeft w:val="0"/>
      <w:marRight w:val="0"/>
      <w:marTop w:val="0"/>
      <w:marBottom w:val="0"/>
      <w:divBdr>
        <w:top w:val="none" w:sz="0" w:space="0" w:color="auto"/>
        <w:left w:val="none" w:sz="0" w:space="0" w:color="auto"/>
        <w:bottom w:val="none" w:sz="0" w:space="0" w:color="auto"/>
        <w:right w:val="none" w:sz="0" w:space="0" w:color="auto"/>
      </w:divBdr>
    </w:div>
    <w:div w:id="253755651">
      <w:bodyDiv w:val="1"/>
      <w:marLeft w:val="0"/>
      <w:marRight w:val="0"/>
      <w:marTop w:val="0"/>
      <w:marBottom w:val="0"/>
      <w:divBdr>
        <w:top w:val="none" w:sz="0" w:space="0" w:color="auto"/>
        <w:left w:val="none" w:sz="0" w:space="0" w:color="auto"/>
        <w:bottom w:val="none" w:sz="0" w:space="0" w:color="auto"/>
        <w:right w:val="none" w:sz="0" w:space="0" w:color="auto"/>
      </w:divBdr>
    </w:div>
    <w:div w:id="569854963">
      <w:bodyDiv w:val="1"/>
      <w:marLeft w:val="0"/>
      <w:marRight w:val="0"/>
      <w:marTop w:val="0"/>
      <w:marBottom w:val="0"/>
      <w:divBdr>
        <w:top w:val="none" w:sz="0" w:space="0" w:color="auto"/>
        <w:left w:val="none" w:sz="0" w:space="0" w:color="auto"/>
        <w:bottom w:val="none" w:sz="0" w:space="0" w:color="auto"/>
        <w:right w:val="none" w:sz="0" w:space="0" w:color="auto"/>
      </w:divBdr>
    </w:div>
    <w:div w:id="969868059">
      <w:bodyDiv w:val="1"/>
      <w:marLeft w:val="0"/>
      <w:marRight w:val="0"/>
      <w:marTop w:val="0"/>
      <w:marBottom w:val="0"/>
      <w:divBdr>
        <w:top w:val="none" w:sz="0" w:space="0" w:color="auto"/>
        <w:left w:val="none" w:sz="0" w:space="0" w:color="auto"/>
        <w:bottom w:val="none" w:sz="0" w:space="0" w:color="auto"/>
        <w:right w:val="none" w:sz="0" w:space="0" w:color="auto"/>
      </w:divBdr>
    </w:div>
    <w:div w:id="985209438">
      <w:bodyDiv w:val="1"/>
      <w:marLeft w:val="0"/>
      <w:marRight w:val="0"/>
      <w:marTop w:val="0"/>
      <w:marBottom w:val="0"/>
      <w:divBdr>
        <w:top w:val="none" w:sz="0" w:space="0" w:color="auto"/>
        <w:left w:val="none" w:sz="0" w:space="0" w:color="auto"/>
        <w:bottom w:val="none" w:sz="0" w:space="0" w:color="auto"/>
        <w:right w:val="none" w:sz="0" w:space="0" w:color="auto"/>
      </w:divBdr>
    </w:div>
    <w:div w:id="1120612347">
      <w:bodyDiv w:val="1"/>
      <w:marLeft w:val="0"/>
      <w:marRight w:val="0"/>
      <w:marTop w:val="0"/>
      <w:marBottom w:val="0"/>
      <w:divBdr>
        <w:top w:val="none" w:sz="0" w:space="0" w:color="auto"/>
        <w:left w:val="none" w:sz="0" w:space="0" w:color="auto"/>
        <w:bottom w:val="none" w:sz="0" w:space="0" w:color="auto"/>
        <w:right w:val="none" w:sz="0" w:space="0" w:color="auto"/>
      </w:divBdr>
    </w:div>
    <w:div w:id="1131675860">
      <w:bodyDiv w:val="1"/>
      <w:marLeft w:val="0"/>
      <w:marRight w:val="0"/>
      <w:marTop w:val="0"/>
      <w:marBottom w:val="0"/>
      <w:divBdr>
        <w:top w:val="none" w:sz="0" w:space="0" w:color="auto"/>
        <w:left w:val="none" w:sz="0" w:space="0" w:color="auto"/>
        <w:bottom w:val="none" w:sz="0" w:space="0" w:color="auto"/>
        <w:right w:val="none" w:sz="0" w:space="0" w:color="auto"/>
      </w:divBdr>
    </w:div>
    <w:div w:id="1777869668">
      <w:bodyDiv w:val="1"/>
      <w:marLeft w:val="0"/>
      <w:marRight w:val="0"/>
      <w:marTop w:val="0"/>
      <w:marBottom w:val="0"/>
      <w:divBdr>
        <w:top w:val="none" w:sz="0" w:space="0" w:color="auto"/>
        <w:left w:val="none" w:sz="0" w:space="0" w:color="auto"/>
        <w:bottom w:val="none" w:sz="0" w:space="0" w:color="auto"/>
        <w:right w:val="none" w:sz="0" w:space="0" w:color="auto"/>
      </w:divBdr>
      <w:divsChild>
        <w:div w:id="1632442461">
          <w:marLeft w:val="0"/>
          <w:marRight w:val="0"/>
          <w:marTop w:val="0"/>
          <w:marBottom w:val="0"/>
          <w:divBdr>
            <w:top w:val="none" w:sz="0" w:space="0" w:color="auto"/>
            <w:left w:val="none" w:sz="0" w:space="0" w:color="auto"/>
            <w:bottom w:val="none" w:sz="0" w:space="0" w:color="auto"/>
            <w:right w:val="none" w:sz="0" w:space="0" w:color="auto"/>
          </w:divBdr>
          <w:divsChild>
            <w:div w:id="575017164">
              <w:marLeft w:val="0"/>
              <w:marRight w:val="0"/>
              <w:marTop w:val="0"/>
              <w:marBottom w:val="0"/>
              <w:divBdr>
                <w:top w:val="none" w:sz="0" w:space="0" w:color="auto"/>
                <w:left w:val="none" w:sz="0" w:space="0" w:color="auto"/>
                <w:bottom w:val="none" w:sz="0" w:space="0" w:color="auto"/>
                <w:right w:val="none" w:sz="0" w:space="0" w:color="auto"/>
              </w:divBdr>
              <w:divsChild>
                <w:div w:id="1481732718">
                  <w:marLeft w:val="0"/>
                  <w:marRight w:val="0"/>
                  <w:marTop w:val="0"/>
                  <w:marBottom w:val="0"/>
                  <w:divBdr>
                    <w:top w:val="none" w:sz="0" w:space="0" w:color="auto"/>
                    <w:left w:val="none" w:sz="0" w:space="0" w:color="auto"/>
                    <w:bottom w:val="none" w:sz="0" w:space="0" w:color="auto"/>
                    <w:right w:val="none" w:sz="0" w:space="0" w:color="auto"/>
                  </w:divBdr>
                  <w:divsChild>
                    <w:div w:id="1545604583">
                      <w:marLeft w:val="0"/>
                      <w:marRight w:val="0"/>
                      <w:marTop w:val="0"/>
                      <w:marBottom w:val="0"/>
                      <w:divBdr>
                        <w:top w:val="none" w:sz="0" w:space="0" w:color="auto"/>
                        <w:left w:val="none" w:sz="0" w:space="0" w:color="auto"/>
                        <w:bottom w:val="none" w:sz="0" w:space="0" w:color="auto"/>
                        <w:right w:val="none" w:sz="0" w:space="0" w:color="auto"/>
                      </w:divBdr>
                    </w:div>
                    <w:div w:id="14565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3790">
          <w:marLeft w:val="0"/>
          <w:marRight w:val="0"/>
          <w:marTop w:val="150"/>
          <w:marBottom w:val="150"/>
          <w:divBdr>
            <w:top w:val="none" w:sz="0" w:space="0" w:color="auto"/>
            <w:left w:val="none" w:sz="0" w:space="0" w:color="auto"/>
            <w:bottom w:val="none" w:sz="0" w:space="0" w:color="auto"/>
            <w:right w:val="none" w:sz="0" w:space="0" w:color="auto"/>
          </w:divBdr>
        </w:div>
      </w:divsChild>
    </w:div>
    <w:div w:id="180126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A0A63-94B2-4470-96DD-76DEDF36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23</Pages>
  <Words>4513</Words>
  <Characters>25728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kokil_G</dc:creator>
  <cp:lastModifiedBy>ACCER</cp:lastModifiedBy>
  <cp:revision>52</cp:revision>
  <dcterms:created xsi:type="dcterms:W3CDTF">2016-12-08T15:17:00Z</dcterms:created>
  <dcterms:modified xsi:type="dcterms:W3CDTF">2017-03-24T14:12:00Z</dcterms:modified>
</cp:coreProperties>
</file>